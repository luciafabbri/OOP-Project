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9B55" w14:textId="4A5A2570" w:rsidR="007C5E8C" w:rsidRPr="004C0E70" w:rsidRDefault="004C0E70" w:rsidP="0012129B">
      <w:pPr>
        <w:spacing w:after="0" w:line="240" w:lineRule="auto"/>
        <w:jc w:val="center"/>
        <w:rPr>
          <w:rFonts w:ascii="Segoe UI" w:eastAsia="Times New Roman" w:hAnsi="Segoe UI" w:cs="Segoe UI"/>
          <w:b/>
          <w:bCs/>
          <w:color w:val="000000" w:themeColor="text1"/>
          <w:sz w:val="30"/>
          <w:szCs w:val="30"/>
          <w:lang w:eastAsia="it-IT"/>
        </w:rPr>
      </w:pPr>
      <w:bookmarkStart w:id="0" w:name="_Hlk43826215"/>
      <w:bookmarkEnd w:id="0"/>
      <w:r>
        <w:rPr>
          <w:rFonts w:ascii="Segoe UI" w:eastAsia="Times New Roman" w:hAnsi="Segoe UI" w:cs="Segoe UI"/>
          <w:b/>
          <w:bCs/>
          <w:color w:val="000000" w:themeColor="text1"/>
          <w:sz w:val="30"/>
          <w:szCs w:val="30"/>
          <w:lang w:eastAsia="it-IT"/>
        </w:rPr>
        <w:t>Progetto per il corso di OOP</w:t>
      </w:r>
    </w:p>
    <w:p w14:paraId="052F2729" w14:textId="757B2686" w:rsidR="007C5E8C" w:rsidRPr="004C0E70" w:rsidRDefault="007C5E8C" w:rsidP="0012129B">
      <w:pPr>
        <w:pStyle w:val="Paragrafoelenco"/>
        <w:numPr>
          <w:ilvl w:val="0"/>
          <w:numId w:val="17"/>
        </w:num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A 2019/2020</w:t>
      </w:r>
    </w:p>
    <w:p w14:paraId="73A8989E" w14:textId="61AF90EE"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757E47C" w14:textId="71E543B5"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3636EB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63DF36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6721E35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3E11CC9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6A9395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0B5FB4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4C92461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0A00D7C4"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1823990B"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eastAsia="it-IT"/>
        </w:rPr>
      </w:pPr>
    </w:p>
    <w:p w14:paraId="286D5683"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eastAsia="it-IT"/>
        </w:rPr>
      </w:pPr>
    </w:p>
    <w:p w14:paraId="6432B44B" w14:textId="37A4EAE9" w:rsidR="0012129B"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 xml:space="preserve">Relazione </w:t>
      </w:r>
      <w:r w:rsidR="00484232">
        <w:rPr>
          <w:rFonts w:ascii="Segoe UI" w:eastAsia="Times New Roman" w:hAnsi="Segoe UI" w:cs="Segoe UI"/>
          <w:b/>
          <w:bCs/>
          <w:color w:val="000000" w:themeColor="text1"/>
          <w:sz w:val="30"/>
          <w:szCs w:val="30"/>
          <w:lang w:eastAsia="it-IT"/>
        </w:rPr>
        <w:t>per</w:t>
      </w:r>
    </w:p>
    <w:p w14:paraId="01A688C7" w14:textId="2B5E644F" w:rsidR="007C5E8C" w:rsidRPr="004C0E70" w:rsidRDefault="004C0E70" w:rsidP="007C5E8C">
      <w:pPr>
        <w:spacing w:after="0" w:line="240" w:lineRule="auto"/>
        <w:jc w:val="center"/>
        <w:rPr>
          <w:rFonts w:ascii="Segoe UI" w:eastAsia="Times New Roman" w:hAnsi="Segoe UI" w:cs="Segoe UI"/>
          <w:b/>
          <w:bCs/>
          <w:color w:val="000000" w:themeColor="text1"/>
          <w:sz w:val="30"/>
          <w:szCs w:val="30"/>
          <w:lang w:val="en-US" w:eastAsia="it-IT"/>
        </w:rPr>
      </w:pPr>
      <w:r>
        <w:rPr>
          <w:rFonts w:ascii="Segoe UI" w:eastAsia="Times New Roman" w:hAnsi="Segoe UI" w:cs="Segoe UI"/>
          <w:b/>
          <w:bCs/>
          <w:color w:val="000000" w:themeColor="text1"/>
          <w:sz w:val="30"/>
          <w:szCs w:val="30"/>
          <w:lang w:val="en-US" w:eastAsia="it-IT"/>
        </w:rPr>
        <w:t>“</w:t>
      </w:r>
      <w:r w:rsidRPr="004C0E70">
        <w:rPr>
          <w:rFonts w:ascii="Segoe UI" w:eastAsia="Times New Roman" w:hAnsi="Segoe UI" w:cs="Segoe UI"/>
          <w:b/>
          <w:bCs/>
          <w:color w:val="000000" w:themeColor="text1"/>
          <w:sz w:val="30"/>
          <w:szCs w:val="30"/>
          <w:lang w:val="en-US" w:eastAsia="it-IT"/>
        </w:rPr>
        <w:t>Just Another Rogue-Like G</w:t>
      </w:r>
      <w:r>
        <w:rPr>
          <w:rFonts w:ascii="Segoe UI" w:eastAsia="Times New Roman" w:hAnsi="Segoe UI" w:cs="Segoe UI"/>
          <w:b/>
          <w:bCs/>
          <w:color w:val="000000" w:themeColor="text1"/>
          <w:sz w:val="30"/>
          <w:szCs w:val="30"/>
          <w:lang w:val="en-US" w:eastAsia="it-IT"/>
        </w:rPr>
        <w:t>ame”</w:t>
      </w:r>
    </w:p>
    <w:p w14:paraId="7698456A"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F6E8681"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3DE8D0FC"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CCEE4A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163CC040"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370938E"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582D82E9"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6188347"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F08F2D2"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A62B1F8"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6044A0F6"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022C85E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7A707F6F" w14:textId="77777777" w:rsidR="007C5E8C" w:rsidRPr="004C0E70" w:rsidRDefault="007C5E8C" w:rsidP="007C5E8C">
      <w:pPr>
        <w:spacing w:after="0" w:line="240" w:lineRule="auto"/>
        <w:jc w:val="center"/>
        <w:rPr>
          <w:rFonts w:ascii="Segoe UI" w:eastAsia="Times New Roman" w:hAnsi="Segoe UI" w:cs="Segoe UI"/>
          <w:b/>
          <w:bCs/>
          <w:color w:val="000000" w:themeColor="text1"/>
          <w:sz w:val="30"/>
          <w:szCs w:val="30"/>
          <w:lang w:val="en-US" w:eastAsia="it-IT"/>
        </w:rPr>
      </w:pPr>
    </w:p>
    <w:p w14:paraId="20C5472E" w14:textId="77777777" w:rsidR="0012129B" w:rsidRPr="004C0E70" w:rsidRDefault="0012129B" w:rsidP="007C5E8C">
      <w:pPr>
        <w:spacing w:after="0" w:line="240" w:lineRule="auto"/>
        <w:jc w:val="center"/>
        <w:rPr>
          <w:rFonts w:ascii="Segoe UI" w:eastAsia="Times New Roman" w:hAnsi="Segoe UI" w:cs="Segoe UI"/>
          <w:b/>
          <w:bCs/>
          <w:color w:val="000000" w:themeColor="text1"/>
          <w:sz w:val="30"/>
          <w:szCs w:val="30"/>
          <w:lang w:val="en-US" w:eastAsia="it-IT"/>
        </w:rPr>
      </w:pPr>
    </w:p>
    <w:p w14:paraId="07CE84C2" w14:textId="77777777" w:rsidR="0012129B" w:rsidRPr="004C0E70" w:rsidRDefault="0012129B" w:rsidP="004C0E70">
      <w:pPr>
        <w:spacing w:after="0" w:line="240" w:lineRule="auto"/>
        <w:rPr>
          <w:rFonts w:ascii="Segoe UI" w:eastAsia="Times New Roman" w:hAnsi="Segoe UI" w:cs="Segoe UI"/>
          <w:b/>
          <w:bCs/>
          <w:color w:val="000000" w:themeColor="text1"/>
          <w:sz w:val="30"/>
          <w:szCs w:val="30"/>
          <w:lang w:val="en-US" w:eastAsia="it-IT"/>
        </w:rPr>
      </w:pPr>
    </w:p>
    <w:p w14:paraId="429A0747" w14:textId="43925E7F" w:rsidR="0012129B" w:rsidRPr="00E177F3"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sidRPr="00E177F3">
        <w:rPr>
          <w:rFonts w:ascii="Segoe UI" w:eastAsia="Times New Roman" w:hAnsi="Segoe UI" w:cs="Segoe UI"/>
          <w:b/>
          <w:bCs/>
          <w:color w:val="000000" w:themeColor="text1"/>
          <w:sz w:val="30"/>
          <w:szCs w:val="30"/>
          <w:lang w:eastAsia="it-IT"/>
        </w:rPr>
        <w:t>Lucia Fabbri</w:t>
      </w:r>
    </w:p>
    <w:p w14:paraId="02028F42" w14:textId="61400B7F" w:rsidR="007C5E8C" w:rsidRDefault="007C5E8C" w:rsidP="007C5E8C">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Gian Luca Nediani</w:t>
      </w:r>
    </w:p>
    <w:p w14:paraId="7105ED69" w14:textId="03E830F9" w:rsidR="004C0E70" w:rsidRPr="004C0E70" w:rsidRDefault="004C0E70" w:rsidP="007C5E8C">
      <w:pPr>
        <w:spacing w:after="0" w:line="240" w:lineRule="auto"/>
        <w:jc w:val="center"/>
        <w:rPr>
          <w:rFonts w:ascii="Segoe UI" w:eastAsia="Times New Roman" w:hAnsi="Segoe UI" w:cs="Segoe UI"/>
          <w:b/>
          <w:bCs/>
          <w:color w:val="000000" w:themeColor="text1"/>
          <w:sz w:val="30"/>
          <w:szCs w:val="30"/>
          <w:lang w:eastAsia="it-IT"/>
        </w:rPr>
      </w:pPr>
      <w:r>
        <w:rPr>
          <w:rFonts w:ascii="Segoe UI" w:eastAsia="Times New Roman" w:hAnsi="Segoe UI" w:cs="Segoe UI"/>
          <w:b/>
          <w:bCs/>
          <w:color w:val="000000" w:themeColor="text1"/>
          <w:sz w:val="30"/>
          <w:szCs w:val="30"/>
          <w:lang w:eastAsia="it-IT"/>
        </w:rPr>
        <w:t>Marco Ragazzini</w:t>
      </w:r>
    </w:p>
    <w:p w14:paraId="350BF289" w14:textId="075FE5D0" w:rsidR="0012129B" w:rsidRPr="004C0E70" w:rsidRDefault="007C5E8C" w:rsidP="0012129B">
      <w:pPr>
        <w:spacing w:after="0" w:line="240" w:lineRule="auto"/>
        <w:jc w:val="center"/>
        <w:rPr>
          <w:rFonts w:ascii="Segoe UI" w:eastAsia="Times New Roman" w:hAnsi="Segoe UI" w:cs="Segoe UI"/>
          <w:b/>
          <w:bCs/>
          <w:color w:val="000000" w:themeColor="text1"/>
          <w:sz w:val="30"/>
          <w:szCs w:val="30"/>
          <w:lang w:eastAsia="it-IT"/>
        </w:rPr>
      </w:pPr>
      <w:r w:rsidRPr="004C0E70">
        <w:rPr>
          <w:rFonts w:ascii="Segoe UI" w:eastAsia="Times New Roman" w:hAnsi="Segoe UI" w:cs="Segoe UI"/>
          <w:b/>
          <w:bCs/>
          <w:color w:val="000000" w:themeColor="text1"/>
          <w:sz w:val="30"/>
          <w:szCs w:val="30"/>
          <w:lang w:eastAsia="it-IT"/>
        </w:rPr>
        <w:t>Federico Pirazzoli</w:t>
      </w:r>
    </w:p>
    <w:p w14:paraId="6F0364DF" w14:textId="77777777" w:rsidR="0012129B" w:rsidRPr="004C0E70" w:rsidRDefault="0012129B" w:rsidP="00340492">
      <w:pPr>
        <w:spacing w:after="0" w:line="240" w:lineRule="auto"/>
        <w:rPr>
          <w:rFonts w:ascii="Segoe UI" w:eastAsia="Times New Roman" w:hAnsi="Segoe UI" w:cs="Segoe UI"/>
          <w:b/>
          <w:bCs/>
          <w:color w:val="000000" w:themeColor="text1"/>
          <w:sz w:val="28"/>
          <w:szCs w:val="28"/>
          <w:lang w:eastAsia="it-IT"/>
        </w:rPr>
      </w:pPr>
    </w:p>
    <w:p w14:paraId="00607C53" w14:textId="2664404C" w:rsidR="00340492" w:rsidRPr="00445A11" w:rsidRDefault="00340492" w:rsidP="00340492">
      <w:pPr>
        <w:spacing w:after="0" w:line="240" w:lineRule="auto"/>
        <w:rPr>
          <w:rFonts w:ascii="Segoe UI" w:eastAsia="Times New Roman" w:hAnsi="Segoe UI" w:cs="Segoe UI"/>
          <w:b/>
          <w:bCs/>
          <w:color w:val="000000" w:themeColor="text1"/>
          <w:sz w:val="30"/>
          <w:szCs w:val="30"/>
          <w:lang w:eastAsia="it-IT"/>
        </w:rPr>
      </w:pPr>
      <w:r w:rsidRPr="00445A11">
        <w:rPr>
          <w:rFonts w:ascii="Segoe UI" w:eastAsia="Times New Roman" w:hAnsi="Segoe UI" w:cs="Segoe UI"/>
          <w:b/>
          <w:bCs/>
          <w:color w:val="000000" w:themeColor="text1"/>
          <w:sz w:val="30"/>
          <w:szCs w:val="30"/>
          <w:lang w:eastAsia="it-IT"/>
        </w:rPr>
        <w:t>Indice</w:t>
      </w:r>
    </w:p>
    <w:p w14:paraId="253C997C" w14:textId="77777777" w:rsidR="00340492" w:rsidRPr="004C0E70" w:rsidRDefault="00340492" w:rsidP="00340492">
      <w:pPr>
        <w:spacing w:after="0" w:line="240" w:lineRule="auto"/>
        <w:rPr>
          <w:rFonts w:ascii="Times New Roman" w:eastAsia="Times New Roman" w:hAnsi="Times New Roman" w:cs="Times New Roman"/>
          <w:color w:val="000000" w:themeColor="text1"/>
          <w:sz w:val="28"/>
          <w:szCs w:val="28"/>
          <w:lang w:eastAsia="it-IT"/>
        </w:rPr>
      </w:pPr>
    </w:p>
    <w:p w14:paraId="0CCFDFF4" w14:textId="35A26876"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1, Analisi</w:t>
      </w:r>
    </w:p>
    <w:p w14:paraId="00EF5CC9" w14:textId="415F7663" w:rsidR="0084047E" w:rsidRPr="004C0E70" w:rsidRDefault="0084047E" w:rsidP="00340492">
      <w:pPr>
        <w:spacing w:after="0" w:line="240" w:lineRule="auto"/>
        <w:rPr>
          <w:rFonts w:ascii="Segoe UI" w:eastAsia="Times New Roman" w:hAnsi="Segoe UI" w:cs="Segoe UI"/>
          <w:b/>
          <w:bCs/>
          <w:color w:val="000000" w:themeColor="text1"/>
          <w:sz w:val="26"/>
          <w:szCs w:val="26"/>
          <w:lang w:eastAsia="it-IT"/>
        </w:rPr>
      </w:pPr>
    </w:p>
    <w:p w14:paraId="064D826B" w14:textId="5A5CAF31" w:rsidR="0084047E" w:rsidRPr="004C0E70" w:rsidRDefault="004C0E70"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 xml:space="preserve"> Requisiti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3</w:t>
      </w:r>
      <w:proofErr w:type="gramEnd"/>
    </w:p>
    <w:p w14:paraId="4832CCA9" w14:textId="135082AF" w:rsidR="0084047E" w:rsidRPr="00DC367D" w:rsidRDefault="0084047E" w:rsidP="0084047E">
      <w:pPr>
        <w:pStyle w:val="Paragrafoelenco"/>
        <w:numPr>
          <w:ilvl w:val="1"/>
          <w:numId w:val="16"/>
        </w:numPr>
        <w:spacing w:after="0"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Analisi e modello del dominio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proofErr w:type="gramStart"/>
      <w:r w:rsidR="00A15A81" w:rsidRP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3</w:t>
      </w:r>
      <w:proofErr w:type="gramEnd"/>
      <w:r w:rsidR="00A15A81" w:rsidRPr="00DC367D">
        <w:rPr>
          <w:rFonts w:ascii="Times New Roman" w:eastAsia="Times New Roman" w:hAnsi="Times New Roman" w:cs="Times New Roman"/>
          <w:color w:val="000000" w:themeColor="text1"/>
          <w:sz w:val="26"/>
          <w:szCs w:val="26"/>
          <w:lang w:eastAsia="it-IT"/>
        </w:rPr>
        <w:tab/>
      </w:r>
      <w:r w:rsidR="00A15A81" w:rsidRPr="00DC367D">
        <w:rPr>
          <w:rFonts w:ascii="Times New Roman" w:eastAsia="Times New Roman" w:hAnsi="Times New Roman" w:cs="Times New Roman"/>
          <w:color w:val="000000" w:themeColor="text1"/>
          <w:sz w:val="26"/>
          <w:szCs w:val="26"/>
          <w:lang w:eastAsia="it-IT"/>
        </w:rPr>
        <w:tab/>
      </w:r>
    </w:p>
    <w:p w14:paraId="2138E36E" w14:textId="5813F6FC" w:rsidR="00340492"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2, </w:t>
      </w:r>
      <w:r w:rsidR="004C0E70">
        <w:rPr>
          <w:rFonts w:ascii="Segoe UI" w:eastAsia="Times New Roman" w:hAnsi="Segoe UI" w:cs="Segoe UI"/>
          <w:b/>
          <w:bCs/>
          <w:color w:val="000000" w:themeColor="text1"/>
          <w:sz w:val="28"/>
          <w:szCs w:val="28"/>
          <w:lang w:eastAsia="it-IT"/>
        </w:rPr>
        <w:t>Design</w:t>
      </w:r>
    </w:p>
    <w:p w14:paraId="178E3BC8" w14:textId="77777777" w:rsidR="0084047E" w:rsidRPr="004C0E70" w:rsidRDefault="0084047E" w:rsidP="00340492">
      <w:pPr>
        <w:spacing w:after="0" w:line="240" w:lineRule="auto"/>
        <w:rPr>
          <w:rFonts w:ascii="Times New Roman" w:eastAsia="Times New Roman" w:hAnsi="Times New Roman" w:cs="Times New Roman"/>
          <w:b/>
          <w:bCs/>
          <w:color w:val="000000" w:themeColor="text1"/>
          <w:sz w:val="26"/>
          <w:szCs w:val="26"/>
          <w:lang w:eastAsia="it-IT"/>
        </w:rPr>
      </w:pPr>
    </w:p>
    <w:p w14:paraId="6D3A2EE4" w14:textId="20068E3B" w:rsidR="00340492"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Architettura</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5</w:t>
      </w:r>
      <w:proofErr w:type="gramEnd"/>
    </w:p>
    <w:p w14:paraId="5877896E" w14:textId="01939AA5" w:rsidR="0084047E" w:rsidRPr="004C0E70" w:rsidRDefault="004C0E70" w:rsidP="00340492">
      <w:pPr>
        <w:pStyle w:val="Paragrafoelenco"/>
        <w:numPr>
          <w:ilvl w:val="1"/>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Design dettagliato</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DC367D">
        <w:rPr>
          <w:rFonts w:ascii="Times New Roman" w:eastAsia="Times New Roman" w:hAnsi="Times New Roman" w:cs="Times New Roman"/>
          <w:color w:val="000000" w:themeColor="text1"/>
          <w:sz w:val="26"/>
          <w:szCs w:val="26"/>
          <w:lang w:eastAsia="it-IT"/>
        </w:rPr>
        <w:tab/>
        <w:t xml:space="preserve">  5</w:t>
      </w:r>
      <w:proofErr w:type="gramEnd"/>
    </w:p>
    <w:p w14:paraId="6EA298D2" w14:textId="0A028FA7"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proofErr w:type="gramStart"/>
      <w:r w:rsidR="00DC367D">
        <w:rPr>
          <w:rFonts w:ascii="Times New Roman" w:eastAsia="Times New Roman" w:hAnsi="Times New Roman" w:cs="Times New Roman"/>
          <w:color w:val="000000" w:themeColor="text1"/>
          <w:sz w:val="26"/>
          <w:szCs w:val="26"/>
          <w:lang w:eastAsia="it-IT"/>
        </w:rPr>
        <w:tab/>
        <w:t xml:space="preserve">  5</w:t>
      </w:r>
      <w:proofErr w:type="gramEnd"/>
    </w:p>
    <w:p w14:paraId="0619222A" w14:textId="35142702" w:rsidR="001E3E39"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roofErr w:type="gramStart"/>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 xml:space="preserve">  9</w:t>
      </w:r>
      <w:proofErr w:type="gramEnd"/>
    </w:p>
    <w:p w14:paraId="695CDF79" w14:textId="369A155A" w:rsidR="004C0E70" w:rsidRPr="004C0E70" w:rsidRDefault="004C0E70" w:rsidP="001E3E39">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14</w:t>
      </w:r>
    </w:p>
    <w:p w14:paraId="6030663E" w14:textId="0D1E6D6D" w:rsidR="0084047E" w:rsidRPr="004C0E70" w:rsidRDefault="004C0E70" w:rsidP="0084047E">
      <w:pPr>
        <w:pStyle w:val="Paragrafoelenco"/>
        <w:numPr>
          <w:ilvl w:val="2"/>
          <w:numId w:val="7"/>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16</w:t>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p>
    <w:p w14:paraId="3C1BE58C" w14:textId="7900D365" w:rsidR="0084047E" w:rsidRPr="004C0E70" w:rsidRDefault="00340492" w:rsidP="00340492">
      <w:pPr>
        <w:spacing w:after="0" w:line="240" w:lineRule="auto"/>
        <w:rPr>
          <w:rFonts w:ascii="Segoe UI" w:eastAsia="Times New Roman" w:hAnsi="Segoe UI" w:cs="Segoe UI"/>
          <w:b/>
          <w:bCs/>
          <w:color w:val="000000" w:themeColor="text1"/>
          <w:sz w:val="28"/>
          <w:szCs w:val="28"/>
          <w:lang w:eastAsia="it-IT"/>
        </w:rPr>
      </w:pPr>
      <w:r w:rsidRPr="004C0E70">
        <w:rPr>
          <w:rFonts w:ascii="Segoe UI" w:eastAsia="Times New Roman" w:hAnsi="Segoe UI" w:cs="Segoe UI"/>
          <w:b/>
          <w:bCs/>
          <w:color w:val="000000" w:themeColor="text1"/>
          <w:sz w:val="28"/>
          <w:szCs w:val="28"/>
          <w:lang w:eastAsia="it-IT"/>
        </w:rPr>
        <w:t xml:space="preserve">3, </w:t>
      </w:r>
      <w:r w:rsidR="004C0E70">
        <w:rPr>
          <w:rFonts w:ascii="Segoe UI" w:eastAsia="Times New Roman" w:hAnsi="Segoe UI" w:cs="Segoe UI"/>
          <w:b/>
          <w:bCs/>
          <w:color w:val="000000" w:themeColor="text1"/>
          <w:sz w:val="28"/>
          <w:szCs w:val="28"/>
          <w:lang w:eastAsia="it-IT"/>
        </w:rPr>
        <w:t>Sviluppo</w:t>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r w:rsidR="00A15A81" w:rsidRPr="004C0E70">
        <w:rPr>
          <w:rFonts w:ascii="Segoe UI" w:eastAsia="Times New Roman" w:hAnsi="Segoe UI" w:cs="Segoe UI"/>
          <w:b/>
          <w:bCs/>
          <w:color w:val="000000" w:themeColor="text1"/>
          <w:sz w:val="28"/>
          <w:szCs w:val="28"/>
          <w:lang w:eastAsia="it-IT"/>
        </w:rPr>
        <w:tab/>
      </w:r>
    </w:p>
    <w:p w14:paraId="28C03AA0" w14:textId="2DB08840" w:rsidR="0084047E" w:rsidRPr="004C0E70"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C0E70">
        <w:rPr>
          <w:rFonts w:ascii="Times New Roman" w:eastAsia="Times New Roman" w:hAnsi="Times New Roman" w:cs="Times New Roman"/>
          <w:color w:val="000000" w:themeColor="text1"/>
          <w:sz w:val="26"/>
          <w:szCs w:val="26"/>
          <w:lang w:eastAsia="it-IT"/>
        </w:rPr>
        <w:t>Testing Automatizzato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24</w:t>
      </w:r>
    </w:p>
    <w:p w14:paraId="36E2A46A" w14:textId="6E4E8F15" w:rsidR="0084047E" w:rsidRPr="00DC367D" w:rsidRDefault="007C5E8C" w:rsidP="00DC367D">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Metodologia di lavoro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24</w:t>
      </w:r>
    </w:p>
    <w:p w14:paraId="73493C1D" w14:textId="2938031B" w:rsidR="00E177F3" w:rsidRDefault="007C5E8C" w:rsidP="0084047E">
      <w:pPr>
        <w:pStyle w:val="Paragrafoelenco"/>
        <w:numPr>
          <w:ilvl w:val="1"/>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sidRPr="004C0E70">
        <w:rPr>
          <w:rFonts w:ascii="Times New Roman" w:eastAsia="Times New Roman" w:hAnsi="Times New Roman" w:cs="Times New Roman"/>
          <w:color w:val="000000" w:themeColor="text1"/>
          <w:sz w:val="26"/>
          <w:szCs w:val="26"/>
          <w:lang w:eastAsia="it-IT"/>
        </w:rPr>
        <w:t xml:space="preserve"> </w:t>
      </w:r>
      <w:r w:rsidR="00445A11">
        <w:rPr>
          <w:rFonts w:ascii="Times New Roman" w:eastAsia="Times New Roman" w:hAnsi="Times New Roman" w:cs="Times New Roman"/>
          <w:color w:val="000000" w:themeColor="text1"/>
          <w:sz w:val="26"/>
          <w:szCs w:val="26"/>
          <w:lang w:eastAsia="it-IT"/>
        </w:rPr>
        <w:t>Note di sviluppo</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25</w:t>
      </w:r>
    </w:p>
    <w:p w14:paraId="5B941CB8" w14:textId="27FB92CE"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25</w:t>
      </w:r>
    </w:p>
    <w:p w14:paraId="5C1EA62B" w14:textId="4D926739"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Marco Ragazzini</w:t>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25</w:t>
      </w:r>
    </w:p>
    <w:p w14:paraId="1ED9ABF8" w14:textId="5F0F65F6" w:rsidR="00E177F3" w:rsidRPr="004C0E70" w:rsidRDefault="00E177F3" w:rsidP="00E177F3">
      <w:pPr>
        <w:pStyle w:val="Paragrafoelenco"/>
        <w:numPr>
          <w:ilvl w:val="2"/>
          <w:numId w:val="11"/>
        </w:numPr>
        <w:spacing w:after="0" w:line="240" w:lineRule="auto"/>
        <w:rPr>
          <w:rFonts w:ascii="Times New Roman" w:eastAsia="Times New Roman" w:hAnsi="Times New Roman" w:cs="Times New Roman"/>
          <w:b/>
          <w:bCs/>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26</w:t>
      </w:r>
    </w:p>
    <w:p w14:paraId="5EC0B13E" w14:textId="158E69D3" w:rsidR="0084047E" w:rsidRPr="004C0E70" w:rsidRDefault="00E177F3" w:rsidP="00E177F3">
      <w:pPr>
        <w:pStyle w:val="Paragrafoelenco"/>
        <w:numPr>
          <w:ilvl w:val="2"/>
          <w:numId w:val="11"/>
        </w:numPr>
        <w:spacing w:before="100" w:beforeAutospacing="1" w:after="100" w:afterAutospacing="1"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Federico Pirazzoli</w:t>
      </w:r>
      <w:r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A15A81" w:rsidRPr="004C0E70">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26</w:t>
      </w:r>
    </w:p>
    <w:p w14:paraId="2CA2C49F" w14:textId="21002782" w:rsidR="0084047E" w:rsidRDefault="00340492" w:rsidP="0084047E">
      <w:pPr>
        <w:spacing w:after="0" w:line="240" w:lineRule="auto"/>
        <w:rPr>
          <w:rFonts w:ascii="Segoe UI" w:eastAsia="Times New Roman" w:hAnsi="Segoe UI" w:cs="Segoe UI"/>
          <w:color w:val="000000" w:themeColor="text1"/>
          <w:sz w:val="28"/>
          <w:szCs w:val="28"/>
          <w:lang w:eastAsia="it-IT"/>
        </w:rPr>
      </w:pPr>
      <w:r w:rsidRPr="004C0E70">
        <w:rPr>
          <w:rFonts w:ascii="Segoe UI" w:eastAsia="Times New Roman" w:hAnsi="Segoe UI" w:cs="Segoe UI"/>
          <w:b/>
          <w:bCs/>
          <w:color w:val="000000" w:themeColor="text1"/>
          <w:sz w:val="28"/>
          <w:szCs w:val="28"/>
          <w:shd w:val="clear" w:color="auto" w:fill="FFFFFF"/>
          <w:lang w:eastAsia="it-IT"/>
        </w:rPr>
        <w:t xml:space="preserve">4, </w:t>
      </w:r>
      <w:r w:rsidR="00445A11">
        <w:rPr>
          <w:rFonts w:ascii="Segoe UI" w:eastAsia="Times New Roman" w:hAnsi="Segoe UI" w:cs="Segoe UI"/>
          <w:b/>
          <w:bCs/>
          <w:color w:val="000000" w:themeColor="text1"/>
          <w:sz w:val="28"/>
          <w:szCs w:val="28"/>
          <w:shd w:val="clear" w:color="auto" w:fill="FFFFFF"/>
          <w:lang w:eastAsia="it-IT"/>
        </w:rPr>
        <w:t>Commenti Finali</w:t>
      </w:r>
    </w:p>
    <w:p w14:paraId="1DF87AF9" w14:textId="77777777" w:rsidR="00445A11" w:rsidRPr="00445A11" w:rsidRDefault="00445A11" w:rsidP="0084047E">
      <w:pPr>
        <w:spacing w:after="0" w:line="240" w:lineRule="auto"/>
        <w:rPr>
          <w:rFonts w:ascii="Segoe UI" w:eastAsia="Times New Roman" w:hAnsi="Segoe UI" w:cs="Segoe UI"/>
          <w:color w:val="000000" w:themeColor="text1"/>
          <w:sz w:val="28"/>
          <w:szCs w:val="28"/>
          <w:lang w:eastAsia="it-IT"/>
        </w:rPr>
      </w:pPr>
    </w:p>
    <w:p w14:paraId="19274802" w14:textId="6C7D7F7F" w:rsidR="00445A11" w:rsidRPr="00B71234" w:rsidRDefault="00445A11" w:rsidP="00B71234">
      <w:pPr>
        <w:pStyle w:val="Paragrafoelenco"/>
        <w:numPr>
          <w:ilvl w:val="1"/>
          <w:numId w:val="38"/>
        </w:numPr>
        <w:spacing w:after="0" w:line="240" w:lineRule="auto"/>
        <w:rPr>
          <w:rFonts w:ascii="Times New Roman" w:hAnsi="Times New Roman" w:cs="Times New Roman"/>
          <w:color w:val="000000" w:themeColor="text1"/>
          <w:sz w:val="26"/>
          <w:szCs w:val="26"/>
          <w:shd w:val="clear" w:color="auto" w:fill="FFFFFF"/>
        </w:rPr>
      </w:pPr>
      <w:r w:rsidRPr="00B71234">
        <w:rPr>
          <w:rFonts w:ascii="Times New Roman" w:hAnsi="Times New Roman" w:cs="Times New Roman"/>
          <w:color w:val="000000" w:themeColor="text1"/>
          <w:sz w:val="26"/>
          <w:szCs w:val="26"/>
          <w:shd w:val="clear" w:color="auto" w:fill="FFFFFF"/>
        </w:rPr>
        <w:t>Autovalutazione e lavori futuri</w:t>
      </w:r>
      <w:r w:rsidR="00A15A81" w:rsidRPr="00B71234">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t>27</w:t>
      </w:r>
    </w:p>
    <w:p w14:paraId="66E2F02A" w14:textId="588BC5F8" w:rsidR="00B71234" w:rsidRPr="00B71234" w:rsidRDefault="00B71234" w:rsidP="00B71234">
      <w:pPr>
        <w:spacing w:after="0" w:line="240" w:lineRule="auto"/>
        <w:ind w:firstLine="708"/>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4.1.1</w:t>
      </w:r>
      <w:r w:rsidRPr="00B71234">
        <w:rPr>
          <w:rFonts w:ascii="Times New Roman" w:eastAsia="Times New Roman" w:hAnsi="Times New Roman" w:cs="Times New Roman"/>
          <w:color w:val="000000" w:themeColor="text1"/>
          <w:sz w:val="26"/>
          <w:szCs w:val="26"/>
          <w:lang w:eastAsia="it-IT"/>
        </w:rPr>
        <w:t xml:space="preserve">  </w:t>
      </w:r>
      <w:r>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t>Lucia Fabbri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27</w:t>
      </w:r>
    </w:p>
    <w:p w14:paraId="2B246EF3" w14:textId="5CFF4DB5"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Marco Ragazzini</w:t>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28</w:t>
      </w:r>
    </w:p>
    <w:p w14:paraId="0704FCF0" w14:textId="7BF3680A" w:rsidR="00B71234" w:rsidRPr="00B71234" w:rsidRDefault="00B71234" w:rsidP="00B71234">
      <w:pPr>
        <w:pStyle w:val="Paragrafoelenco"/>
        <w:numPr>
          <w:ilvl w:val="2"/>
          <w:numId w:val="39"/>
        </w:numPr>
        <w:spacing w:after="0" w:line="240" w:lineRule="auto"/>
        <w:rPr>
          <w:rFonts w:ascii="Times New Roman" w:eastAsia="Times New Roman" w:hAnsi="Times New Roman" w:cs="Times New Roman"/>
          <w:b/>
          <w:bCs/>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 Gian Luca Nediani</w:t>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28</w:t>
      </w:r>
    </w:p>
    <w:p w14:paraId="114970E9" w14:textId="25AB6AA7" w:rsidR="00B71234" w:rsidRPr="00B71234" w:rsidRDefault="00B71234" w:rsidP="00B71234">
      <w:pPr>
        <w:spacing w:after="0" w:line="240" w:lineRule="auto"/>
        <w:ind w:left="720"/>
        <w:rPr>
          <w:rFonts w:ascii="Times New Roman" w:eastAsia="Times New Roman" w:hAnsi="Times New Roman" w:cs="Times New Roman"/>
          <w:b/>
          <w:bCs/>
          <w:color w:val="000000" w:themeColor="text1"/>
          <w:sz w:val="26"/>
          <w:szCs w:val="26"/>
          <w:lang w:eastAsia="it-IT"/>
        </w:rPr>
      </w:pPr>
      <w:r w:rsidRPr="00F054F9">
        <w:rPr>
          <w:rFonts w:ascii="Times New Roman" w:eastAsia="Times New Roman" w:hAnsi="Times New Roman" w:cs="Times New Roman"/>
          <w:b/>
          <w:bCs/>
          <w:color w:val="000000" w:themeColor="text1"/>
          <w:sz w:val="26"/>
          <w:szCs w:val="26"/>
          <w:lang w:eastAsia="it-IT"/>
        </w:rPr>
        <w:t>4.1.4</w:t>
      </w:r>
      <w:r w:rsidR="00F054F9" w:rsidRPr="00F054F9">
        <w:rPr>
          <w:rFonts w:ascii="Times New Roman" w:eastAsia="Times New Roman" w:hAnsi="Times New Roman" w:cs="Times New Roman"/>
          <w:b/>
          <w:bCs/>
          <w:color w:val="000000" w:themeColor="text1"/>
          <w:sz w:val="26"/>
          <w:szCs w:val="26"/>
          <w:lang w:eastAsia="it-IT"/>
        </w:rPr>
        <w:tab/>
      </w:r>
      <w:r w:rsidRPr="00B71234">
        <w:rPr>
          <w:rFonts w:ascii="Times New Roman" w:eastAsia="Times New Roman" w:hAnsi="Times New Roman" w:cs="Times New Roman"/>
          <w:color w:val="000000" w:themeColor="text1"/>
          <w:sz w:val="26"/>
          <w:szCs w:val="26"/>
          <w:lang w:eastAsia="it-IT"/>
        </w:rPr>
        <w:t xml:space="preserve"> Federico Pirazzoli</w:t>
      </w:r>
      <w:r w:rsidRPr="00B71234">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r>
      <w:r w:rsidR="00DC367D">
        <w:rPr>
          <w:rFonts w:ascii="Times New Roman" w:eastAsia="Times New Roman" w:hAnsi="Times New Roman" w:cs="Times New Roman"/>
          <w:color w:val="000000" w:themeColor="text1"/>
          <w:sz w:val="26"/>
          <w:szCs w:val="26"/>
          <w:lang w:eastAsia="it-IT"/>
        </w:rPr>
        <w:tab/>
        <w:t>29</w:t>
      </w:r>
    </w:p>
    <w:p w14:paraId="6B7886A7" w14:textId="09D2B626"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73A27E7B" w14:textId="0843A81F" w:rsidR="00445A11" w:rsidRPr="00445A11" w:rsidRDefault="00445A11" w:rsidP="0084047E">
      <w:pPr>
        <w:spacing w:after="0" w:line="240" w:lineRule="auto"/>
        <w:rPr>
          <w:rFonts w:ascii="Segoe UI" w:hAnsi="Segoe UI" w:cs="Segoe UI"/>
          <w:b/>
          <w:bCs/>
          <w:color w:val="000000" w:themeColor="text1"/>
          <w:sz w:val="28"/>
          <w:szCs w:val="28"/>
          <w:shd w:val="clear" w:color="auto" w:fill="FFFFFF"/>
        </w:rPr>
      </w:pPr>
      <w:r w:rsidRPr="00445A11">
        <w:rPr>
          <w:rFonts w:ascii="Segoe UI" w:hAnsi="Segoe UI" w:cs="Segoe UI"/>
          <w:b/>
          <w:bCs/>
          <w:color w:val="000000" w:themeColor="text1"/>
          <w:sz w:val="28"/>
          <w:szCs w:val="28"/>
          <w:shd w:val="clear" w:color="auto" w:fill="FFFFFF"/>
        </w:rPr>
        <w:t xml:space="preserve">Appendice </w:t>
      </w:r>
    </w:p>
    <w:p w14:paraId="26956217" w14:textId="77777777"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p>
    <w:p w14:paraId="5E832163" w14:textId="77F70D7A" w:rsidR="00445A11" w:rsidRDefault="00445A11" w:rsidP="0084047E">
      <w:pPr>
        <w:spacing w:after="0" w:line="240" w:lineRule="auto"/>
        <w:rPr>
          <w:rFonts w:ascii="Times New Roman" w:hAnsi="Times New Roman" w:cs="Times New Roman"/>
          <w:color w:val="000000" w:themeColor="text1"/>
          <w:sz w:val="26"/>
          <w:szCs w:val="26"/>
          <w:shd w:val="clear" w:color="auto" w:fill="FFFFFF"/>
        </w:rPr>
      </w:pPr>
      <w:r w:rsidRPr="00445A11">
        <w:rPr>
          <w:rFonts w:ascii="Segoe UI" w:hAnsi="Segoe UI" w:cs="Segoe UI"/>
          <w:b/>
          <w:bCs/>
          <w:color w:val="000000" w:themeColor="text1"/>
          <w:sz w:val="28"/>
          <w:szCs w:val="28"/>
          <w:shd w:val="clear" w:color="auto" w:fill="FFFFFF"/>
        </w:rPr>
        <w:t xml:space="preserve">      I</w:t>
      </w:r>
      <w:r>
        <w:rPr>
          <w:rFonts w:ascii="Times New Roman" w:hAnsi="Times New Roman" w:cs="Times New Roman"/>
          <w:color w:val="000000" w:themeColor="text1"/>
          <w:sz w:val="26"/>
          <w:szCs w:val="26"/>
          <w:shd w:val="clear" w:color="auto" w:fill="FFFFFF"/>
        </w:rPr>
        <w:t xml:space="preserve"> Guida utente</w:t>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r>
      <w:r w:rsidR="00DC367D">
        <w:rPr>
          <w:rFonts w:ascii="Times New Roman" w:hAnsi="Times New Roman" w:cs="Times New Roman"/>
          <w:color w:val="000000" w:themeColor="text1"/>
          <w:sz w:val="26"/>
          <w:szCs w:val="26"/>
          <w:shd w:val="clear" w:color="auto" w:fill="FFFFFF"/>
        </w:rPr>
        <w:tab/>
        <w:t>30</w:t>
      </w:r>
    </w:p>
    <w:p w14:paraId="2A04E876" w14:textId="2F1D42D8" w:rsidR="00445A11" w:rsidRPr="00577BE2" w:rsidRDefault="00445A11" w:rsidP="00577BE2">
      <w:pPr>
        <w:spacing w:after="0" w:line="24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p>
    <w:p w14:paraId="404A2DA8"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6D0B232C"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4CB6BD6D"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72C62612" w14:textId="77777777" w:rsidR="00DC367D" w:rsidRDefault="00DC367D" w:rsidP="00C23844">
      <w:pPr>
        <w:spacing w:after="0" w:line="240" w:lineRule="auto"/>
        <w:jc w:val="center"/>
        <w:rPr>
          <w:rFonts w:ascii="Segoe UI" w:hAnsi="Segoe UI" w:cs="Segoe UI"/>
          <w:b/>
          <w:bCs/>
          <w:color w:val="000000" w:themeColor="text1"/>
          <w:sz w:val="30"/>
          <w:szCs w:val="30"/>
          <w:shd w:val="clear" w:color="auto" w:fill="FFFFFF"/>
        </w:rPr>
      </w:pPr>
    </w:p>
    <w:p w14:paraId="5A6EA459" w14:textId="198DDF8F" w:rsidR="00C23844" w:rsidRPr="00484232" w:rsidRDefault="00C23844" w:rsidP="00C23844">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Capitolo 1, Analisi</w:t>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F7122A">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F7122A">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r w:rsidR="00DC367D">
        <w:rPr>
          <w:rFonts w:ascii="Segoe UI" w:hAnsi="Segoe UI" w:cs="Segoe UI"/>
          <w:b/>
          <w:bCs/>
          <w:color w:val="000000" w:themeColor="text1"/>
          <w:sz w:val="30"/>
          <w:szCs w:val="30"/>
          <w:shd w:val="clear" w:color="auto" w:fill="FFFFFF"/>
        </w:rPr>
        <w:fldChar w:fldCharType="begin"/>
      </w:r>
      <w:r w:rsidR="00DC367D">
        <w:instrText xml:space="preserve"> XE "</w:instrText>
      </w:r>
      <w:r w:rsidR="00DC367D" w:rsidRPr="007B436F">
        <w:rPr>
          <w:rFonts w:ascii="Segoe UI" w:hAnsi="Segoe UI" w:cs="Segoe UI"/>
          <w:b/>
          <w:bCs/>
          <w:color w:val="000000" w:themeColor="text1"/>
          <w:sz w:val="30"/>
          <w:szCs w:val="30"/>
          <w:shd w:val="clear" w:color="auto" w:fill="FFFFFF"/>
        </w:rPr>
        <w:instrText>Capitolo 1, Analisi</w:instrText>
      </w:r>
      <w:r w:rsidR="00DC367D">
        <w:instrText xml:space="preserve">" </w:instrText>
      </w:r>
      <w:r w:rsidR="00DC367D">
        <w:rPr>
          <w:rFonts w:ascii="Segoe UI" w:hAnsi="Segoe UI" w:cs="Segoe UI"/>
          <w:b/>
          <w:bCs/>
          <w:color w:val="000000" w:themeColor="text1"/>
          <w:sz w:val="30"/>
          <w:szCs w:val="30"/>
          <w:shd w:val="clear" w:color="auto" w:fill="FFFFFF"/>
        </w:rPr>
        <w:fldChar w:fldCharType="end"/>
      </w:r>
    </w:p>
    <w:p w14:paraId="1BC46796" w14:textId="7D4C3864" w:rsidR="00C23844" w:rsidRPr="004C0E70" w:rsidRDefault="00C23844" w:rsidP="00C23844">
      <w:pPr>
        <w:spacing w:after="0" w:line="240" w:lineRule="auto"/>
        <w:rPr>
          <w:rFonts w:ascii="Segoe UI" w:hAnsi="Segoe UI" w:cs="Segoe UI"/>
          <w:b/>
          <w:bCs/>
          <w:color w:val="000000" w:themeColor="text1"/>
          <w:sz w:val="28"/>
          <w:szCs w:val="28"/>
          <w:shd w:val="clear" w:color="auto" w:fill="FFFFFF"/>
        </w:rPr>
      </w:pPr>
    </w:p>
    <w:p w14:paraId="701C4624" w14:textId="61611966" w:rsidR="00C23844" w:rsidRPr="00484232" w:rsidRDefault="00445A11" w:rsidP="00484232">
      <w:pPr>
        <w:pStyle w:val="Paragrafoelenco"/>
        <w:numPr>
          <w:ilvl w:val="1"/>
          <w:numId w:val="27"/>
        </w:numPr>
        <w:spacing w:after="0" w:line="240" w:lineRule="auto"/>
        <w:rPr>
          <w:rFonts w:ascii="Segoe UI" w:hAnsi="Segoe UI" w:cs="Segoe UI"/>
          <w:b/>
          <w:bCs/>
          <w:color w:val="000000" w:themeColor="text1"/>
          <w:sz w:val="28"/>
          <w:szCs w:val="28"/>
          <w:shd w:val="clear" w:color="auto" w:fill="FFFFFF"/>
        </w:rPr>
      </w:pPr>
      <w:r w:rsidRPr="00484232">
        <w:rPr>
          <w:rFonts w:ascii="Segoe UI" w:hAnsi="Segoe UI" w:cs="Segoe UI"/>
          <w:b/>
          <w:bCs/>
          <w:color w:val="000000" w:themeColor="text1"/>
          <w:sz w:val="28"/>
          <w:szCs w:val="28"/>
          <w:shd w:val="clear" w:color="auto" w:fill="FFFFFF"/>
        </w:rPr>
        <w:t>Requisiti</w:t>
      </w:r>
    </w:p>
    <w:p w14:paraId="0D1B246F" w14:textId="77777777" w:rsidR="00DC367D" w:rsidRDefault="00DC367D" w:rsidP="00484232">
      <w:pPr>
        <w:spacing w:after="0" w:line="240" w:lineRule="auto"/>
        <w:rPr>
          <w:rFonts w:ascii="Times New Roman" w:hAnsi="Times New Roman" w:cs="Times New Roman"/>
          <w:color w:val="000000" w:themeColor="text1"/>
          <w:sz w:val="26"/>
          <w:szCs w:val="26"/>
          <w:shd w:val="clear" w:color="auto" w:fill="FFFFFF"/>
        </w:rPr>
      </w:pPr>
      <w:bookmarkStart w:id="1" w:name="_Hlk43824806"/>
    </w:p>
    <w:p w14:paraId="3452F50E" w14:textId="7D2B9C61" w:rsidR="00484232" w:rsidRPr="00484232" w:rsidRDefault="00484232" w:rsidP="00484232">
      <w:pPr>
        <w:spacing w:after="0" w:line="240" w:lineRule="auto"/>
        <w:rPr>
          <w:rFonts w:ascii="Times New Roman" w:hAnsi="Times New Roman" w:cs="Times New Roman"/>
          <w:i/>
          <w:iCs/>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gruppo si pone come obiettivo quello di realizzare un gioco Rouge-like (</w:t>
      </w:r>
      <w:hyperlink r:id="rId8" w:history="1">
        <w:r w:rsidRPr="00484232">
          <w:rPr>
            <w:rStyle w:val="Collegamentoipertestuale"/>
            <w:rFonts w:ascii="Times New Roman" w:hAnsi="Times New Roman" w:cs="Times New Roman"/>
            <w:sz w:val="26"/>
            <w:szCs w:val="26"/>
            <w:shd w:val="clear" w:color="auto" w:fill="FFFFFF"/>
          </w:rPr>
          <w:t>https://it.wikipedia.org/wiki/Roguelike</w:t>
        </w:r>
      </w:hyperlink>
      <w:r w:rsidRPr="00484232">
        <w:rPr>
          <w:rFonts w:ascii="Times New Roman" w:hAnsi="Times New Roman" w:cs="Times New Roman"/>
          <w:color w:val="000000" w:themeColor="text1"/>
          <w:sz w:val="26"/>
          <w:szCs w:val="26"/>
          <w:shd w:val="clear" w:color="auto" w:fill="FFFFFF"/>
        </w:rPr>
        <w:t xml:space="preserve">) vecchio stile, chiamato </w:t>
      </w:r>
      <w:r w:rsidRPr="00484232">
        <w:rPr>
          <w:rFonts w:ascii="Times New Roman" w:hAnsi="Times New Roman" w:cs="Times New Roman"/>
          <w:i/>
          <w:iCs/>
          <w:color w:val="000000" w:themeColor="text1"/>
          <w:sz w:val="26"/>
          <w:szCs w:val="26"/>
          <w:shd w:val="clear" w:color="auto" w:fill="FFFFFF"/>
        </w:rPr>
        <w:t xml:space="preserve">Just </w:t>
      </w:r>
      <w:proofErr w:type="spellStart"/>
      <w:r w:rsidRPr="00484232">
        <w:rPr>
          <w:rFonts w:ascii="Times New Roman" w:hAnsi="Times New Roman" w:cs="Times New Roman"/>
          <w:i/>
          <w:iCs/>
          <w:color w:val="000000" w:themeColor="text1"/>
          <w:sz w:val="26"/>
          <w:szCs w:val="26"/>
          <w:shd w:val="clear" w:color="auto" w:fill="FFFFFF"/>
        </w:rPr>
        <w:t>Another</w:t>
      </w:r>
      <w:proofErr w:type="spellEnd"/>
      <w:r w:rsidRPr="00484232">
        <w:rPr>
          <w:rFonts w:ascii="Times New Roman" w:hAnsi="Times New Roman" w:cs="Times New Roman"/>
          <w:i/>
          <w:iCs/>
          <w:color w:val="000000" w:themeColor="text1"/>
          <w:sz w:val="26"/>
          <w:szCs w:val="26"/>
          <w:shd w:val="clear" w:color="auto" w:fill="FFFFFF"/>
        </w:rPr>
        <w:t xml:space="preserve"> Rouge-like Game (J.A.R.G.).</w:t>
      </w:r>
    </w:p>
    <w:p w14:paraId="6D8FED8E" w14:textId="38972080"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gioco consiste nel prendere il controllo di un personaggio che deve affrontare una sequenza di livelli, formati da stanze, che contengono nemici, ostacoli, oggetti e potenziamenti con cui il giocatore può interagi</w:t>
      </w:r>
      <w:r w:rsidR="00624DF5">
        <w:rPr>
          <w:rFonts w:ascii="Times New Roman" w:hAnsi="Times New Roman" w:cs="Times New Roman"/>
          <w:color w:val="000000" w:themeColor="text1"/>
          <w:sz w:val="26"/>
          <w:szCs w:val="26"/>
          <w:shd w:val="clear" w:color="auto" w:fill="FFFFFF"/>
        </w:rPr>
        <w:t>r</w:t>
      </w:r>
      <w:r w:rsidRPr="00484232">
        <w:rPr>
          <w:rFonts w:ascii="Times New Roman" w:hAnsi="Times New Roman" w:cs="Times New Roman"/>
          <w:color w:val="000000" w:themeColor="text1"/>
          <w:sz w:val="26"/>
          <w:szCs w:val="26"/>
          <w:shd w:val="clear" w:color="auto" w:fill="FFFFFF"/>
        </w:rPr>
        <w:t xml:space="preserve">e. </w:t>
      </w:r>
    </w:p>
    <w:p w14:paraId="459947C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La difficoltà dei livelli è progressiva, il livello finale prevede una battaglia contro un Boss.</w:t>
      </w:r>
    </w:p>
    <w:p w14:paraId="2462E254"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009165DE" w14:textId="4EA03234"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Funzionali</w:t>
      </w:r>
      <w:r>
        <w:rPr>
          <w:rFonts w:ascii="Times New Roman" w:hAnsi="Times New Roman" w:cs="Times New Roman"/>
          <w:color w:val="000000" w:themeColor="text1"/>
          <w:sz w:val="26"/>
          <w:szCs w:val="26"/>
          <w:shd w:val="clear" w:color="auto" w:fill="FFFFFF"/>
        </w:rPr>
        <w:t>:</w:t>
      </w:r>
    </w:p>
    <w:p w14:paraId="64FDB5B6"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430EC92"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Creazione di un mondo composto da vari livelli, ognuno dei quali si differenzia dai precedenti nei quali vi possono essere elementi con i quali interagire.</w:t>
      </w:r>
    </w:p>
    <w:p w14:paraId="13F08019"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Ogni stanza di un livello deve essere esplorabile dal giocatore, il quale può muovere il protagonista nelle quattro direzioni cardinali.</w:t>
      </w:r>
    </w:p>
    <w:p w14:paraId="0C6EF7A8" w14:textId="77777777"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varie tipologie di nemici e del Boss finale.</w:t>
      </w:r>
    </w:p>
    <w:p w14:paraId="181FA0D4" w14:textId="04954FD2" w:rsidR="00484232" w:rsidRPr="00484232" w:rsidRDefault="00484232" w:rsidP="00484232">
      <w:pPr>
        <w:numPr>
          <w:ilvl w:val="0"/>
          <w:numId w:val="25"/>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w:t>
      </w:r>
      <w:r w:rsidR="00624DF5">
        <w:rPr>
          <w:rFonts w:ascii="Times New Roman" w:hAnsi="Times New Roman" w:cs="Times New Roman"/>
          <w:color w:val="000000" w:themeColor="text1"/>
          <w:sz w:val="26"/>
          <w:szCs w:val="26"/>
          <w:shd w:val="clear" w:color="auto" w:fill="FFFFFF"/>
        </w:rPr>
        <w:t>zion</w:t>
      </w:r>
      <w:r w:rsidRPr="00484232">
        <w:rPr>
          <w:rFonts w:ascii="Times New Roman" w:hAnsi="Times New Roman" w:cs="Times New Roman"/>
          <w:color w:val="000000" w:themeColor="text1"/>
          <w:sz w:val="26"/>
          <w:szCs w:val="26"/>
          <w:shd w:val="clear" w:color="auto" w:fill="FFFFFF"/>
        </w:rPr>
        <w:t>e</w:t>
      </w:r>
      <w:r w:rsidR="00624DF5">
        <w:rPr>
          <w:rFonts w:ascii="Times New Roman" w:hAnsi="Times New Roman" w:cs="Times New Roman"/>
          <w:color w:val="000000" w:themeColor="text1"/>
          <w:sz w:val="26"/>
          <w:szCs w:val="26"/>
          <w:shd w:val="clear" w:color="auto" w:fill="FFFFFF"/>
        </w:rPr>
        <w:t xml:space="preserve"> di</w:t>
      </w:r>
      <w:r w:rsidRPr="00484232">
        <w:rPr>
          <w:rFonts w:ascii="Times New Roman" w:hAnsi="Times New Roman" w:cs="Times New Roman"/>
          <w:color w:val="000000" w:themeColor="text1"/>
          <w:sz w:val="26"/>
          <w:szCs w:val="26"/>
          <w:shd w:val="clear" w:color="auto" w:fill="FFFFFF"/>
        </w:rPr>
        <w:t xml:space="preserve"> una piccola interfaccia grafica per il giocatore dove vengono descritte le vari</w:t>
      </w:r>
      <w:r w:rsidR="00624DF5">
        <w:rPr>
          <w:rFonts w:ascii="Times New Roman" w:hAnsi="Times New Roman" w:cs="Times New Roman"/>
          <w:color w:val="000000" w:themeColor="text1"/>
          <w:sz w:val="26"/>
          <w:szCs w:val="26"/>
          <w:shd w:val="clear" w:color="auto" w:fill="FFFFFF"/>
        </w:rPr>
        <w:t>e</w:t>
      </w:r>
      <w:r w:rsidRPr="00484232">
        <w:rPr>
          <w:rFonts w:ascii="Times New Roman" w:hAnsi="Times New Roman" w:cs="Times New Roman"/>
          <w:color w:val="000000" w:themeColor="text1"/>
          <w:sz w:val="26"/>
          <w:szCs w:val="26"/>
          <w:shd w:val="clear" w:color="auto" w:fill="FFFFFF"/>
        </w:rPr>
        <w:t xml:space="preserve"> caratteristiche del personaggio.</w:t>
      </w:r>
    </w:p>
    <w:p w14:paraId="1069B2B8"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bookmarkStart w:id="2" w:name="page5"/>
      <w:bookmarkEnd w:id="2"/>
    </w:p>
    <w:p w14:paraId="41F9FE2E" w14:textId="52DA5FEC"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Requisiti non Funzionali</w:t>
      </w:r>
      <w:r>
        <w:rPr>
          <w:rFonts w:ascii="Times New Roman" w:hAnsi="Times New Roman" w:cs="Times New Roman"/>
          <w:color w:val="000000" w:themeColor="text1"/>
          <w:sz w:val="26"/>
          <w:szCs w:val="26"/>
          <w:shd w:val="clear" w:color="auto" w:fill="FFFFFF"/>
        </w:rPr>
        <w:t>:</w:t>
      </w:r>
    </w:p>
    <w:p w14:paraId="2E99138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418F4D0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Realizzazione di un Boss a fine di ogni livello.</w:t>
      </w:r>
    </w:p>
    <w:p w14:paraId="318AF2B7"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Generazione casuale dei livelli di gioco</w:t>
      </w:r>
    </w:p>
    <w:p w14:paraId="3A8E22E8" w14:textId="77777777"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Utilizzo di una libreria per il suono per generare effetti audio.</w:t>
      </w:r>
    </w:p>
    <w:p w14:paraId="79DE029B" w14:textId="0E2222DD" w:rsidR="00484232" w:rsidRPr="00484232" w:rsidRDefault="00484232" w:rsidP="00484232">
      <w:pPr>
        <w:numPr>
          <w:ilvl w:val="0"/>
          <w:numId w:val="26"/>
        </w:num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Gestione avanzata del movimento e dell’interazione del personaggio con l’ambiente</w:t>
      </w:r>
    </w:p>
    <w:bookmarkEnd w:id="1"/>
    <w:p w14:paraId="7061E205" w14:textId="77777777" w:rsidR="00484232" w:rsidRPr="004C0E70" w:rsidRDefault="00484232" w:rsidP="00C23844">
      <w:pPr>
        <w:spacing w:after="0" w:line="240" w:lineRule="auto"/>
        <w:rPr>
          <w:rFonts w:ascii="Segoe UI" w:hAnsi="Segoe UI" w:cs="Segoe UI"/>
          <w:b/>
          <w:bCs/>
          <w:color w:val="000000" w:themeColor="text1"/>
          <w:sz w:val="26"/>
          <w:szCs w:val="26"/>
          <w:shd w:val="clear" w:color="auto" w:fill="FFFFFF"/>
        </w:rPr>
      </w:pPr>
    </w:p>
    <w:p w14:paraId="662CC625"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2E199752" w14:textId="77777777" w:rsidR="00577BE2" w:rsidRDefault="00577BE2" w:rsidP="00817A82">
      <w:pPr>
        <w:spacing w:after="0" w:line="240" w:lineRule="auto"/>
        <w:rPr>
          <w:rFonts w:ascii="Segoe UI" w:hAnsi="Segoe UI" w:cs="Segoe UI"/>
          <w:b/>
          <w:bCs/>
          <w:color w:val="000000" w:themeColor="text1"/>
          <w:sz w:val="28"/>
          <w:szCs w:val="28"/>
          <w:shd w:val="clear" w:color="auto" w:fill="FFFFFF"/>
        </w:rPr>
      </w:pPr>
    </w:p>
    <w:p w14:paraId="4F49ED59" w14:textId="5EBA59F3" w:rsidR="001F05EC" w:rsidRPr="004C0E70" w:rsidRDefault="00817A82" w:rsidP="00817A8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1.2</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Analisi e modello del dominio</w:t>
      </w:r>
    </w:p>
    <w:p w14:paraId="06A7AF80" w14:textId="021667FE" w:rsidR="001F05EC" w:rsidRPr="004C0E70" w:rsidRDefault="001F05EC" w:rsidP="00817A82">
      <w:pPr>
        <w:spacing w:after="0" w:line="240" w:lineRule="auto"/>
        <w:rPr>
          <w:rFonts w:ascii="Segoe UI" w:hAnsi="Segoe UI" w:cs="Segoe UI"/>
          <w:b/>
          <w:bCs/>
          <w:color w:val="000000" w:themeColor="text1"/>
          <w:sz w:val="26"/>
          <w:szCs w:val="26"/>
          <w:shd w:val="clear" w:color="auto" w:fill="FFFFFF"/>
        </w:rPr>
      </w:pPr>
    </w:p>
    <w:p w14:paraId="11173493" w14:textId="384AA31B"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Il giocatore verrà teletrasportato all’inizio di ogni livello e deve essere in grado di accedere alle stanze connesse a quell</w:t>
      </w:r>
      <w:r w:rsidR="00624DF5">
        <w:rPr>
          <w:rFonts w:ascii="Times New Roman" w:hAnsi="Times New Roman" w:cs="Times New Roman"/>
          <w:color w:val="000000" w:themeColor="text1"/>
          <w:sz w:val="26"/>
          <w:szCs w:val="26"/>
          <w:shd w:val="clear" w:color="auto" w:fill="FFFFFF"/>
        </w:rPr>
        <w:t xml:space="preserve">a </w:t>
      </w:r>
      <w:r w:rsidRPr="00484232">
        <w:rPr>
          <w:rFonts w:ascii="Times New Roman" w:hAnsi="Times New Roman" w:cs="Times New Roman"/>
          <w:color w:val="000000" w:themeColor="text1"/>
          <w:sz w:val="26"/>
          <w:szCs w:val="26"/>
          <w:shd w:val="clear" w:color="auto" w:fill="FFFFFF"/>
        </w:rPr>
        <w:t xml:space="preserve">attuale. </w:t>
      </w:r>
    </w:p>
    <w:p w14:paraId="1FFF9FC0" w14:textId="6F23E9C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Ciascun</w:t>
      </w:r>
      <w:r>
        <w:rPr>
          <w:rFonts w:ascii="Times New Roman" w:hAnsi="Times New Roman" w:cs="Times New Roman"/>
          <w:color w:val="000000" w:themeColor="text1"/>
          <w:sz w:val="26"/>
          <w:szCs w:val="26"/>
          <w:shd w:val="clear" w:color="auto" w:fill="FFFFFF"/>
        </w:rPr>
        <w:t>a</w:t>
      </w:r>
      <w:r w:rsidRPr="00484232">
        <w:rPr>
          <w:rFonts w:ascii="Times New Roman" w:hAnsi="Times New Roman" w:cs="Times New Roman"/>
          <w:color w:val="000000" w:themeColor="text1"/>
          <w:sz w:val="26"/>
          <w:szCs w:val="26"/>
          <w:shd w:val="clear" w:color="auto" w:fill="FFFFFF"/>
        </w:rPr>
        <w:t xml:space="preserve"> stanza è composta da nemici, ostacoli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oggetti vari che possono aiutare o arrecare danno al giocatore. In ogni livello vi sarà una scala presente in una stanza, che porterà il giocatore al livello successivo. Una volta arrivati all’ultimo livello non vi sarà una scala ma un Boss da sconfiggere per terminare con successo il gioco. </w:t>
      </w:r>
    </w:p>
    <w:p w14:paraId="14AC800A" w14:textId="2CA04C30"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difficoltà primaria sarà quella di far interagire i giocatori con i nemici e con l’ambiente, in maniera fluida e responsiva. </w:t>
      </w:r>
    </w:p>
    <w:p w14:paraId="1C97933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7703EF68"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D2B1E11"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1B7B9112"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659CC70" w14:textId="77777777" w:rsid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38B8AEC4" w14:textId="61BC3B5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Gli elementi costituitivi dell’architettura sono rappresentati nel seguente schema UML:</w:t>
      </w:r>
    </w:p>
    <w:p w14:paraId="20155DD9"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6EBE184F"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Pr>
          <w:noProof/>
        </w:rPr>
        <w:drawing>
          <wp:inline distT="0" distB="0" distL="0" distR="0" wp14:anchorId="2D8D0844" wp14:editId="190F86E1">
            <wp:extent cx="6086475" cy="3914775"/>
            <wp:effectExtent l="0" t="0" r="9525" b="9525"/>
            <wp:docPr id="60657224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086475" cy="3914775"/>
                    </a:xfrm>
                    <a:prstGeom prst="rect">
                      <a:avLst/>
                    </a:prstGeom>
                  </pic:spPr>
                </pic:pic>
              </a:graphicData>
            </a:graphic>
          </wp:inline>
        </w:drawing>
      </w:r>
    </w:p>
    <w:p w14:paraId="0DB77DAC"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p>
    <w:p w14:paraId="535CE369" w14:textId="77777777" w:rsidR="00484232" w:rsidRPr="00D02695" w:rsidRDefault="00484232" w:rsidP="00484232">
      <w:pPr>
        <w:spacing w:after="0" w:line="240" w:lineRule="auto"/>
        <w:rPr>
          <w:rFonts w:ascii="Times New Roman" w:hAnsi="Times New Roman" w:cs="Times New Roman"/>
          <w:color w:val="000000" w:themeColor="text1"/>
          <w:sz w:val="28"/>
          <w:szCs w:val="28"/>
          <w:shd w:val="clear" w:color="auto" w:fill="FFFFFF"/>
        </w:rPr>
      </w:pPr>
      <w:r w:rsidRPr="00D02695">
        <w:rPr>
          <w:rFonts w:ascii="Times New Roman" w:hAnsi="Times New Roman" w:cs="Times New Roman"/>
          <w:color w:val="000000" w:themeColor="text1"/>
          <w:sz w:val="28"/>
          <w:szCs w:val="28"/>
          <w:shd w:val="clear" w:color="auto" w:fill="FFFFFF"/>
        </w:rPr>
        <w:t>Figura 1.1:  Schema UML dell’analisi dei requisiti indicante le principali entità e relazioni che comporranno l’applicazione</w:t>
      </w:r>
    </w:p>
    <w:p w14:paraId="131BF465" w14:textId="77777777" w:rsidR="00CB3048" w:rsidRPr="004C0E70" w:rsidRDefault="00CB3048" w:rsidP="0084047E">
      <w:pPr>
        <w:spacing w:after="0" w:line="240" w:lineRule="auto"/>
        <w:rPr>
          <w:rFonts w:ascii="Times New Roman" w:hAnsi="Times New Roman" w:cs="Times New Roman"/>
          <w:color w:val="000000" w:themeColor="text1"/>
          <w:sz w:val="26"/>
          <w:szCs w:val="26"/>
          <w:shd w:val="clear" w:color="auto" w:fill="FFFFFF"/>
        </w:rPr>
      </w:pPr>
    </w:p>
    <w:p w14:paraId="3EA72858" w14:textId="5CED262C" w:rsidR="00817A82" w:rsidRPr="004C0E70" w:rsidRDefault="00817A82" w:rsidP="0084047E">
      <w:pPr>
        <w:spacing w:after="0" w:line="240" w:lineRule="auto"/>
        <w:rPr>
          <w:rFonts w:ascii="Times New Roman" w:hAnsi="Times New Roman" w:cs="Times New Roman"/>
          <w:color w:val="000000" w:themeColor="text1"/>
          <w:sz w:val="26"/>
          <w:szCs w:val="26"/>
          <w:shd w:val="clear" w:color="auto" w:fill="FFFFFF"/>
        </w:rPr>
      </w:pPr>
    </w:p>
    <w:p w14:paraId="3C4704C0" w14:textId="77777777"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25E27761" w14:textId="7C0A86E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02D5435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64D9FFF"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67ADAF9C"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BAA7E6D"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50AC1CD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CCC6246"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74EA9CCB"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4DF23CC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2B2D7A08"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01A51BA9" w14:textId="77777777" w:rsidR="00484232" w:rsidRDefault="00484232" w:rsidP="009D70B8">
      <w:pPr>
        <w:spacing w:after="0" w:line="240" w:lineRule="auto"/>
        <w:jc w:val="center"/>
        <w:rPr>
          <w:rFonts w:ascii="Segoe UI" w:hAnsi="Segoe UI" w:cs="Segoe UI"/>
          <w:b/>
          <w:bCs/>
          <w:color w:val="000000" w:themeColor="text1"/>
          <w:sz w:val="30"/>
          <w:szCs w:val="30"/>
          <w:shd w:val="clear" w:color="auto" w:fill="FFFFFF"/>
        </w:rPr>
      </w:pPr>
    </w:p>
    <w:p w14:paraId="3B9E13C0" w14:textId="77777777" w:rsidR="00484232" w:rsidRDefault="00484232" w:rsidP="00DC367D">
      <w:pPr>
        <w:spacing w:after="0" w:line="240" w:lineRule="auto"/>
        <w:rPr>
          <w:rFonts w:ascii="Segoe UI" w:hAnsi="Segoe UI" w:cs="Segoe UI"/>
          <w:b/>
          <w:bCs/>
          <w:color w:val="000000" w:themeColor="text1"/>
          <w:sz w:val="30"/>
          <w:szCs w:val="30"/>
          <w:shd w:val="clear" w:color="auto" w:fill="FFFFFF"/>
        </w:rPr>
      </w:pPr>
    </w:p>
    <w:p w14:paraId="4E4016A9" w14:textId="79513653" w:rsidR="009D70B8" w:rsidRPr="00484232" w:rsidRDefault="009D70B8" w:rsidP="009D70B8">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2, </w:t>
      </w:r>
      <w:r w:rsidR="00445A11" w:rsidRPr="00484232">
        <w:rPr>
          <w:rFonts w:ascii="Segoe UI" w:hAnsi="Segoe UI" w:cs="Segoe UI"/>
          <w:b/>
          <w:bCs/>
          <w:color w:val="000000" w:themeColor="text1"/>
          <w:sz w:val="30"/>
          <w:szCs w:val="30"/>
          <w:shd w:val="clear" w:color="auto" w:fill="FFFFFF"/>
        </w:rPr>
        <w:t>Design</w:t>
      </w:r>
    </w:p>
    <w:p w14:paraId="3AE715E7" w14:textId="08A6772C" w:rsidR="009D70B8" w:rsidRPr="004C0E70" w:rsidRDefault="009D70B8" w:rsidP="0084047E">
      <w:pPr>
        <w:spacing w:after="0" w:line="240" w:lineRule="auto"/>
        <w:rPr>
          <w:rFonts w:ascii="Times New Roman" w:eastAsia="Times New Roman" w:hAnsi="Times New Roman" w:cs="Times New Roman"/>
          <w:color w:val="000000" w:themeColor="text1"/>
          <w:sz w:val="26"/>
          <w:szCs w:val="26"/>
          <w:lang w:eastAsia="it-IT"/>
        </w:rPr>
      </w:pPr>
    </w:p>
    <w:p w14:paraId="46E57925" w14:textId="2BA3EBF3" w:rsidR="009D70B8" w:rsidRPr="004C0E70"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2.1</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Architettura</w:t>
      </w:r>
    </w:p>
    <w:p w14:paraId="5DBBFB77" w14:textId="1B0B57DE" w:rsidR="00240DE4" w:rsidRDefault="00240DE4" w:rsidP="009D70B8">
      <w:pPr>
        <w:spacing w:after="0" w:line="240" w:lineRule="auto"/>
        <w:rPr>
          <w:rFonts w:ascii="Segoe UI" w:hAnsi="Segoe UI" w:cs="Segoe UI"/>
          <w:b/>
          <w:bCs/>
          <w:color w:val="000000" w:themeColor="text1"/>
          <w:sz w:val="28"/>
          <w:szCs w:val="28"/>
          <w:shd w:val="clear" w:color="auto" w:fill="FFFFFF"/>
        </w:rPr>
      </w:pPr>
    </w:p>
    <w:p w14:paraId="4F9AABA3"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L’architettura del software da noi realizzato segue il pattern architetturale </w:t>
      </w:r>
      <w:r w:rsidRPr="00484232">
        <w:rPr>
          <w:rFonts w:ascii="Times New Roman" w:hAnsi="Times New Roman" w:cs="Times New Roman"/>
          <w:i/>
          <w:iCs/>
          <w:color w:val="000000" w:themeColor="text1"/>
          <w:sz w:val="26"/>
          <w:szCs w:val="26"/>
          <w:shd w:val="clear" w:color="auto" w:fill="FFFFFF"/>
        </w:rPr>
        <w:t>MVC</w:t>
      </w:r>
      <w:r w:rsidRPr="00484232">
        <w:rPr>
          <w:rFonts w:ascii="Times New Roman" w:hAnsi="Times New Roman" w:cs="Times New Roman"/>
          <w:color w:val="000000" w:themeColor="text1"/>
          <w:sz w:val="26"/>
          <w:szCs w:val="26"/>
          <w:shd w:val="clear" w:color="auto" w:fill="FFFFFF"/>
        </w:rPr>
        <w:t xml:space="preserve"> (model –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 controller). </w:t>
      </w:r>
    </w:p>
    <w:p w14:paraId="7BB77350" w14:textId="77777777"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w:t>
      </w:r>
      <w:proofErr w:type="spellStart"/>
      <w:r w:rsidRPr="00484232">
        <w:rPr>
          <w:rFonts w:ascii="Times New Roman" w:hAnsi="Times New Roman" w:cs="Times New Roman"/>
          <w:color w:val="000000" w:themeColor="text1"/>
          <w:sz w:val="26"/>
          <w:szCs w:val="26"/>
          <w:shd w:val="clear" w:color="auto" w:fill="FFFFFF"/>
        </w:rPr>
        <w:t>view</w:t>
      </w:r>
      <w:proofErr w:type="spellEnd"/>
      <w:r w:rsidRPr="00484232">
        <w:rPr>
          <w:rFonts w:ascii="Times New Roman" w:hAnsi="Times New Roman" w:cs="Times New Roman"/>
          <w:color w:val="000000" w:themeColor="text1"/>
          <w:sz w:val="26"/>
          <w:szCs w:val="26"/>
          <w:shd w:val="clear" w:color="auto" w:fill="FFFFFF"/>
        </w:rPr>
        <w:t xml:space="preserve"> è stata implementata attraverso l’interfaccia </w:t>
      </w:r>
      <w:proofErr w:type="spellStart"/>
      <w:r w:rsidRPr="00484232">
        <w:rPr>
          <w:rFonts w:ascii="Times New Roman" w:hAnsi="Times New Roman" w:cs="Times New Roman"/>
          <w:i/>
          <w:iCs/>
          <w:color w:val="000000" w:themeColor="text1"/>
          <w:sz w:val="26"/>
          <w:szCs w:val="26"/>
          <w:shd w:val="clear" w:color="auto" w:fill="FFFFFF"/>
        </w:rPr>
        <w:t>GameView</w:t>
      </w:r>
      <w:proofErr w:type="spellEnd"/>
      <w:r w:rsidRPr="00484232">
        <w:rPr>
          <w:rFonts w:ascii="Times New Roman" w:hAnsi="Times New Roman" w:cs="Times New Roman"/>
          <w:color w:val="000000" w:themeColor="text1"/>
          <w:sz w:val="26"/>
          <w:szCs w:val="26"/>
          <w:shd w:val="clear" w:color="auto" w:fill="FFFFFF"/>
        </w:rPr>
        <w:t xml:space="preserve">. Tale interfaccia </w:t>
      </w:r>
      <w:proofErr w:type="spellStart"/>
      <w:r w:rsidRPr="00484232">
        <w:rPr>
          <w:rFonts w:ascii="Times New Roman" w:hAnsi="Times New Roman" w:cs="Times New Roman"/>
          <w:color w:val="000000" w:themeColor="text1"/>
          <w:sz w:val="26"/>
          <w:szCs w:val="26"/>
          <w:shd w:val="clear" w:color="auto" w:fill="FFFFFF"/>
        </w:rPr>
        <w:t>renderizza</w:t>
      </w:r>
      <w:proofErr w:type="spellEnd"/>
      <w:r w:rsidRPr="00484232">
        <w:rPr>
          <w:rFonts w:ascii="Times New Roman" w:hAnsi="Times New Roman" w:cs="Times New Roman"/>
          <w:color w:val="000000" w:themeColor="text1"/>
          <w:sz w:val="26"/>
          <w:szCs w:val="26"/>
          <w:shd w:val="clear" w:color="auto" w:fill="FFFFFF"/>
        </w:rPr>
        <w:t xml:space="preserve"> nella finestra nella finestra di gioco, nella corretta posizione le differenti entità che costituiscono il mondo di gioco. </w:t>
      </w:r>
    </w:p>
    <w:p w14:paraId="47CFC1DE" w14:textId="22601DD9" w:rsidR="00484232" w:rsidRPr="00484232" w:rsidRDefault="00484232" w:rsidP="00484232">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Il Controller è implementato dalla classe </w:t>
      </w:r>
      <w:proofErr w:type="spellStart"/>
      <w:r w:rsidRPr="00484232">
        <w:rPr>
          <w:rFonts w:ascii="Times New Roman" w:hAnsi="Times New Roman" w:cs="Times New Roman"/>
          <w:i/>
          <w:iCs/>
          <w:color w:val="000000" w:themeColor="text1"/>
          <w:sz w:val="26"/>
          <w:szCs w:val="26"/>
          <w:shd w:val="clear" w:color="auto" w:fill="FFFFFF"/>
        </w:rPr>
        <w:t>GameController</w:t>
      </w:r>
      <w:proofErr w:type="spellEnd"/>
      <w:r w:rsidRPr="00484232">
        <w:rPr>
          <w:rFonts w:ascii="Times New Roman" w:hAnsi="Times New Roman" w:cs="Times New Roman"/>
          <w:color w:val="000000" w:themeColor="text1"/>
          <w:sz w:val="26"/>
          <w:szCs w:val="26"/>
          <w:shd w:val="clear" w:color="auto" w:fill="FFFFFF"/>
        </w:rPr>
        <w:t xml:space="preserve"> che si occupa di coordinare gli elementi grafici e gli elementi che compongono la grafica del gioco, facendoli comunicare e</w:t>
      </w:r>
      <w:r w:rsidR="00624DF5">
        <w:rPr>
          <w:rFonts w:ascii="Times New Roman" w:hAnsi="Times New Roman" w:cs="Times New Roman"/>
          <w:color w:val="000000" w:themeColor="text1"/>
          <w:sz w:val="26"/>
          <w:szCs w:val="26"/>
          <w:shd w:val="clear" w:color="auto" w:fill="FFFFFF"/>
        </w:rPr>
        <w:t>d</w:t>
      </w:r>
      <w:r w:rsidRPr="00484232">
        <w:rPr>
          <w:rFonts w:ascii="Times New Roman" w:hAnsi="Times New Roman" w:cs="Times New Roman"/>
          <w:color w:val="000000" w:themeColor="text1"/>
          <w:sz w:val="26"/>
          <w:szCs w:val="26"/>
          <w:shd w:val="clear" w:color="auto" w:fill="FFFFFF"/>
        </w:rPr>
        <w:t xml:space="preserve"> interagire in maniera appropriata fra di loro.</w:t>
      </w:r>
    </w:p>
    <w:p w14:paraId="1D36AD80" w14:textId="5C65DBE8" w:rsidR="00484232" w:rsidRPr="00624DF5" w:rsidRDefault="00484232" w:rsidP="009D70B8">
      <w:pPr>
        <w:spacing w:after="0" w:line="240" w:lineRule="auto"/>
        <w:rPr>
          <w:rFonts w:ascii="Times New Roman" w:hAnsi="Times New Roman" w:cs="Times New Roman"/>
          <w:color w:val="000000" w:themeColor="text1"/>
          <w:sz w:val="26"/>
          <w:szCs w:val="26"/>
          <w:shd w:val="clear" w:color="auto" w:fill="FFFFFF"/>
        </w:rPr>
      </w:pPr>
      <w:r w:rsidRPr="00484232">
        <w:rPr>
          <w:rFonts w:ascii="Times New Roman" w:hAnsi="Times New Roman" w:cs="Times New Roman"/>
          <w:color w:val="000000" w:themeColor="text1"/>
          <w:sz w:val="26"/>
          <w:szCs w:val="26"/>
          <w:shd w:val="clear" w:color="auto" w:fill="FFFFFF"/>
        </w:rPr>
        <w:t xml:space="preserve">La Model interagisce con il controller attraverso l’interfaccia </w:t>
      </w:r>
      <w:proofErr w:type="spellStart"/>
      <w:r w:rsidRPr="00484232">
        <w:rPr>
          <w:rFonts w:ascii="Times New Roman" w:hAnsi="Times New Roman" w:cs="Times New Roman"/>
          <w:i/>
          <w:iCs/>
          <w:color w:val="000000" w:themeColor="text1"/>
          <w:sz w:val="26"/>
          <w:szCs w:val="26"/>
          <w:shd w:val="clear" w:color="auto" w:fill="FFFFFF"/>
        </w:rPr>
        <w:t>ModelCo</w:t>
      </w:r>
      <w:r>
        <w:rPr>
          <w:rFonts w:ascii="Times New Roman" w:hAnsi="Times New Roman" w:cs="Times New Roman"/>
          <w:i/>
          <w:iCs/>
          <w:color w:val="000000" w:themeColor="text1"/>
          <w:sz w:val="26"/>
          <w:szCs w:val="26"/>
          <w:shd w:val="clear" w:color="auto" w:fill="FFFFFF"/>
        </w:rPr>
        <w:t>m</w:t>
      </w:r>
      <w:r w:rsidRPr="00484232">
        <w:rPr>
          <w:rFonts w:ascii="Times New Roman" w:hAnsi="Times New Roman" w:cs="Times New Roman"/>
          <w:i/>
          <w:iCs/>
          <w:color w:val="000000" w:themeColor="text1"/>
          <w:sz w:val="26"/>
          <w:szCs w:val="26"/>
          <w:shd w:val="clear" w:color="auto" w:fill="FFFFFF"/>
        </w:rPr>
        <w:t>municator</w:t>
      </w:r>
      <w:proofErr w:type="spellEnd"/>
      <w:r w:rsidRPr="00484232">
        <w:rPr>
          <w:rFonts w:ascii="Times New Roman" w:hAnsi="Times New Roman" w:cs="Times New Roman"/>
          <w:color w:val="000000" w:themeColor="text1"/>
          <w:sz w:val="26"/>
          <w:szCs w:val="26"/>
          <w:shd w:val="clear" w:color="auto" w:fill="FFFFFF"/>
        </w:rPr>
        <w:t>. Il Model permette la creazione del mondo di gioco e lo spostamento del personaggio e dei nemici, gestendo anche le loro relative iterazioni.</w:t>
      </w:r>
    </w:p>
    <w:p w14:paraId="72D2C638" w14:textId="77777777" w:rsidR="00484232" w:rsidRPr="004C0E70" w:rsidRDefault="00484232" w:rsidP="009D70B8">
      <w:pPr>
        <w:spacing w:after="0" w:line="240" w:lineRule="auto"/>
        <w:rPr>
          <w:rFonts w:ascii="Segoe UI" w:hAnsi="Segoe UI" w:cs="Segoe UI"/>
          <w:b/>
          <w:bCs/>
          <w:color w:val="000000" w:themeColor="text1"/>
          <w:sz w:val="28"/>
          <w:szCs w:val="28"/>
          <w:shd w:val="clear" w:color="auto" w:fill="FFFFFF"/>
        </w:rPr>
      </w:pPr>
    </w:p>
    <w:p w14:paraId="3C2C92ED" w14:textId="7CC9C8DF" w:rsidR="009D70B8" w:rsidRDefault="009D70B8" w:rsidP="009D70B8">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2.2</w:t>
      </w:r>
      <w:r w:rsidR="001E3E39" w:rsidRPr="004C0E70">
        <w:rPr>
          <w:rFonts w:ascii="Segoe UI" w:hAnsi="Segoe UI" w:cs="Segoe UI"/>
          <w:b/>
          <w:bCs/>
          <w:color w:val="000000" w:themeColor="text1"/>
          <w:sz w:val="28"/>
          <w:szCs w:val="28"/>
          <w:shd w:val="clear" w:color="auto" w:fill="FFFFFF"/>
        </w:rPr>
        <w:t>,</w:t>
      </w:r>
      <w:r w:rsidRPr="004C0E70">
        <w:rPr>
          <w:rFonts w:ascii="Segoe UI" w:hAnsi="Segoe UI" w:cs="Segoe UI"/>
          <w:b/>
          <w:bCs/>
          <w:color w:val="000000" w:themeColor="text1"/>
          <w:sz w:val="28"/>
          <w:szCs w:val="28"/>
          <w:shd w:val="clear" w:color="auto" w:fill="FFFFFF"/>
        </w:rPr>
        <w:tab/>
      </w:r>
      <w:r w:rsidR="00445A11">
        <w:rPr>
          <w:rFonts w:ascii="Segoe UI" w:hAnsi="Segoe UI" w:cs="Segoe UI"/>
          <w:b/>
          <w:bCs/>
          <w:color w:val="000000" w:themeColor="text1"/>
          <w:sz w:val="28"/>
          <w:szCs w:val="28"/>
          <w:shd w:val="clear" w:color="auto" w:fill="FFFFFF"/>
        </w:rPr>
        <w:t>Design Dettagliato</w:t>
      </w:r>
    </w:p>
    <w:p w14:paraId="642C05BA" w14:textId="316B7003" w:rsidR="00445A11" w:rsidRDefault="00445A11" w:rsidP="009D70B8">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78441477" w14:textId="38F1FE41" w:rsidR="00484232" w:rsidRDefault="00484232" w:rsidP="00484232">
      <w:pPr>
        <w:spacing w:after="0" w:line="240" w:lineRule="auto"/>
        <w:rPr>
          <w:rFonts w:ascii="Segoe UI" w:hAnsi="Segoe UI" w:cs="Segoe UI"/>
          <w:b/>
          <w:bCs/>
          <w:color w:val="373A3C"/>
          <w:sz w:val="28"/>
          <w:szCs w:val="28"/>
          <w:shd w:val="clear" w:color="auto" w:fill="FFFFFF"/>
        </w:rPr>
      </w:pPr>
      <w:r>
        <w:rPr>
          <w:rFonts w:ascii="Segoe UI" w:hAnsi="Segoe UI" w:cs="Segoe UI"/>
          <w:b/>
          <w:bCs/>
          <w:color w:val="000000" w:themeColor="text1"/>
          <w:sz w:val="28"/>
          <w:szCs w:val="28"/>
          <w:shd w:val="clear" w:color="auto" w:fill="FFFFFF"/>
        </w:rPr>
        <w:tab/>
      </w:r>
      <w:r w:rsidRPr="00033309">
        <w:rPr>
          <w:rFonts w:ascii="Segoe UI" w:hAnsi="Segoe UI" w:cs="Segoe UI"/>
          <w:b/>
          <w:bCs/>
          <w:color w:val="000000" w:themeColor="text1"/>
          <w:sz w:val="28"/>
          <w:szCs w:val="28"/>
          <w:shd w:val="clear" w:color="auto" w:fill="FFFFFF"/>
        </w:rPr>
        <w:t>2.2.1 Lucia Fabbri</w:t>
      </w:r>
    </w:p>
    <w:p w14:paraId="36B3E086" w14:textId="2DB95783" w:rsidR="00C90C3A" w:rsidRDefault="00C90C3A" w:rsidP="00484232">
      <w:pPr>
        <w:spacing w:after="0" w:line="240" w:lineRule="auto"/>
        <w:rPr>
          <w:rFonts w:ascii="Segoe UI" w:hAnsi="Segoe UI" w:cs="Segoe UI"/>
          <w:b/>
          <w:bCs/>
          <w:color w:val="373A3C"/>
          <w:sz w:val="28"/>
          <w:szCs w:val="28"/>
          <w:shd w:val="clear" w:color="auto" w:fill="FFFFFF"/>
        </w:rPr>
      </w:pPr>
    </w:p>
    <w:p w14:paraId="7B0A711B" w14:textId="30F41AD2" w:rsidR="00C90C3A" w:rsidRPr="00C90C3A" w:rsidRDefault="00C90C3A" w:rsidP="00C90C3A">
      <w:pPr>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Il mio ruolo all’interno del progetto è stato quello di occuparmi della realizzazione del player e di tutto ciò che riguarda la sua interazione con l’ambiente di gioco.</w:t>
      </w:r>
      <w:r w:rsidRPr="00C90C3A">
        <w:rPr>
          <w:rFonts w:ascii="Times New Roman" w:eastAsia="Calibri" w:hAnsi="Times New Roman" w:cs="Times New Roman"/>
          <w:sz w:val="26"/>
          <w:szCs w:val="26"/>
          <w:lang w:eastAsia="it-IT"/>
        </w:rPr>
        <w:br/>
        <w:t xml:space="preserve">Ho racchiuso le sue principali funzionalità all’interno della classe </w:t>
      </w:r>
      <w:proofErr w:type="spellStart"/>
      <w:r w:rsidRPr="00C90C3A">
        <w:rPr>
          <w:rFonts w:ascii="Times New Roman" w:eastAsia="Calibri" w:hAnsi="Times New Roman" w:cs="Times New Roman"/>
          <w:i/>
          <w:iCs/>
          <w:sz w:val="26"/>
          <w:szCs w:val="26"/>
          <w:u w:val="single"/>
          <w:lang w:eastAsia="it-IT"/>
        </w:rPr>
        <w:t>PlayerImpl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r w:rsidRPr="00C90C3A">
        <w:rPr>
          <w:rFonts w:ascii="Times New Roman" w:eastAsia="Calibri" w:hAnsi="Times New Roman" w:cs="Times New Roman"/>
          <w:i/>
          <w:iCs/>
          <w:sz w:val="26"/>
          <w:szCs w:val="26"/>
          <w:u w:val="single"/>
          <w:lang w:eastAsia="it-IT"/>
        </w:rPr>
        <w:t>Player</w:t>
      </w:r>
      <w:r w:rsidRPr="00C90C3A">
        <w:rPr>
          <w:rFonts w:ascii="Times New Roman" w:eastAsia="Calibri" w:hAnsi="Times New Roman" w:cs="Times New Roman"/>
          <w:sz w:val="26"/>
          <w:szCs w:val="26"/>
          <w:lang w:eastAsia="it-IT"/>
        </w:rPr>
        <w:t xml:space="preserve"> ed altre proprietà vengono ereditate poiché dislocate su più interfacce comuni. </w:t>
      </w:r>
      <w:r w:rsidRPr="00C90C3A">
        <w:rPr>
          <w:rFonts w:ascii="Times New Roman" w:eastAsia="Calibri" w:hAnsi="Times New Roman" w:cs="Times New Roman"/>
          <w:sz w:val="26"/>
          <w:szCs w:val="26"/>
          <w:lang w:eastAsia="it-IT"/>
        </w:rPr>
        <w:br/>
        <w:t xml:space="preserve">In collaborazione con il mio collega Marco Ragazzini, abbiamo adattato soluzioni rivolte al riutilizzo di codice in modo da evitarne l’inutile duplicazione. </w:t>
      </w:r>
      <w:r w:rsidRPr="00C90C3A">
        <w:rPr>
          <w:rFonts w:ascii="Times New Roman" w:eastAsia="Calibri" w:hAnsi="Times New Roman" w:cs="Times New Roman"/>
          <w:sz w:val="26"/>
          <w:szCs w:val="26"/>
          <w:lang w:eastAsia="it-IT"/>
        </w:rPr>
        <w:br/>
        <w:t xml:space="preserve">Per questo motivo abbiamo un’interfaccia principale </w:t>
      </w:r>
      <w:proofErr w:type="spellStart"/>
      <w:r w:rsidRPr="00C90C3A">
        <w:rPr>
          <w:rFonts w:ascii="Times New Roman" w:eastAsia="Calibri" w:hAnsi="Times New Roman" w:cs="Times New Roman"/>
          <w:i/>
          <w:iCs/>
          <w:sz w:val="26"/>
          <w:szCs w:val="26"/>
          <w:u w:val="single"/>
          <w:lang w:eastAsia="it-IT"/>
        </w:rPr>
        <w:t>DynamicBody</w:t>
      </w:r>
      <w:proofErr w:type="spellEnd"/>
      <w:r w:rsidRPr="00C90C3A">
        <w:rPr>
          <w:rFonts w:ascii="Times New Roman" w:eastAsia="Calibri" w:hAnsi="Times New Roman" w:cs="Times New Roman"/>
          <w:sz w:val="26"/>
          <w:szCs w:val="26"/>
          <w:lang w:eastAsia="it-IT"/>
        </w:rPr>
        <w:t xml:space="preserve"> che include metodi comuni alle varie entità dinamiche del gioco, quali i proiettili, i nemici ed il player e possiede due estensioni: l’interfaccia </w:t>
      </w:r>
      <w:r w:rsidRPr="00C90C3A">
        <w:rPr>
          <w:rFonts w:ascii="Times New Roman" w:eastAsia="Calibri" w:hAnsi="Times New Roman" w:cs="Times New Roman"/>
          <w:i/>
          <w:iCs/>
          <w:sz w:val="26"/>
          <w:szCs w:val="26"/>
          <w:u w:val="single"/>
          <w:lang w:eastAsia="it-IT"/>
        </w:rPr>
        <w:t>Bullet</w:t>
      </w:r>
      <w:r w:rsidRPr="00C90C3A">
        <w:rPr>
          <w:rFonts w:ascii="Times New Roman" w:eastAsia="Calibri" w:hAnsi="Times New Roman" w:cs="Times New Roman"/>
          <w:sz w:val="26"/>
          <w:szCs w:val="26"/>
          <w:lang w:eastAsia="it-IT"/>
        </w:rPr>
        <w:t xml:space="preserve"> che si occupa della creazione dei proiettili e l’interfaccia </w:t>
      </w:r>
      <w:proofErr w:type="spellStart"/>
      <w:r w:rsidRPr="00C90C3A">
        <w:rPr>
          <w:rFonts w:ascii="Times New Roman" w:eastAsia="Calibri" w:hAnsi="Times New Roman" w:cs="Times New Roman"/>
          <w:i/>
          <w:iCs/>
          <w:sz w:val="26"/>
          <w:szCs w:val="26"/>
          <w:u w:val="single"/>
          <w:lang w:eastAsia="it-IT"/>
        </w:rPr>
        <w:t>Character</w:t>
      </w:r>
      <w:proofErr w:type="spellEnd"/>
      <w:r w:rsidRPr="00C90C3A">
        <w:rPr>
          <w:rFonts w:ascii="Times New Roman" w:eastAsia="Calibri" w:hAnsi="Times New Roman" w:cs="Times New Roman"/>
          <w:sz w:val="26"/>
          <w:szCs w:val="26"/>
          <w:lang w:eastAsia="it-IT"/>
        </w:rPr>
        <w:t xml:space="preserve"> che include metodi specifici riguardanti esclusivamente i personaggi. </w:t>
      </w:r>
    </w:p>
    <w:p w14:paraId="5AA20108" w14:textId="7222641E"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16111DEE" wp14:editId="5A8E7931">
            <wp:extent cx="4324350" cy="2400300"/>
            <wp:effectExtent l="0" t="0" r="0" b="0"/>
            <wp:docPr id="136670950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2.1: Struttura di interconnessione interfacce comuni</w:t>
      </w:r>
    </w:p>
    <w:p w14:paraId="140E8339"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BCCEA17" w14:textId="77777777" w:rsidR="00C90C3A" w:rsidRPr="00E177F3" w:rsidRDefault="00C90C3A" w:rsidP="00C90C3A">
      <w:pPr>
        <w:spacing w:after="0" w:line="240" w:lineRule="auto"/>
        <w:ind w:left="680"/>
        <w:rPr>
          <w:rFonts w:ascii="Times New Roman" w:eastAsia="Calibri" w:hAnsi="Times New Roman" w:cs="Times New Roman"/>
          <w:color w:val="000000" w:themeColor="text1"/>
          <w:sz w:val="26"/>
          <w:szCs w:val="26"/>
          <w:u w:val="single"/>
          <w:lang w:eastAsia="it-IT"/>
        </w:rPr>
      </w:pPr>
      <w:r w:rsidRPr="00C90C3A">
        <w:rPr>
          <w:rFonts w:ascii="Times New Roman" w:eastAsia="Calibri" w:hAnsi="Times New Roman" w:cs="Times New Roman"/>
          <w:sz w:val="26"/>
          <w:szCs w:val="26"/>
          <w:lang w:eastAsia="it-IT"/>
        </w:rPr>
        <w:t>Per quanto riguarda il player, la sua funzionalità principale è quella di muoversi liberamente all’interno della finestra di gioco. Utilizzando la libreria esterna Slick2D(</w:t>
      </w:r>
      <w:hyperlink r:id="rId11" w:history="1">
        <w:r w:rsidRPr="00C90C3A">
          <w:rPr>
            <w:rFonts w:ascii="Times New Roman" w:eastAsia="Calibri" w:hAnsi="Times New Roman" w:cs="Times New Roman"/>
            <w:color w:val="0000FF"/>
            <w:sz w:val="26"/>
            <w:szCs w:val="26"/>
            <w:u w:val="single"/>
            <w:lang w:eastAsia="it-IT"/>
          </w:rPr>
          <w:t>http://slick.ninjacave.com/javadoc/</w:t>
        </w:r>
      </w:hyperlink>
      <w:r w:rsidRPr="00C90C3A">
        <w:rPr>
          <w:rFonts w:ascii="Times New Roman" w:eastAsia="Calibri" w:hAnsi="Times New Roman" w:cs="Times New Roman"/>
          <w:color w:val="0000FF"/>
          <w:sz w:val="26"/>
          <w:szCs w:val="26"/>
          <w:u w:val="single"/>
          <w:lang w:eastAsia="it-IT"/>
        </w:rPr>
        <w:t xml:space="preserve">) </w:t>
      </w:r>
      <w:r w:rsidRPr="00E177F3">
        <w:rPr>
          <w:rFonts w:ascii="Times New Roman" w:eastAsia="Calibri" w:hAnsi="Times New Roman" w:cs="Times New Roman"/>
          <w:color w:val="000000" w:themeColor="text1"/>
          <w:sz w:val="26"/>
          <w:szCs w:val="26"/>
          <w:lang w:eastAsia="it-IT"/>
        </w:rPr>
        <w:t>per acquisire l’input da tastiera, ogni volta che viene premuto un pulsante ne effettuo il controllo. Nel nostro caso, abbiamo scelto di utilizzare i pulsanti ‘W’, ‘A’, ‘S’, ‘D’ per effettuare il movimento ed ognuno di essi rappresenta rispettivamente le direzioni alto, sinistra, basso e destra. Se il pulsante premuto corrisponde ad uno tra quelli elencati precedentemente, allora le variabili riguardanti la direzione corrente e le coordinate del player verranno coerentemente impostate utilizzando nuovi valori.</w:t>
      </w:r>
      <w:r w:rsidRPr="00E177F3">
        <w:rPr>
          <w:rFonts w:ascii="Times New Roman" w:eastAsia="Calibri" w:hAnsi="Times New Roman" w:cs="Times New Roman"/>
          <w:color w:val="000000" w:themeColor="text1"/>
          <w:sz w:val="26"/>
          <w:szCs w:val="26"/>
          <w:lang w:eastAsia="it-IT"/>
        </w:rPr>
        <w:br/>
        <w:t xml:space="preserve">Nel realizzare questo mi sono avvalsa dell’enumerazione comune </w:t>
      </w:r>
      <w:proofErr w:type="spellStart"/>
      <w:r w:rsidRPr="00E177F3">
        <w:rPr>
          <w:rFonts w:ascii="Times New Roman" w:eastAsia="Calibri" w:hAnsi="Times New Roman" w:cs="Times New Roman"/>
          <w:i/>
          <w:iCs/>
          <w:color w:val="000000" w:themeColor="text1"/>
          <w:sz w:val="26"/>
          <w:szCs w:val="26"/>
          <w:lang w:eastAsia="it-IT"/>
        </w:rPr>
        <w:t>Direction</w:t>
      </w:r>
      <w:proofErr w:type="spellEnd"/>
      <w:r w:rsidRPr="00E177F3">
        <w:rPr>
          <w:rFonts w:ascii="Times New Roman" w:eastAsia="Calibri" w:hAnsi="Times New Roman" w:cs="Times New Roman"/>
          <w:color w:val="000000" w:themeColor="text1"/>
          <w:sz w:val="26"/>
          <w:szCs w:val="26"/>
          <w:lang w:eastAsia="it-IT"/>
        </w:rPr>
        <w:t xml:space="preserve"> e della classe </w:t>
      </w:r>
      <w:proofErr w:type="spellStart"/>
      <w:r w:rsidRPr="00E177F3">
        <w:rPr>
          <w:rFonts w:ascii="Times New Roman" w:eastAsia="Calibri" w:hAnsi="Times New Roman" w:cs="Times New Roman"/>
          <w:i/>
          <w:iCs/>
          <w:color w:val="000000" w:themeColor="text1"/>
          <w:sz w:val="26"/>
          <w:szCs w:val="26"/>
          <w:lang w:eastAsia="it-IT"/>
        </w:rPr>
        <w:t>Pair</w:t>
      </w:r>
      <w:proofErr w:type="spellEnd"/>
      <w:r w:rsidRPr="00E177F3">
        <w:rPr>
          <w:rFonts w:ascii="Times New Roman" w:eastAsia="Calibri" w:hAnsi="Times New Roman" w:cs="Times New Roman"/>
          <w:color w:val="000000" w:themeColor="text1"/>
          <w:sz w:val="26"/>
          <w:szCs w:val="26"/>
          <w:lang w:eastAsia="it-IT"/>
        </w:rPr>
        <w:t xml:space="preserve"> ed il tutto si trova all’interno della classe </w:t>
      </w:r>
      <w:proofErr w:type="spellStart"/>
      <w:r w:rsidRPr="00E177F3">
        <w:rPr>
          <w:rFonts w:ascii="Times New Roman" w:eastAsia="Calibri" w:hAnsi="Times New Roman" w:cs="Times New Roman"/>
          <w:i/>
          <w:iCs/>
          <w:color w:val="000000" w:themeColor="text1"/>
          <w:sz w:val="26"/>
          <w:szCs w:val="26"/>
          <w:lang w:eastAsia="it-IT"/>
        </w:rPr>
        <w:t>MovementImpl</w:t>
      </w:r>
      <w:proofErr w:type="spellEnd"/>
      <w:r w:rsidRPr="00E177F3">
        <w:rPr>
          <w:rFonts w:ascii="Times New Roman" w:eastAsia="Calibri" w:hAnsi="Times New Roman" w:cs="Times New Roman"/>
          <w:color w:val="000000" w:themeColor="text1"/>
          <w:sz w:val="26"/>
          <w:szCs w:val="26"/>
          <w:lang w:eastAsia="it-IT"/>
        </w:rPr>
        <w:t xml:space="preserve"> che implementa l’interfaccia </w:t>
      </w:r>
      <w:proofErr w:type="spellStart"/>
      <w:r w:rsidRPr="00E177F3">
        <w:rPr>
          <w:rFonts w:ascii="Times New Roman" w:eastAsia="Calibri" w:hAnsi="Times New Roman" w:cs="Times New Roman"/>
          <w:i/>
          <w:iCs/>
          <w:color w:val="000000" w:themeColor="text1"/>
          <w:sz w:val="26"/>
          <w:szCs w:val="26"/>
          <w:lang w:eastAsia="it-IT"/>
        </w:rPr>
        <w:t>Movement</w:t>
      </w:r>
      <w:proofErr w:type="spellEnd"/>
      <w:r w:rsidRPr="00E177F3">
        <w:rPr>
          <w:rFonts w:ascii="Times New Roman" w:eastAsia="Calibri" w:hAnsi="Times New Roman" w:cs="Times New Roman"/>
          <w:color w:val="000000" w:themeColor="text1"/>
          <w:sz w:val="26"/>
          <w:szCs w:val="26"/>
          <w:lang w:eastAsia="it-IT"/>
        </w:rPr>
        <w:t>.</w:t>
      </w:r>
    </w:p>
    <w:p w14:paraId="4F3D39AA"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Prima di assegnare effettivamente la nuova posizione al player, ho controllato che esso non andasse in collisione con nessuno dei vari ostacoli presenti all’interno di ogni stanza e che rimanesse all’interno dei limiti di gioco prestabiliti sfruttando le classi comune </w:t>
      </w:r>
      <w:proofErr w:type="spellStart"/>
      <w:r w:rsidRPr="00C90C3A">
        <w:rPr>
          <w:rFonts w:ascii="Times New Roman" w:eastAsia="Calibri" w:hAnsi="Times New Roman" w:cs="Times New Roman"/>
          <w:i/>
          <w:iCs/>
          <w:sz w:val="26"/>
          <w:szCs w:val="26"/>
          <w:u w:val="single"/>
          <w:lang w:eastAsia="it-IT"/>
        </w:rPr>
        <w:t>CheckPosImpl</w:t>
      </w:r>
      <w:proofErr w:type="spellEnd"/>
      <w:r w:rsidRPr="00C90C3A">
        <w:rPr>
          <w:rFonts w:ascii="Times New Roman" w:eastAsia="Calibri" w:hAnsi="Times New Roman" w:cs="Times New Roman"/>
          <w:sz w:val="26"/>
          <w:szCs w:val="26"/>
          <w:lang w:eastAsia="it-IT"/>
        </w:rPr>
        <w:t xml:space="preserve"> e la relativa interfaccia </w:t>
      </w:r>
      <w:proofErr w:type="spellStart"/>
      <w:r w:rsidRPr="00C90C3A">
        <w:rPr>
          <w:rFonts w:ascii="Times New Roman" w:eastAsia="Calibri" w:hAnsi="Times New Roman" w:cs="Times New Roman"/>
          <w:i/>
          <w:iCs/>
          <w:sz w:val="26"/>
          <w:szCs w:val="26"/>
          <w:u w:val="single"/>
          <w:lang w:eastAsia="it-IT"/>
        </w:rPr>
        <w:t>CheckPos</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br/>
        <w:t xml:space="preserve">Ho poi deciso di estendere ulteriormente questi elementi, introducendo una nuova classe </w:t>
      </w:r>
      <w:proofErr w:type="spellStart"/>
      <w:r w:rsidRPr="00C90C3A">
        <w:rPr>
          <w:rFonts w:ascii="Times New Roman" w:eastAsia="Calibri" w:hAnsi="Times New Roman" w:cs="Times New Roman"/>
          <w:i/>
          <w:iCs/>
          <w:sz w:val="26"/>
          <w:szCs w:val="26"/>
          <w:u w:val="single"/>
          <w:lang w:eastAsia="it-IT"/>
        </w:rPr>
        <w:t>CheckPlayerMovementImpl</w:t>
      </w:r>
      <w:proofErr w:type="spellEnd"/>
      <w:r w:rsidRPr="00C90C3A">
        <w:rPr>
          <w:rFonts w:ascii="Times New Roman" w:eastAsia="Calibri" w:hAnsi="Times New Roman" w:cs="Times New Roman"/>
          <w:i/>
          <w:iCs/>
          <w:sz w:val="26"/>
          <w:szCs w:val="26"/>
          <w:lang w:eastAsia="it-IT"/>
        </w:rPr>
        <w:t xml:space="preserve"> </w:t>
      </w:r>
      <w:r w:rsidRPr="00C90C3A">
        <w:rPr>
          <w:rFonts w:ascii="Times New Roman" w:eastAsia="Calibri" w:hAnsi="Times New Roman" w:cs="Times New Roman"/>
          <w:sz w:val="26"/>
          <w:szCs w:val="26"/>
          <w:lang w:eastAsia="it-IT"/>
        </w:rPr>
        <w:t xml:space="preserve">che implementa l’interfaccia </w:t>
      </w:r>
      <w:proofErr w:type="spellStart"/>
      <w:r w:rsidRPr="00FF0FB8">
        <w:rPr>
          <w:rFonts w:ascii="Times New Roman" w:eastAsia="Calibri" w:hAnsi="Times New Roman" w:cs="Times New Roman"/>
          <w:i/>
          <w:iCs/>
          <w:sz w:val="26"/>
          <w:szCs w:val="26"/>
          <w:u w:val="single"/>
          <w:lang w:eastAsia="it-IT"/>
        </w:rPr>
        <w:t>CheckPlayerMovement</w:t>
      </w:r>
      <w:proofErr w:type="spellEnd"/>
      <w:r w:rsidRPr="00C90C3A">
        <w:rPr>
          <w:rFonts w:ascii="Times New Roman" w:eastAsia="Calibri" w:hAnsi="Times New Roman" w:cs="Times New Roman"/>
          <w:sz w:val="26"/>
          <w:szCs w:val="26"/>
          <w:lang w:eastAsia="it-IT"/>
        </w:rPr>
        <w:t xml:space="preserve"> in modo tale da rendere l’implementazione più chiara e focalizzarmi sulle varie tipologie di controllo che riguardano solo ed esclusivamente il player.  Muovendosi liberamente all’interno della finestra di gioco, esso può:</w:t>
      </w:r>
      <w:r w:rsidRPr="00C90C3A">
        <w:rPr>
          <w:rFonts w:ascii="Times New Roman" w:eastAsia="Calibri" w:hAnsi="Times New Roman" w:cs="Times New Roman"/>
          <w:sz w:val="26"/>
          <w:szCs w:val="26"/>
          <w:lang w:eastAsia="it-IT"/>
        </w:rPr>
        <w:br/>
        <w:t>- scontrarsi con i nemici e ricevere da essi un danno più volte ripetutamente nel caso in cui rimanga in collisione per più di 1 secondo</w:t>
      </w:r>
      <w:r w:rsidRPr="00C90C3A">
        <w:rPr>
          <w:rFonts w:ascii="Times New Roman" w:eastAsia="Calibri" w:hAnsi="Times New Roman" w:cs="Times New Roman"/>
          <w:sz w:val="26"/>
          <w:szCs w:val="26"/>
          <w:lang w:eastAsia="it-IT"/>
        </w:rPr>
        <w:br/>
        <w:t>- raccogliere vari potenziamenti e reagire coerentemente in base alla loro diversa tipologia</w:t>
      </w:r>
      <w:r w:rsidRPr="00C90C3A">
        <w:rPr>
          <w:rFonts w:ascii="Times New Roman" w:eastAsia="Calibri" w:hAnsi="Times New Roman" w:cs="Times New Roman"/>
          <w:sz w:val="26"/>
          <w:szCs w:val="26"/>
          <w:lang w:eastAsia="it-IT"/>
        </w:rPr>
        <w:br/>
        <w:t>- collezionare monete e raccogliere chiavi</w:t>
      </w:r>
      <w:r w:rsidRPr="00C90C3A">
        <w:rPr>
          <w:rFonts w:ascii="Times New Roman" w:eastAsia="Calibri" w:hAnsi="Times New Roman" w:cs="Times New Roman"/>
          <w:sz w:val="26"/>
          <w:szCs w:val="26"/>
          <w:lang w:eastAsia="it-IT"/>
        </w:rPr>
        <w:br/>
        <w:t xml:space="preserve">- trovandosi in prossimità di porte, gli è permesso lo spostamento tra le varie stanze </w:t>
      </w:r>
      <w:r w:rsidRPr="00C90C3A">
        <w:rPr>
          <w:rFonts w:ascii="Times New Roman" w:eastAsia="Calibri" w:hAnsi="Times New Roman" w:cs="Times New Roman"/>
          <w:sz w:val="26"/>
          <w:szCs w:val="26"/>
          <w:lang w:eastAsia="it-IT"/>
        </w:rPr>
        <w:br/>
        <w:t>- una volta trovata la scala, può continuare la sua discesa nei livelli successivi</w:t>
      </w:r>
      <w:r w:rsidRPr="00C90C3A">
        <w:rPr>
          <w:rFonts w:ascii="Times New Roman" w:eastAsia="Calibri" w:hAnsi="Times New Roman" w:cs="Times New Roman"/>
          <w:sz w:val="26"/>
          <w:szCs w:val="26"/>
          <w:lang w:eastAsia="it-IT"/>
        </w:rPr>
        <w:br/>
        <w:t>Per ciascuno dei punti appena elencati ho quindi realizzato uno specifico metodo di verifica, in modo tale da poter determinare la corretta posizione del player confrontandola con gli oggetti presi in esame e successivamente intraprendere le relative azioni da eseguire.</w:t>
      </w:r>
    </w:p>
    <w:p w14:paraId="7ADA0945" w14:textId="1B51F922"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29B5ED88" wp14:editId="3665411E">
            <wp:extent cx="4924424" cy="2257425"/>
            <wp:effectExtent l="0" t="0" r="9525" b="9525"/>
            <wp:docPr id="1268758505"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4424" cy="2257425"/>
                    </a:xfrm>
                    <a:prstGeom prst="rect">
                      <a:avLst/>
                    </a:prstGeom>
                  </pic:spPr>
                </pic:pic>
              </a:graphicData>
            </a:graphic>
          </wp:inline>
        </w:drawing>
      </w:r>
      <w:r>
        <w:br/>
      </w:r>
      <w:r w:rsidRPr="0F360C5E">
        <w:rPr>
          <w:rFonts w:ascii="Times New Roman" w:eastAsia="Calibri" w:hAnsi="Times New Roman" w:cs="Times New Roman"/>
          <w:sz w:val="26"/>
          <w:szCs w:val="26"/>
          <w:lang w:eastAsia="it-IT"/>
        </w:rPr>
        <w:t xml:space="preserve">Figura 2.2: Struttura del controllo del player all’interno del mondo di gioco </w:t>
      </w:r>
    </w:p>
    <w:p w14:paraId="19A28618"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p>
    <w:p w14:paraId="0AFEFB19" w14:textId="7510CB3B"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Per tenere traccia degli oggetti che il player può raccogliere, quali monete e chiavi, ho successivamente creato una classe </w:t>
      </w:r>
      <w:proofErr w:type="spellStart"/>
      <w:r w:rsidRPr="0F360C5E">
        <w:rPr>
          <w:rFonts w:ascii="Times New Roman" w:eastAsia="Calibri" w:hAnsi="Times New Roman" w:cs="Times New Roman"/>
          <w:i/>
          <w:iCs/>
          <w:sz w:val="26"/>
          <w:szCs w:val="26"/>
          <w:u w:val="single"/>
          <w:lang w:eastAsia="it-IT"/>
        </w:rPr>
        <w:t>InventoryImpl</w:t>
      </w:r>
      <w:proofErr w:type="spellEnd"/>
      <w:r w:rsidRPr="0F360C5E">
        <w:rPr>
          <w:rFonts w:ascii="Times New Roman" w:eastAsia="Calibri" w:hAnsi="Times New Roman" w:cs="Times New Roman"/>
          <w:sz w:val="26"/>
          <w:szCs w:val="26"/>
          <w:lang w:eastAsia="it-IT"/>
        </w:rPr>
        <w:t xml:space="preserve"> che implementa l’interfaccia </w:t>
      </w:r>
      <w:r w:rsidRPr="0F360C5E">
        <w:rPr>
          <w:rFonts w:ascii="Times New Roman" w:eastAsia="Calibri" w:hAnsi="Times New Roman" w:cs="Times New Roman"/>
          <w:i/>
          <w:iCs/>
          <w:sz w:val="26"/>
          <w:szCs w:val="26"/>
          <w:u w:val="single"/>
          <w:lang w:eastAsia="it-IT"/>
        </w:rPr>
        <w:t>Inventory</w:t>
      </w:r>
      <w:r w:rsidRPr="0F360C5E">
        <w:rPr>
          <w:rFonts w:ascii="Times New Roman" w:eastAsia="Calibri" w:hAnsi="Times New Roman" w:cs="Times New Roman"/>
          <w:sz w:val="26"/>
          <w:szCs w:val="26"/>
          <w:lang w:eastAsia="it-IT"/>
        </w:rPr>
        <w:t xml:space="preserve"> mentre per la gestione di tutte le informazioni e le funzionalità riguardanti la sua salute ho deciso di racchiuderle all’interno della classe </w:t>
      </w:r>
      <w:proofErr w:type="spellStart"/>
      <w:r w:rsidRPr="0F360C5E">
        <w:rPr>
          <w:rFonts w:ascii="Times New Roman" w:eastAsia="Calibri" w:hAnsi="Times New Roman" w:cs="Times New Roman"/>
          <w:sz w:val="26"/>
          <w:szCs w:val="26"/>
          <w:lang w:eastAsia="it-IT"/>
        </w:rPr>
        <w:t>H</w:t>
      </w:r>
      <w:r w:rsidRPr="0F360C5E">
        <w:rPr>
          <w:rFonts w:ascii="Times New Roman" w:eastAsia="Calibri" w:hAnsi="Times New Roman" w:cs="Times New Roman"/>
          <w:i/>
          <w:iCs/>
          <w:sz w:val="26"/>
          <w:szCs w:val="26"/>
          <w:u w:val="single"/>
          <w:lang w:eastAsia="it-IT"/>
        </w:rPr>
        <w:t>ealthImpl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Health</w:t>
      </w:r>
      <w:proofErr w:type="spellEnd"/>
      <w:r w:rsidRPr="0F360C5E">
        <w:rPr>
          <w:rFonts w:ascii="Times New Roman" w:eastAsia="Calibri" w:hAnsi="Times New Roman" w:cs="Times New Roman"/>
          <w:i/>
          <w:iCs/>
          <w:sz w:val="26"/>
          <w:szCs w:val="26"/>
          <w:lang w:eastAsia="it-IT"/>
        </w:rPr>
        <w:t>.</w:t>
      </w:r>
      <w:r w:rsidRPr="0F360C5E">
        <w:rPr>
          <w:rFonts w:ascii="Times New Roman" w:eastAsia="Calibri" w:hAnsi="Times New Roman" w:cs="Times New Roman"/>
          <w:sz w:val="26"/>
          <w:szCs w:val="26"/>
          <w:lang w:eastAsia="it-IT"/>
        </w:rPr>
        <w:t xml:space="preserve"> Queste informazioni riguardano la vita corrente, la vita massima e la possibilità di effettuare aggiornamenti in base ai danni ricevuti, ai potenziamenti e alle cure raccolte.</w:t>
      </w:r>
      <w:r>
        <w:br/>
      </w:r>
      <w:r>
        <w:rPr>
          <w:noProof/>
        </w:rPr>
        <w:drawing>
          <wp:inline distT="0" distB="0" distL="0" distR="0" wp14:anchorId="43664B7B" wp14:editId="06C8E131">
            <wp:extent cx="4914900" cy="3324225"/>
            <wp:effectExtent l="0" t="0" r="0" b="9525"/>
            <wp:docPr id="1445412112"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324225"/>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2.3: Struttura dell’inventario e della vita relative al player</w:t>
      </w:r>
      <w:r>
        <w:br/>
      </w:r>
      <w:r>
        <w:br/>
      </w:r>
      <w:r w:rsidRPr="0F360C5E">
        <w:rPr>
          <w:rFonts w:ascii="Times New Roman" w:eastAsia="Calibri" w:hAnsi="Times New Roman" w:cs="Times New Roman"/>
          <w:sz w:val="26"/>
          <w:szCs w:val="26"/>
          <w:lang w:eastAsia="it-IT"/>
        </w:rPr>
        <w:t xml:space="preserve">La rappresentazione grafica del player nel mondo di gioco è stata affidata al mio collega Federico Pirazzoli. Sfruttando la classe generica comune </w:t>
      </w:r>
      <w:proofErr w:type="spellStart"/>
      <w:r w:rsidRPr="0F360C5E">
        <w:rPr>
          <w:rFonts w:ascii="Times New Roman" w:eastAsia="Calibri" w:hAnsi="Times New Roman" w:cs="Times New Roman"/>
          <w:i/>
          <w:iCs/>
          <w:sz w:val="26"/>
          <w:szCs w:val="26"/>
          <w:u w:val="single"/>
          <w:lang w:eastAsia="it-IT"/>
        </w:rPr>
        <w:t>UpDownLeftRight</w:t>
      </w:r>
      <w:proofErr w:type="spellEnd"/>
      <w:r w:rsidRPr="0F360C5E">
        <w:rPr>
          <w:rFonts w:ascii="Times New Roman" w:eastAsia="Calibri" w:hAnsi="Times New Roman" w:cs="Times New Roman"/>
          <w:i/>
          <w:iCs/>
          <w:sz w:val="26"/>
          <w:szCs w:val="26"/>
          <w:lang w:eastAsia="it-IT"/>
        </w:rPr>
        <w:t xml:space="preserve"> </w:t>
      </w:r>
      <w:r w:rsidRPr="0F360C5E">
        <w:rPr>
          <w:rFonts w:ascii="Times New Roman" w:eastAsia="Calibri" w:hAnsi="Times New Roman" w:cs="Times New Roman"/>
          <w:sz w:val="26"/>
          <w:szCs w:val="26"/>
          <w:lang w:eastAsia="it-IT"/>
        </w:rPr>
        <w:t xml:space="preserve">che restituisce le dimensioni esatte dei pixel di ciascuna immagine passatagli, il mio compito è stato quello di realizzare l’enumerazione </w:t>
      </w:r>
      <w:proofErr w:type="spellStart"/>
      <w:r w:rsidRPr="0F360C5E">
        <w:rPr>
          <w:rFonts w:ascii="Times New Roman" w:eastAsia="Calibri" w:hAnsi="Times New Roman" w:cs="Times New Roman"/>
          <w:i/>
          <w:iCs/>
          <w:sz w:val="26"/>
          <w:szCs w:val="26"/>
          <w:u w:val="single"/>
          <w:lang w:eastAsia="it-IT"/>
        </w:rPr>
        <w:t>PlayerDimensions</w:t>
      </w:r>
      <w:proofErr w:type="spellEnd"/>
      <w:r w:rsidRPr="0F360C5E">
        <w:rPr>
          <w:rFonts w:ascii="Times New Roman" w:eastAsia="Calibri" w:hAnsi="Times New Roman" w:cs="Times New Roman"/>
          <w:sz w:val="26"/>
          <w:szCs w:val="26"/>
          <w:lang w:eastAsia="it-IT"/>
        </w:rPr>
        <w:t xml:space="preserve">. </w:t>
      </w:r>
      <w:r>
        <w:br/>
      </w:r>
      <w:r w:rsidRPr="0F360C5E">
        <w:rPr>
          <w:rFonts w:ascii="Times New Roman" w:eastAsia="Calibri" w:hAnsi="Times New Roman" w:cs="Times New Roman"/>
          <w:sz w:val="26"/>
          <w:szCs w:val="26"/>
          <w:lang w:eastAsia="it-IT"/>
        </w:rPr>
        <w:t xml:space="preserve">Al suo interno ho richiamato la costruzione di un oggetto della classe appena descritta, passando come argomento i numeri interi corrispondenti alle dimensioni </w:t>
      </w:r>
      <w:r w:rsidRPr="0F360C5E">
        <w:rPr>
          <w:rFonts w:ascii="Times New Roman" w:eastAsia="Calibri" w:hAnsi="Times New Roman" w:cs="Times New Roman"/>
          <w:sz w:val="26"/>
          <w:szCs w:val="26"/>
          <w:lang w:eastAsia="it-IT"/>
        </w:rPr>
        <w:lastRenderedPageBreak/>
        <w:t>esatte del player precedentemente calcolate, in modo tale da rispecchiare la direzione corrente del player.</w:t>
      </w:r>
    </w:p>
    <w:p w14:paraId="72F3A048" w14:textId="29C85372" w:rsidR="00C90C3A" w:rsidRPr="00C90C3A" w:rsidRDefault="005E61A1"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noProof/>
          <w:sz w:val="26"/>
          <w:szCs w:val="26"/>
          <w:lang w:eastAsia="it-IT"/>
        </w:rPr>
        <w:drawing>
          <wp:anchor distT="0" distB="0" distL="114300" distR="114300" simplePos="0" relativeHeight="251659264" behindDoc="0" locked="0" layoutInCell="1" allowOverlap="1" wp14:anchorId="72788EF4" wp14:editId="75EAC0DB">
            <wp:simplePos x="0" y="0"/>
            <wp:positionH relativeFrom="column">
              <wp:posOffset>-170121</wp:posOffset>
            </wp:positionH>
            <wp:positionV relativeFrom="paragraph">
              <wp:posOffset>3072810</wp:posOffset>
            </wp:positionV>
            <wp:extent cx="2520950" cy="1885950"/>
            <wp:effectExtent l="0" t="0" r="0" b="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C3A" w:rsidRPr="00C90C3A">
        <w:rPr>
          <w:rFonts w:ascii="Times New Roman" w:eastAsia="Calibri" w:hAnsi="Times New Roman" w:cs="Times New Roman"/>
          <w:sz w:val="26"/>
          <w:szCs w:val="26"/>
          <w:lang w:eastAsia="it-IT"/>
        </w:rPr>
        <w:t xml:space="preserve">Per quanto riguarda la gestione dell’attacco del player, ho deciso di creare la classe </w:t>
      </w:r>
      <w:proofErr w:type="spellStart"/>
      <w:r w:rsidR="00C90C3A" w:rsidRPr="0F360C5E">
        <w:rPr>
          <w:rFonts w:ascii="Times New Roman" w:eastAsia="Calibri" w:hAnsi="Times New Roman" w:cs="Times New Roman"/>
          <w:i/>
          <w:iCs/>
          <w:sz w:val="26"/>
          <w:szCs w:val="26"/>
          <w:u w:val="single"/>
          <w:lang w:eastAsia="it-IT"/>
        </w:rPr>
        <w:t>ShootingPlayerImpl</w:t>
      </w:r>
      <w:proofErr w:type="spellEnd"/>
      <w:r w:rsidR="00C90C3A" w:rsidRPr="00C90C3A">
        <w:rPr>
          <w:rFonts w:ascii="Times New Roman" w:eastAsia="Calibri" w:hAnsi="Times New Roman" w:cs="Times New Roman"/>
          <w:sz w:val="26"/>
          <w:szCs w:val="26"/>
          <w:lang w:eastAsia="it-IT"/>
        </w:rPr>
        <w:t xml:space="preserve"> che implementa l’interfaccia </w:t>
      </w:r>
      <w:proofErr w:type="spellStart"/>
      <w:r w:rsidR="00C90C3A" w:rsidRPr="0F360C5E">
        <w:rPr>
          <w:rFonts w:ascii="Times New Roman" w:eastAsia="Calibri" w:hAnsi="Times New Roman" w:cs="Times New Roman"/>
          <w:i/>
          <w:iCs/>
          <w:sz w:val="26"/>
          <w:szCs w:val="26"/>
          <w:u w:val="single"/>
          <w:lang w:eastAsia="it-IT"/>
        </w:rPr>
        <w:t>ShootingPlayer</w:t>
      </w:r>
      <w:proofErr w:type="spellEnd"/>
      <w:r w:rsidR="00C90C3A" w:rsidRPr="00C90C3A">
        <w:rPr>
          <w:rFonts w:ascii="Times New Roman" w:eastAsia="Calibri" w:hAnsi="Times New Roman" w:cs="Times New Roman"/>
          <w:sz w:val="26"/>
          <w:szCs w:val="26"/>
          <w:lang w:eastAsia="it-IT"/>
        </w:rPr>
        <w:t xml:space="preserve">, all’interno della quale ho nuovamente utilizzato la libreria esterna Slick2D per effettuare l’acquisizione dell’input da tastiera. Il controllo viene effettuato sul pulsante della barra spaziatrice ed è possibile sparare proiettili ripetutamente tenendo premuto quest’ultimo per un tempo di default maggiore di 1 secondo. Per ricavare la corretta posizione di creazione del proiettile sulla base della posizione e della direzione correnti del player, ho utilizzato la classe comune statica </w:t>
      </w:r>
      <w:proofErr w:type="spellStart"/>
      <w:r w:rsidR="00C90C3A" w:rsidRPr="0F360C5E">
        <w:rPr>
          <w:rFonts w:ascii="Times New Roman" w:eastAsia="Calibri" w:hAnsi="Times New Roman" w:cs="Times New Roman"/>
          <w:i/>
          <w:iCs/>
          <w:sz w:val="26"/>
          <w:szCs w:val="26"/>
          <w:u w:val="single"/>
          <w:lang w:eastAsia="it-IT"/>
        </w:rPr>
        <w:t>DistanceBull</w:t>
      </w:r>
      <w:proofErr w:type="spellEnd"/>
      <w:r w:rsidR="00C90C3A" w:rsidRPr="00C90C3A">
        <w:rPr>
          <w:rFonts w:ascii="Times New Roman" w:eastAsia="Calibri" w:hAnsi="Times New Roman" w:cs="Times New Roman"/>
          <w:sz w:val="26"/>
          <w:szCs w:val="26"/>
          <w:lang w:eastAsia="it-IT"/>
        </w:rPr>
        <w:t xml:space="preserve"> ed ho richiamato il suo metodo statico ‘</w:t>
      </w:r>
      <w:proofErr w:type="spellStart"/>
      <w:r w:rsidR="00C90C3A" w:rsidRPr="00C90C3A">
        <w:rPr>
          <w:rFonts w:ascii="Times New Roman" w:eastAsia="Calibri" w:hAnsi="Times New Roman" w:cs="Times New Roman"/>
          <w:sz w:val="26"/>
          <w:szCs w:val="26"/>
          <w:lang w:eastAsia="it-IT"/>
        </w:rPr>
        <w:t>calculateBullPos</w:t>
      </w:r>
      <w:proofErr w:type="spellEnd"/>
      <w:r w:rsidR="00C90C3A" w:rsidRPr="00C90C3A">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sz w:val="26"/>
          <w:szCs w:val="26"/>
          <w:lang w:eastAsia="it-IT"/>
        </w:rPr>
        <w:br/>
        <w:t xml:space="preserve">Richiamando tutte le caratteristiche e le funzionalità comuni del proiettile racchiuse nella classe </w:t>
      </w:r>
      <w:proofErr w:type="spellStart"/>
      <w:r w:rsidR="00C90C3A" w:rsidRPr="0F360C5E">
        <w:rPr>
          <w:rFonts w:ascii="Times New Roman" w:eastAsia="Calibri" w:hAnsi="Times New Roman" w:cs="Times New Roman"/>
          <w:i/>
          <w:iCs/>
          <w:sz w:val="26"/>
          <w:szCs w:val="26"/>
          <w:u w:val="single"/>
          <w:lang w:eastAsia="it-IT"/>
        </w:rPr>
        <w:t>BulletImpl</w:t>
      </w:r>
      <w:proofErr w:type="spellEnd"/>
      <w:r w:rsidR="00C90C3A" w:rsidRPr="00C90C3A">
        <w:rPr>
          <w:rFonts w:ascii="Times New Roman" w:eastAsia="Calibri" w:hAnsi="Times New Roman" w:cs="Times New Roman"/>
          <w:sz w:val="26"/>
          <w:szCs w:val="26"/>
          <w:lang w:eastAsia="it-IT"/>
        </w:rPr>
        <w:t xml:space="preserve"> che implementa l’interfaccia </w:t>
      </w:r>
      <w:r w:rsidR="00C90C3A" w:rsidRPr="0F360C5E">
        <w:rPr>
          <w:rFonts w:ascii="Times New Roman" w:eastAsia="Calibri" w:hAnsi="Times New Roman" w:cs="Times New Roman"/>
          <w:i/>
          <w:iCs/>
          <w:sz w:val="26"/>
          <w:szCs w:val="26"/>
          <w:u w:val="single"/>
          <w:lang w:eastAsia="it-IT"/>
        </w:rPr>
        <w:t>Bullet</w:t>
      </w:r>
      <w:r w:rsidR="00C90C3A" w:rsidRPr="00C90C3A">
        <w:rPr>
          <w:rFonts w:ascii="Times New Roman" w:eastAsia="Calibri" w:hAnsi="Times New Roman" w:cs="Times New Roman"/>
          <w:sz w:val="26"/>
          <w:szCs w:val="26"/>
          <w:lang w:eastAsia="it-IT"/>
        </w:rPr>
        <w:t xml:space="preserve">, ho poi deciso di realizzare la classe </w:t>
      </w:r>
      <w:proofErr w:type="spellStart"/>
      <w:r w:rsidR="00C90C3A" w:rsidRPr="0F360C5E">
        <w:rPr>
          <w:rFonts w:ascii="Times New Roman" w:eastAsia="Calibri" w:hAnsi="Times New Roman" w:cs="Times New Roman"/>
          <w:i/>
          <w:iCs/>
          <w:sz w:val="26"/>
          <w:szCs w:val="26"/>
          <w:u w:val="single"/>
          <w:lang w:eastAsia="it-IT"/>
        </w:rPr>
        <w:t>BulletPlayerImp</w:t>
      </w:r>
      <w:proofErr w:type="spellEnd"/>
      <w:r w:rsidR="00C90C3A" w:rsidRPr="00C90C3A">
        <w:rPr>
          <w:rFonts w:ascii="Times New Roman" w:eastAsia="Calibri" w:hAnsi="Times New Roman" w:cs="Times New Roman"/>
          <w:sz w:val="26"/>
          <w:szCs w:val="26"/>
          <w:lang w:eastAsia="it-IT"/>
        </w:rPr>
        <w:t xml:space="preserve"> che si occupa della creazione del proiettile specifico del player, come specificato dall’enumerazione </w:t>
      </w:r>
      <w:proofErr w:type="spellStart"/>
      <w:r w:rsidR="00C90C3A" w:rsidRPr="0F360C5E">
        <w:rPr>
          <w:rFonts w:ascii="Times New Roman" w:eastAsia="Calibri" w:hAnsi="Times New Roman" w:cs="Times New Roman"/>
          <w:i/>
          <w:iCs/>
          <w:sz w:val="26"/>
          <w:szCs w:val="26"/>
          <w:u w:val="single"/>
          <w:lang w:eastAsia="it-IT"/>
        </w:rPr>
        <w:t>TypeBullet</w:t>
      </w:r>
      <w:proofErr w:type="spellEnd"/>
      <w:r w:rsidR="00C90C3A" w:rsidRPr="00C90C3A">
        <w:rPr>
          <w:rFonts w:ascii="Times New Roman" w:eastAsia="Calibri" w:hAnsi="Times New Roman" w:cs="Times New Roman"/>
          <w:sz w:val="26"/>
          <w:szCs w:val="26"/>
          <w:lang w:eastAsia="it-IT"/>
        </w:rPr>
        <w:t>.</w:t>
      </w:r>
      <w:r w:rsidR="00C90C3A" w:rsidRPr="00C90C3A">
        <w:rPr>
          <w:rFonts w:ascii="Times New Roman" w:eastAsia="Calibri" w:hAnsi="Times New Roman" w:cs="Times New Roman"/>
          <w:sz w:val="26"/>
          <w:szCs w:val="26"/>
          <w:lang w:eastAsia="it-IT"/>
        </w:rPr>
        <w:br/>
        <w:t>Il punto di differenziazione tra i proiettili si trova proprio nel metodo di controllo ‘</w:t>
      </w:r>
      <w:proofErr w:type="spellStart"/>
      <w:r w:rsidR="00C90C3A" w:rsidRPr="00C90C3A">
        <w:rPr>
          <w:rFonts w:ascii="Times New Roman" w:eastAsia="Calibri" w:hAnsi="Times New Roman" w:cs="Times New Roman"/>
          <w:sz w:val="26"/>
          <w:szCs w:val="26"/>
          <w:lang w:eastAsia="it-IT"/>
        </w:rPr>
        <w:t>findCheck</w:t>
      </w:r>
      <w:proofErr w:type="spellEnd"/>
      <w:r w:rsidR="00C90C3A" w:rsidRPr="00C90C3A">
        <w:rPr>
          <w:rFonts w:ascii="Times New Roman" w:eastAsia="Calibri" w:hAnsi="Times New Roman" w:cs="Times New Roman"/>
          <w:sz w:val="26"/>
          <w:szCs w:val="26"/>
          <w:lang w:eastAsia="it-IT"/>
        </w:rPr>
        <w:t>(</w:t>
      </w:r>
      <w:proofErr w:type="spellStart"/>
      <w:r w:rsidR="00C90C3A" w:rsidRPr="00C90C3A">
        <w:rPr>
          <w:rFonts w:ascii="Times New Roman" w:eastAsia="Calibri" w:hAnsi="Times New Roman" w:cs="Times New Roman"/>
          <w:sz w:val="26"/>
          <w:szCs w:val="26"/>
          <w:lang w:eastAsia="it-IT"/>
        </w:rPr>
        <w:t>TypeBullet</w:t>
      </w:r>
      <w:proofErr w:type="spellEnd"/>
      <w:r w:rsidR="00C90C3A" w:rsidRPr="00C90C3A">
        <w:rPr>
          <w:rFonts w:ascii="Times New Roman" w:eastAsia="Calibri" w:hAnsi="Times New Roman" w:cs="Times New Roman"/>
          <w:sz w:val="26"/>
          <w:szCs w:val="26"/>
          <w:lang w:eastAsia="it-IT"/>
        </w:rPr>
        <w:t xml:space="preserve"> </w:t>
      </w:r>
      <w:proofErr w:type="spellStart"/>
      <w:r w:rsidR="00C90C3A" w:rsidRPr="00C90C3A">
        <w:rPr>
          <w:rFonts w:ascii="Times New Roman" w:eastAsia="Calibri" w:hAnsi="Times New Roman" w:cs="Times New Roman"/>
          <w:sz w:val="26"/>
          <w:szCs w:val="26"/>
          <w:lang w:eastAsia="it-IT"/>
        </w:rPr>
        <w:t>type</w:t>
      </w:r>
      <w:proofErr w:type="spellEnd"/>
      <w:r w:rsidR="00C90C3A" w:rsidRPr="00C90C3A">
        <w:rPr>
          <w:rFonts w:ascii="Times New Roman" w:eastAsia="Calibri" w:hAnsi="Times New Roman" w:cs="Times New Roman"/>
          <w:sz w:val="26"/>
          <w:szCs w:val="26"/>
          <w:lang w:eastAsia="it-IT"/>
        </w:rPr>
        <w:t>)’ che permette di scegliere quale tipologia di controllo si vuole utilizzare relativamente ad un singolo proiettile.</w:t>
      </w:r>
      <w:r w:rsidR="00C90C3A" w:rsidRPr="00C90C3A">
        <w:rPr>
          <w:rFonts w:ascii="Times New Roman" w:eastAsia="Calibri" w:hAnsi="Times New Roman" w:cs="Times New Roman"/>
          <w:sz w:val="26"/>
          <w:szCs w:val="26"/>
          <w:lang w:eastAsia="it-IT"/>
        </w:rPr>
        <w:br/>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sidR="00C90C3A" w:rsidRPr="00C90C3A">
        <w:rPr>
          <w:rFonts w:ascii="Times New Roman" w:eastAsia="Calibri" w:hAnsi="Times New Roman" w:cs="Times New Roman"/>
          <w:noProof/>
          <w:sz w:val="26"/>
          <w:szCs w:val="26"/>
          <w:lang w:eastAsia="it-IT"/>
        </w:rPr>
        <w:drawing>
          <wp:inline distT="0" distB="0" distL="0" distR="0" wp14:anchorId="466A75B1" wp14:editId="5A5BFC68">
            <wp:extent cx="3600450" cy="1914525"/>
            <wp:effectExtent l="0" t="0" r="0" b="952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450" cy="1914525"/>
                    </a:xfrm>
                    <a:prstGeom prst="rect">
                      <a:avLst/>
                    </a:prstGeom>
                    <a:noFill/>
                    <a:ln>
                      <a:noFill/>
                    </a:ln>
                  </pic:spPr>
                </pic:pic>
              </a:graphicData>
            </a:graphic>
          </wp:inline>
        </w:drawing>
      </w:r>
      <w:r w:rsidR="00C90C3A" w:rsidRPr="00C90C3A">
        <w:rPr>
          <w:rFonts w:ascii="Times New Roman" w:eastAsia="Calibri" w:hAnsi="Times New Roman" w:cs="Times New Roman"/>
          <w:sz w:val="26"/>
          <w:szCs w:val="26"/>
          <w:lang w:eastAsia="it-IT"/>
        </w:rPr>
        <w:br/>
        <w:t xml:space="preserve">Figura 2.4: Struttura attacco </w:t>
      </w:r>
      <w:r>
        <w:rPr>
          <w:rFonts w:ascii="Times New Roman" w:eastAsia="Calibri" w:hAnsi="Times New Roman" w:cs="Times New Roman"/>
          <w:sz w:val="26"/>
          <w:szCs w:val="26"/>
          <w:lang w:eastAsia="it-IT"/>
        </w:rPr>
        <w:t xml:space="preserve"> </w:t>
      </w:r>
      <w:r w:rsidR="00FF0FB8">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   </w:t>
      </w:r>
      <w:r w:rsidRPr="00C90C3A">
        <w:rPr>
          <w:rFonts w:ascii="Times New Roman" w:eastAsia="Calibri" w:hAnsi="Times New Roman" w:cs="Times New Roman"/>
          <w:sz w:val="26"/>
          <w:szCs w:val="26"/>
          <w:lang w:eastAsia="it-IT"/>
        </w:rPr>
        <w:t>Figura 2.5: Struttura creazione proiettile del player</w:t>
      </w:r>
      <w:r>
        <w:rPr>
          <w:rFonts w:ascii="Times New Roman" w:eastAsia="Calibri" w:hAnsi="Times New Roman" w:cs="Times New Roman"/>
          <w:sz w:val="26"/>
          <w:szCs w:val="26"/>
          <w:lang w:eastAsia="it-IT"/>
        </w:rPr>
        <w:br/>
      </w:r>
      <w:r w:rsidR="00C90C3A" w:rsidRPr="00C90C3A">
        <w:rPr>
          <w:rFonts w:ascii="Times New Roman" w:eastAsia="Calibri" w:hAnsi="Times New Roman" w:cs="Times New Roman"/>
          <w:sz w:val="26"/>
          <w:szCs w:val="26"/>
          <w:lang w:eastAsia="it-IT"/>
        </w:rPr>
        <w:t xml:space="preserve">del player           </w:t>
      </w:r>
      <w:r w:rsidR="00C90C3A" w:rsidRPr="00C90C3A">
        <w:rPr>
          <w:rFonts w:ascii="Times New Roman" w:eastAsia="Calibri" w:hAnsi="Times New Roman" w:cs="Times New Roman"/>
          <w:sz w:val="26"/>
          <w:szCs w:val="26"/>
          <w:lang w:eastAsia="it-IT"/>
        </w:rPr>
        <w:br/>
      </w:r>
    </w:p>
    <w:p w14:paraId="0758DED3" w14:textId="05361775"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F360C5E">
        <w:rPr>
          <w:rFonts w:ascii="Times New Roman" w:eastAsia="Calibri" w:hAnsi="Times New Roman" w:cs="Times New Roman"/>
          <w:sz w:val="26"/>
          <w:szCs w:val="26"/>
          <w:lang w:eastAsia="it-IT"/>
        </w:rPr>
        <w:t xml:space="preserve">Infatti, per il controllo del movimento e della posizione del proiettile, ho pensato di riutilizzare la classe comune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xml:space="preserve"> per verificare che in caso di collisione contro il muro oppure contro i vari ostacoli presenti nelle stanze il proiettile si fermasse. Ho poi creato la classe </w:t>
      </w:r>
      <w:proofErr w:type="spellStart"/>
      <w:r w:rsidRPr="0F360C5E">
        <w:rPr>
          <w:rFonts w:ascii="Times New Roman" w:eastAsia="Calibri" w:hAnsi="Times New Roman" w:cs="Times New Roman"/>
          <w:i/>
          <w:iCs/>
          <w:sz w:val="26"/>
          <w:szCs w:val="26"/>
          <w:u w:val="single"/>
          <w:lang w:eastAsia="it-IT"/>
        </w:rPr>
        <w:t>CheckPlayerBull</w:t>
      </w:r>
      <w:proofErr w:type="spellEnd"/>
      <w:r w:rsidRPr="0F360C5E">
        <w:rPr>
          <w:rFonts w:ascii="Times New Roman" w:eastAsia="Calibri" w:hAnsi="Times New Roman" w:cs="Times New Roman"/>
          <w:sz w:val="26"/>
          <w:szCs w:val="26"/>
          <w:lang w:eastAsia="it-IT"/>
        </w:rPr>
        <w:t xml:space="preserve"> come estensione della precedente, introducendo anche il controllo sull’eventuale collisione con i nemici presenti all’interno della stanza corrente, infierendo loro del danno ogni qual volta vengano colpiti. </w:t>
      </w:r>
      <w:r>
        <w:br/>
      </w:r>
      <w:r w:rsidRPr="0F360C5E">
        <w:rPr>
          <w:rFonts w:ascii="Times New Roman" w:eastAsia="Calibri" w:hAnsi="Times New Roman" w:cs="Times New Roman"/>
          <w:sz w:val="26"/>
          <w:szCs w:val="26"/>
          <w:lang w:eastAsia="it-IT"/>
        </w:rPr>
        <w:t xml:space="preserve">Per quanto riguarda il puro movimento del proiettile all’interno del mondo di gioco ho sfruttato la classe comune </w:t>
      </w:r>
      <w:proofErr w:type="spellStart"/>
      <w:r w:rsidRPr="0F360C5E">
        <w:rPr>
          <w:rFonts w:ascii="Times New Roman" w:eastAsia="Calibri" w:hAnsi="Times New Roman" w:cs="Times New Roman"/>
          <w:i/>
          <w:iCs/>
          <w:sz w:val="26"/>
          <w:szCs w:val="26"/>
          <w:u w:val="single"/>
          <w:lang w:eastAsia="it-IT"/>
        </w:rPr>
        <w:t>MoveBullImpl</w:t>
      </w:r>
      <w:proofErr w:type="spellEnd"/>
      <w:r w:rsidRPr="0F360C5E">
        <w:rPr>
          <w:rFonts w:ascii="Times New Roman" w:eastAsia="Calibri" w:hAnsi="Times New Roman" w:cs="Times New Roman"/>
          <w:sz w:val="26"/>
          <w:szCs w:val="26"/>
          <w:lang w:eastAsia="it-IT"/>
        </w:rPr>
        <w:t xml:space="preserve"> che implementa l’interfaccia </w:t>
      </w:r>
      <w:proofErr w:type="spellStart"/>
      <w:r w:rsidRPr="0F360C5E">
        <w:rPr>
          <w:rFonts w:ascii="Times New Roman" w:eastAsia="Calibri" w:hAnsi="Times New Roman" w:cs="Times New Roman"/>
          <w:i/>
          <w:iCs/>
          <w:sz w:val="26"/>
          <w:szCs w:val="26"/>
          <w:u w:val="single"/>
          <w:lang w:eastAsia="it-IT"/>
        </w:rPr>
        <w:t>MoveBull</w:t>
      </w:r>
      <w:proofErr w:type="spellEnd"/>
      <w:r w:rsidRPr="0F360C5E">
        <w:rPr>
          <w:rFonts w:ascii="Times New Roman" w:eastAsia="Calibri" w:hAnsi="Times New Roman" w:cs="Times New Roman"/>
          <w:sz w:val="26"/>
          <w:szCs w:val="26"/>
          <w:lang w:eastAsia="it-IT"/>
        </w:rPr>
        <w:t>, dove per ogni posizione corrente del proiettile viene richiamato il controllo relativo alla sua tipologia e si verifica se la posizione successiva potrà essere occupata oppure no.</w:t>
      </w:r>
      <w:r>
        <w:br/>
      </w:r>
      <w:r>
        <w:rPr>
          <w:noProof/>
        </w:rPr>
        <w:lastRenderedPageBreak/>
        <w:drawing>
          <wp:inline distT="0" distB="0" distL="0" distR="0" wp14:anchorId="7D31D021" wp14:editId="30FC7626">
            <wp:extent cx="5905502" cy="2495550"/>
            <wp:effectExtent l="0" t="0" r="0" b="0"/>
            <wp:docPr id="795017073"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5502" cy="2495550"/>
                    </a:xfrm>
                    <a:prstGeom prst="rect">
                      <a:avLst/>
                    </a:prstGeom>
                  </pic:spPr>
                </pic:pic>
              </a:graphicData>
            </a:graphic>
          </wp:inline>
        </w:drawing>
      </w:r>
      <w:r>
        <w:br/>
      </w:r>
      <w:r w:rsidRPr="0F360C5E">
        <w:rPr>
          <w:rFonts w:ascii="Times New Roman" w:eastAsia="Calibri" w:hAnsi="Times New Roman" w:cs="Times New Roman"/>
          <w:sz w:val="26"/>
          <w:szCs w:val="26"/>
          <w:lang w:eastAsia="it-IT"/>
        </w:rPr>
        <w:t>Figura 2.6: Struttura del movimento del proiettile del player</w:t>
      </w:r>
      <w:r>
        <w:br/>
      </w:r>
    </w:p>
    <w:p w14:paraId="7768F115" w14:textId="77777777" w:rsidR="00C90C3A" w:rsidRPr="00C90C3A" w:rsidRDefault="00C90C3A" w:rsidP="00C90C3A">
      <w:pPr>
        <w:spacing w:after="0" w:line="240" w:lineRule="auto"/>
        <w:ind w:left="680"/>
        <w:rPr>
          <w:rFonts w:ascii="Times New Roman" w:eastAsia="Calibri" w:hAnsi="Times New Roman" w:cs="Times New Roman"/>
          <w:sz w:val="26"/>
          <w:szCs w:val="26"/>
          <w:lang w:eastAsia="it-IT"/>
        </w:rPr>
      </w:pPr>
      <w:r w:rsidRPr="00C90C3A">
        <w:rPr>
          <w:rFonts w:ascii="Times New Roman" w:eastAsia="Calibri" w:hAnsi="Times New Roman" w:cs="Times New Roman"/>
          <w:sz w:val="26"/>
          <w:szCs w:val="26"/>
          <w:lang w:eastAsia="it-IT"/>
        </w:rPr>
        <w:t xml:space="preserve">Per quanto riguarda la raffigurazione del proiettile nel mondo di gioco, abbiamo pensato di adottare la procedura analoga a quella precedentemente descritta per il player, creando in comune con il mio collega Marco Ragazzini la classe </w:t>
      </w:r>
      <w:proofErr w:type="spellStart"/>
      <w:r w:rsidRPr="00C90C3A">
        <w:rPr>
          <w:rFonts w:ascii="Times New Roman" w:eastAsia="Calibri" w:hAnsi="Times New Roman" w:cs="Times New Roman"/>
          <w:i/>
          <w:iCs/>
          <w:sz w:val="26"/>
          <w:szCs w:val="26"/>
          <w:u w:val="single"/>
          <w:lang w:eastAsia="it-IT"/>
        </w:rPr>
        <w:t>BulletDimFactory</w:t>
      </w:r>
      <w:proofErr w:type="spellEnd"/>
      <w:r w:rsidRPr="00C90C3A">
        <w:rPr>
          <w:rFonts w:ascii="Times New Roman" w:eastAsia="Calibri" w:hAnsi="Times New Roman" w:cs="Times New Roman"/>
          <w:sz w:val="26"/>
          <w:szCs w:val="26"/>
          <w:lang w:eastAsia="it-IT"/>
        </w:rPr>
        <w:t xml:space="preserve"> e l’enumerazione </w:t>
      </w:r>
      <w:proofErr w:type="spellStart"/>
      <w:r w:rsidRPr="00C90C3A">
        <w:rPr>
          <w:rFonts w:ascii="Times New Roman" w:eastAsia="Calibri" w:hAnsi="Times New Roman" w:cs="Times New Roman"/>
          <w:i/>
          <w:iCs/>
          <w:sz w:val="26"/>
          <w:szCs w:val="26"/>
          <w:u w:val="single"/>
          <w:lang w:eastAsia="it-IT"/>
        </w:rPr>
        <w:t>DimensionBullet</w:t>
      </w:r>
      <w:proofErr w:type="spellEnd"/>
      <w:r w:rsidRPr="00C90C3A">
        <w:rPr>
          <w:rFonts w:ascii="Times New Roman" w:eastAsia="Calibri" w:hAnsi="Times New Roman" w:cs="Times New Roman"/>
          <w:sz w:val="26"/>
          <w:szCs w:val="26"/>
          <w:lang w:eastAsia="it-IT"/>
        </w:rPr>
        <w:t>, inserendo all’interno di quest’ultima le dimensioni relative ai proiettili.</w:t>
      </w:r>
    </w:p>
    <w:p w14:paraId="66D21383" w14:textId="77777777" w:rsidR="00484232" w:rsidRPr="0012129B" w:rsidRDefault="00484232" w:rsidP="00484232">
      <w:pPr>
        <w:spacing w:after="0" w:line="240" w:lineRule="auto"/>
        <w:rPr>
          <w:rFonts w:ascii="Times New Roman" w:hAnsi="Times New Roman" w:cs="Times New Roman"/>
          <w:color w:val="373A3C"/>
          <w:sz w:val="26"/>
          <w:szCs w:val="26"/>
          <w:shd w:val="clear" w:color="auto" w:fill="FFFFFF"/>
        </w:rPr>
      </w:pPr>
    </w:p>
    <w:p w14:paraId="4AA7CAAA" w14:textId="26C0028F" w:rsidR="00484232" w:rsidRPr="00033309" w:rsidRDefault="00484232" w:rsidP="00484232">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Marco Ragazzini</w:t>
      </w:r>
    </w:p>
    <w:p w14:paraId="2216B2C0" w14:textId="26351330" w:rsidR="00484232" w:rsidRDefault="00484232" w:rsidP="00484232">
      <w:pPr>
        <w:spacing w:after="0" w:line="240" w:lineRule="auto"/>
        <w:rPr>
          <w:rFonts w:ascii="Segoe UI" w:hAnsi="Segoe UI" w:cs="Segoe UI"/>
          <w:b/>
          <w:bCs/>
          <w:color w:val="000000" w:themeColor="text1"/>
          <w:sz w:val="26"/>
          <w:szCs w:val="26"/>
          <w:shd w:val="clear" w:color="auto" w:fill="FFFFFF"/>
        </w:rPr>
      </w:pPr>
    </w:p>
    <w:p w14:paraId="5068702C"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La parte di progetto a me assegnata riguarda</w:t>
      </w:r>
      <w:r>
        <w:rPr>
          <w:rFonts w:ascii="Times New Roman" w:eastAsia="Calibri" w:hAnsi="Times New Roman" w:cs="Times New Roman"/>
          <w:sz w:val="26"/>
          <w:szCs w:val="26"/>
          <w:lang w:eastAsia="it-IT"/>
        </w:rPr>
        <w:t>va</w:t>
      </w:r>
      <w:r w:rsidRPr="00033309">
        <w:rPr>
          <w:rFonts w:ascii="Times New Roman" w:eastAsia="Calibri" w:hAnsi="Times New Roman" w:cs="Times New Roman"/>
          <w:sz w:val="26"/>
          <w:szCs w:val="26"/>
          <w:lang w:eastAsia="it-IT"/>
        </w:rPr>
        <w:t xml:space="preserve"> l’implementazione dei nemici e tutt</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l’interazione che questi hanno con l’ambiente di gioco.</w:t>
      </w:r>
    </w:p>
    <w:p w14:paraId="51A42EB6"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Dentro l’interfaccia </w:t>
      </w:r>
      <w:proofErr w:type="spellStart"/>
      <w:r w:rsidRPr="00033309">
        <w:rPr>
          <w:rFonts w:ascii="Times New Roman" w:eastAsia="Calibri" w:hAnsi="Times New Roman" w:cs="Times New Roman"/>
          <w:i/>
          <w:iCs/>
          <w:sz w:val="26"/>
          <w:szCs w:val="26"/>
          <w:u w:val="single"/>
          <w:lang w:eastAsia="it-IT"/>
        </w:rPr>
        <w:t>Enemy</w:t>
      </w:r>
      <w:proofErr w:type="spellEnd"/>
      <w:r w:rsidRPr="00033309">
        <w:rPr>
          <w:rFonts w:ascii="Times New Roman" w:eastAsia="Calibri" w:hAnsi="Times New Roman" w:cs="Times New Roman"/>
          <w:sz w:val="26"/>
          <w:szCs w:val="26"/>
          <w:lang w:eastAsia="it-IT"/>
        </w:rPr>
        <w:t xml:space="preserve"> ho </w:t>
      </w:r>
      <w:r>
        <w:rPr>
          <w:rFonts w:ascii="Times New Roman" w:eastAsia="Calibri" w:hAnsi="Times New Roman" w:cs="Times New Roman"/>
          <w:sz w:val="26"/>
          <w:szCs w:val="26"/>
          <w:lang w:eastAsia="it-IT"/>
        </w:rPr>
        <w:t>incluso</w:t>
      </w:r>
      <w:r w:rsidRPr="00033309">
        <w:rPr>
          <w:rFonts w:ascii="Times New Roman" w:eastAsia="Calibri" w:hAnsi="Times New Roman" w:cs="Times New Roman"/>
          <w:sz w:val="26"/>
          <w:szCs w:val="26"/>
          <w:lang w:eastAsia="it-IT"/>
        </w:rPr>
        <w:t xml:space="preserve"> le principali funzionalità dei nemici. </w:t>
      </w:r>
      <w:r>
        <w:rPr>
          <w:rFonts w:ascii="Times New Roman" w:eastAsia="Calibri" w:hAnsi="Times New Roman" w:cs="Times New Roman"/>
          <w:sz w:val="26"/>
          <w:szCs w:val="26"/>
          <w:lang w:eastAsia="it-IT"/>
        </w:rPr>
        <w:t>Questa</w:t>
      </w:r>
      <w:r w:rsidRPr="00033309">
        <w:rPr>
          <w:rFonts w:ascii="Times New Roman" w:eastAsia="Calibri" w:hAnsi="Times New Roman" w:cs="Times New Roman"/>
          <w:sz w:val="26"/>
          <w:szCs w:val="26"/>
          <w:lang w:eastAsia="it-IT"/>
        </w:rPr>
        <w:t xml:space="preserve"> è implementata da </w:t>
      </w:r>
      <w:proofErr w:type="spellStart"/>
      <w:r w:rsidRPr="00033309">
        <w:rPr>
          <w:rFonts w:ascii="Times New Roman" w:eastAsia="Calibri" w:hAnsi="Times New Roman" w:cs="Times New Roman"/>
          <w:i/>
          <w:iCs/>
          <w:sz w:val="26"/>
          <w:szCs w:val="26"/>
          <w:u w:val="single"/>
          <w:lang w:eastAsia="it-IT"/>
        </w:rPr>
        <w:t>EnemyImpl</w:t>
      </w:r>
      <w:proofErr w:type="spellEnd"/>
      <w:r w:rsidRPr="00033309">
        <w:rPr>
          <w:rFonts w:ascii="Times New Roman" w:eastAsia="Calibri" w:hAnsi="Times New Roman" w:cs="Times New Roman"/>
          <w:sz w:val="26"/>
          <w:szCs w:val="26"/>
          <w:lang w:eastAsia="it-IT"/>
        </w:rPr>
        <w:t xml:space="preserve">, utilizzata per la gestione dei nemici </w:t>
      </w:r>
      <w:r>
        <w:rPr>
          <w:rFonts w:ascii="Times New Roman" w:eastAsia="Calibri" w:hAnsi="Times New Roman" w:cs="Times New Roman"/>
          <w:sz w:val="26"/>
          <w:szCs w:val="26"/>
          <w:lang w:eastAsia="it-IT"/>
        </w:rPr>
        <w:t>standard</w:t>
      </w:r>
      <w:r w:rsidRPr="00033309">
        <w:rPr>
          <w:rFonts w:ascii="Times New Roman" w:eastAsia="Calibri" w:hAnsi="Times New Roman" w:cs="Times New Roman"/>
          <w:sz w:val="26"/>
          <w:szCs w:val="26"/>
          <w:lang w:eastAsia="it-IT"/>
        </w:rPr>
        <w:t xml:space="preserve">, e da </w:t>
      </w:r>
      <w:proofErr w:type="spellStart"/>
      <w:r w:rsidRPr="00033309">
        <w:rPr>
          <w:rFonts w:ascii="Times New Roman" w:eastAsia="Calibri" w:hAnsi="Times New Roman" w:cs="Times New Roman"/>
          <w:i/>
          <w:iCs/>
          <w:sz w:val="26"/>
          <w:szCs w:val="26"/>
          <w:u w:val="single"/>
          <w:lang w:eastAsia="it-IT"/>
        </w:rPr>
        <w:t>BossImpl</w:t>
      </w:r>
      <w:proofErr w:type="spellEnd"/>
      <w:r w:rsidRPr="00033309">
        <w:rPr>
          <w:rFonts w:ascii="Times New Roman" w:eastAsia="Calibri" w:hAnsi="Times New Roman" w:cs="Times New Roman"/>
          <w:sz w:val="26"/>
          <w:szCs w:val="26"/>
          <w:lang w:eastAsia="it-IT"/>
        </w:rPr>
        <w:t xml:space="preserve">, utilizzata per la gestione del Boss. </w:t>
      </w:r>
    </w:p>
    <w:p w14:paraId="22A0D71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t>Per minimizzare le ripetizioni di codice, in accordo</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 xml:space="preserve">con </w:t>
      </w:r>
      <w:r w:rsidRPr="00033309">
        <w:rPr>
          <w:rFonts w:ascii="Times New Roman" w:eastAsia="Calibri" w:hAnsi="Times New Roman" w:cs="Times New Roman"/>
          <w:sz w:val="26"/>
          <w:szCs w:val="26"/>
          <w:lang w:eastAsia="it-IT"/>
        </w:rPr>
        <w:t>Lucia</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abbiamo </w:t>
      </w:r>
      <w:r>
        <w:rPr>
          <w:rFonts w:ascii="Times New Roman" w:eastAsia="Calibri" w:hAnsi="Times New Roman" w:cs="Times New Roman"/>
          <w:sz w:val="26"/>
          <w:szCs w:val="26"/>
          <w:lang w:eastAsia="it-IT"/>
        </w:rPr>
        <w:t>creato</w:t>
      </w:r>
      <w:r w:rsidRPr="00033309">
        <w:rPr>
          <w:rFonts w:ascii="Times New Roman" w:eastAsia="Calibri" w:hAnsi="Times New Roman" w:cs="Times New Roman"/>
          <w:sz w:val="26"/>
          <w:szCs w:val="26"/>
          <w:lang w:eastAsia="it-IT"/>
        </w:rPr>
        <w:t xml:space="preserve"> due interfacce: la prima di nome </w:t>
      </w:r>
      <w:proofErr w:type="spellStart"/>
      <w:r w:rsidRPr="00033309">
        <w:rPr>
          <w:rFonts w:ascii="Times New Roman" w:eastAsia="Calibri" w:hAnsi="Times New Roman" w:cs="Times New Roman"/>
          <w:i/>
          <w:iCs/>
          <w:sz w:val="26"/>
          <w:szCs w:val="26"/>
          <w:u w:val="single"/>
          <w:lang w:eastAsia="it-IT"/>
        </w:rPr>
        <w:t>DynamicBody</w:t>
      </w:r>
      <w:proofErr w:type="spellEnd"/>
      <w:r w:rsidRPr="00033309">
        <w:rPr>
          <w:rFonts w:ascii="Times New Roman" w:eastAsia="Calibri" w:hAnsi="Times New Roman" w:cs="Times New Roman"/>
          <w:sz w:val="26"/>
          <w:szCs w:val="26"/>
          <w:lang w:eastAsia="it-IT"/>
        </w:rPr>
        <w:t xml:space="preserve"> con i metodi comuni fra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Player e Bullet, mentre la seconda di nome </w:t>
      </w:r>
      <w:proofErr w:type="spellStart"/>
      <w:r w:rsidRPr="00033309">
        <w:rPr>
          <w:rFonts w:ascii="Times New Roman" w:eastAsia="Calibri" w:hAnsi="Times New Roman" w:cs="Times New Roman"/>
          <w:i/>
          <w:iCs/>
          <w:sz w:val="26"/>
          <w:szCs w:val="26"/>
          <w:u w:val="single"/>
          <w:lang w:eastAsia="it-IT"/>
        </w:rPr>
        <w:t>Character</w:t>
      </w:r>
      <w:proofErr w:type="spellEnd"/>
      <w:r w:rsidRPr="00033309">
        <w:rPr>
          <w:rFonts w:ascii="Times New Roman" w:eastAsia="Calibri" w:hAnsi="Times New Roman" w:cs="Times New Roman"/>
          <w:sz w:val="26"/>
          <w:szCs w:val="26"/>
          <w:lang w:eastAsia="it-IT"/>
        </w:rPr>
        <w:t xml:space="preserve">, con i metodi comuni soltanto tra </w:t>
      </w:r>
      <w:proofErr w:type="spellStart"/>
      <w:r w:rsidRPr="00033309">
        <w:rPr>
          <w:rFonts w:ascii="Times New Roman" w:eastAsia="Calibri" w:hAnsi="Times New Roman" w:cs="Times New Roman"/>
          <w:sz w:val="26"/>
          <w:szCs w:val="26"/>
          <w:lang w:eastAsia="it-IT"/>
        </w:rPr>
        <w:t>Enemy</w:t>
      </w:r>
      <w:proofErr w:type="spellEnd"/>
      <w:r w:rsidRPr="00033309">
        <w:rPr>
          <w:rFonts w:ascii="Times New Roman" w:eastAsia="Calibri" w:hAnsi="Times New Roman" w:cs="Times New Roman"/>
          <w:sz w:val="26"/>
          <w:szCs w:val="26"/>
          <w:lang w:eastAsia="it-IT"/>
        </w:rPr>
        <w:t xml:space="preserve"> e Player.</w:t>
      </w:r>
    </w:p>
    <w:p w14:paraId="0F6807BD"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0E067068" wp14:editId="2812EED8">
            <wp:extent cx="4324350" cy="2400300"/>
            <wp:effectExtent l="0" t="0" r="0" b="0"/>
            <wp:docPr id="198878965"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4350" cy="2400300"/>
                    </a:xfrm>
                    <a:prstGeom prst="rect">
                      <a:avLst/>
                    </a:prstGeom>
                  </pic:spPr>
                </pic:pic>
              </a:graphicData>
            </a:graphic>
          </wp:inline>
        </w:drawing>
      </w:r>
    </w:p>
    <w:p w14:paraId="24FD9F99"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Figura 2.1: Struttura di interconnessione interfacce comuni</w:t>
      </w:r>
    </w:p>
    <w:p w14:paraId="30E0846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Ogni </w:t>
      </w:r>
      <w:r>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doveva</w:t>
      </w:r>
      <w:r w:rsidRPr="00033309">
        <w:rPr>
          <w:rFonts w:ascii="Times New Roman" w:eastAsia="Calibri" w:hAnsi="Times New Roman" w:cs="Times New Roman"/>
          <w:sz w:val="26"/>
          <w:szCs w:val="26"/>
          <w:lang w:eastAsia="it-IT"/>
        </w:rPr>
        <w:t xml:space="preserve"> essere in grado di potersi muoversi in ogni posizione </w:t>
      </w:r>
      <w:r>
        <w:rPr>
          <w:rFonts w:ascii="Times New Roman" w:eastAsia="Calibri" w:hAnsi="Times New Roman" w:cs="Times New Roman"/>
          <w:sz w:val="26"/>
          <w:szCs w:val="26"/>
          <w:lang w:eastAsia="it-IT"/>
        </w:rPr>
        <w:t>non occupata,</w:t>
      </w:r>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per questo motivo ho optato per</w:t>
      </w:r>
      <w:r w:rsidRPr="00033309">
        <w:rPr>
          <w:rFonts w:ascii="Times New Roman" w:eastAsia="Calibri" w:hAnsi="Times New Roman" w:cs="Times New Roman"/>
          <w:sz w:val="26"/>
          <w:szCs w:val="26"/>
          <w:lang w:eastAsia="it-IT"/>
        </w:rPr>
        <w:t xml:space="preserve"> gestire il movimento </w:t>
      </w:r>
      <w:r>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un </w:t>
      </w:r>
      <w:proofErr w:type="spellStart"/>
      <w:r w:rsidRPr="00033309">
        <w:rPr>
          <w:rFonts w:ascii="Times New Roman" w:eastAsia="Calibri" w:hAnsi="Times New Roman" w:cs="Times New Roman"/>
          <w:i/>
          <w:iCs/>
          <w:sz w:val="26"/>
          <w:szCs w:val="26"/>
          <w:u w:val="single"/>
          <w:lang w:eastAsia="it-IT"/>
        </w:rPr>
        <w:t>Pair</w:t>
      </w:r>
      <w:proofErr w:type="spellEnd"/>
      <w:r w:rsidRPr="00033309">
        <w:rPr>
          <w:rFonts w:ascii="Times New Roman" w:eastAsia="Calibri" w:hAnsi="Times New Roman" w:cs="Times New Roman"/>
          <w:sz w:val="26"/>
          <w:szCs w:val="26"/>
          <w:lang w:eastAsia="it-IT"/>
        </w:rPr>
        <w:t xml:space="preserve"> di </w:t>
      </w:r>
      <w:proofErr w:type="spellStart"/>
      <w:r w:rsidRPr="00033309">
        <w:rPr>
          <w:rFonts w:ascii="Times New Roman" w:eastAsia="Calibri" w:hAnsi="Times New Roman" w:cs="Times New Roman"/>
          <w:sz w:val="26"/>
          <w:szCs w:val="26"/>
          <w:lang w:eastAsia="it-IT"/>
        </w:rPr>
        <w:t>Integer</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cui</w:t>
      </w:r>
      <w:r w:rsidRPr="00033309">
        <w:rPr>
          <w:rFonts w:ascii="Times New Roman" w:eastAsia="Calibri" w:hAnsi="Times New Roman" w:cs="Times New Roman"/>
          <w:sz w:val="26"/>
          <w:szCs w:val="26"/>
          <w:lang w:eastAsia="it-IT"/>
        </w:rPr>
        <w:t xml:space="preserve"> vengono salvate le coordinate del pixel in alto a sinistra </w:t>
      </w:r>
      <w:r>
        <w:rPr>
          <w:rFonts w:ascii="Times New Roman" w:eastAsia="Calibri" w:hAnsi="Times New Roman" w:cs="Times New Roman"/>
          <w:sz w:val="26"/>
          <w:szCs w:val="26"/>
          <w:lang w:eastAsia="it-IT"/>
        </w:rPr>
        <w:t>del rettangolo che rappresenta il mostro</w:t>
      </w:r>
      <w:r w:rsidRPr="00033309">
        <w:rPr>
          <w:rFonts w:ascii="Times New Roman" w:eastAsia="Calibri" w:hAnsi="Times New Roman" w:cs="Times New Roman"/>
          <w:sz w:val="26"/>
          <w:szCs w:val="26"/>
          <w:lang w:eastAsia="it-IT"/>
        </w:rPr>
        <w:t>.</w:t>
      </w:r>
    </w:p>
    <w:p w14:paraId="30452D41"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vita del mostro è gestita attraverso l’interfaccia </w:t>
      </w:r>
      <w:proofErr w:type="spellStart"/>
      <w:r w:rsidRPr="00033309">
        <w:rPr>
          <w:rFonts w:ascii="Times New Roman" w:eastAsia="Calibri" w:hAnsi="Times New Roman" w:cs="Times New Roman"/>
          <w:i/>
          <w:iCs/>
          <w:sz w:val="26"/>
          <w:szCs w:val="26"/>
          <w:u w:val="single"/>
          <w:lang w:eastAsia="it-IT"/>
        </w:rPr>
        <w:t>Health</w:t>
      </w:r>
      <w:proofErr w:type="spellEnd"/>
      <w:r w:rsidRPr="00033309">
        <w:rPr>
          <w:rFonts w:ascii="Times New Roman" w:eastAsia="Calibri" w:hAnsi="Times New Roman" w:cs="Times New Roman"/>
          <w:sz w:val="26"/>
          <w:szCs w:val="26"/>
          <w:lang w:eastAsia="it-IT"/>
        </w:rPr>
        <w:t xml:space="preserve">, comune </w:t>
      </w:r>
      <w:r>
        <w:rPr>
          <w:rFonts w:ascii="Times New Roman" w:eastAsia="Calibri" w:hAnsi="Times New Roman" w:cs="Times New Roman"/>
          <w:sz w:val="26"/>
          <w:szCs w:val="26"/>
          <w:lang w:eastAsia="it-IT"/>
        </w:rPr>
        <w:t>anche al</w:t>
      </w:r>
      <w:r w:rsidRPr="00033309">
        <w:rPr>
          <w:rFonts w:ascii="Times New Roman" w:eastAsia="Calibri" w:hAnsi="Times New Roman" w:cs="Times New Roman"/>
          <w:sz w:val="26"/>
          <w:szCs w:val="26"/>
          <w:lang w:eastAsia="it-IT"/>
        </w:rPr>
        <w:t xml:space="preserve"> Player, </w:t>
      </w:r>
      <w:r>
        <w:rPr>
          <w:rFonts w:ascii="Times New Roman" w:eastAsia="Calibri" w:hAnsi="Times New Roman" w:cs="Times New Roman"/>
          <w:sz w:val="26"/>
          <w:szCs w:val="26"/>
          <w:lang w:eastAsia="it-IT"/>
        </w:rPr>
        <w:t>grazie ad</w:t>
      </w:r>
      <w:r w:rsidRPr="00033309">
        <w:rPr>
          <w:rFonts w:ascii="Times New Roman" w:eastAsia="Calibri" w:hAnsi="Times New Roman" w:cs="Times New Roman"/>
          <w:sz w:val="26"/>
          <w:szCs w:val="26"/>
          <w:lang w:eastAsia="it-IT"/>
        </w:rPr>
        <w:t xml:space="preserve"> un metodo</w:t>
      </w:r>
      <w:r>
        <w:rPr>
          <w:rFonts w:ascii="Times New Roman" w:eastAsia="Calibri" w:hAnsi="Times New Roman" w:cs="Times New Roman"/>
          <w:sz w:val="26"/>
          <w:szCs w:val="26"/>
          <w:lang w:eastAsia="it-IT"/>
        </w:rPr>
        <w:t xml:space="preserve">, </w:t>
      </w:r>
      <w:proofErr w:type="spellStart"/>
      <w:r>
        <w:rPr>
          <w:rFonts w:ascii="Times New Roman" w:eastAsia="Calibri" w:hAnsi="Times New Roman" w:cs="Times New Roman"/>
          <w:sz w:val="26"/>
          <w:szCs w:val="26"/>
          <w:lang w:eastAsia="it-IT"/>
        </w:rPr>
        <w:t>takeDamage</w:t>
      </w:r>
      <w:proofErr w:type="spellEnd"/>
      <w:r>
        <w:rPr>
          <w:rFonts w:ascii="Times New Roman" w:eastAsia="Calibri" w:hAnsi="Times New Roman" w:cs="Times New Roman"/>
          <w:sz w:val="26"/>
          <w:szCs w:val="26"/>
          <w:lang w:eastAsia="it-IT"/>
        </w:rPr>
        <w:t>, utilizzato</w:t>
      </w:r>
      <w:r w:rsidRPr="00033309">
        <w:rPr>
          <w:rFonts w:ascii="Times New Roman" w:eastAsia="Calibri" w:hAnsi="Times New Roman" w:cs="Times New Roman"/>
          <w:sz w:val="26"/>
          <w:szCs w:val="26"/>
          <w:lang w:eastAsia="it-IT"/>
        </w:rPr>
        <w:t xml:space="preserve"> per diminuire la vita ed </w:t>
      </w:r>
      <w:r>
        <w:rPr>
          <w:rFonts w:ascii="Times New Roman" w:eastAsia="Calibri" w:hAnsi="Times New Roman" w:cs="Times New Roman"/>
          <w:sz w:val="26"/>
          <w:szCs w:val="26"/>
          <w:lang w:eastAsia="it-IT"/>
        </w:rPr>
        <w:t xml:space="preserve">a </w:t>
      </w:r>
      <w:r w:rsidRPr="00033309">
        <w:rPr>
          <w:rFonts w:ascii="Times New Roman" w:eastAsia="Calibri" w:hAnsi="Times New Roman" w:cs="Times New Roman"/>
          <w:sz w:val="26"/>
          <w:szCs w:val="26"/>
          <w:lang w:eastAsia="it-IT"/>
        </w:rPr>
        <w:t>un</w:t>
      </w:r>
      <w:r>
        <w:rPr>
          <w:rFonts w:ascii="Times New Roman" w:eastAsia="Calibri" w:hAnsi="Times New Roman" w:cs="Times New Roman"/>
          <w:sz w:val="26"/>
          <w:szCs w:val="26"/>
          <w:lang w:eastAsia="it-IT"/>
        </w:rPr>
        <w:t>o</w:t>
      </w:r>
      <w:r w:rsidRPr="00033309">
        <w:rPr>
          <w:rFonts w:ascii="Times New Roman" w:eastAsia="Calibri" w:hAnsi="Times New Roman" w:cs="Times New Roman"/>
          <w:sz w:val="26"/>
          <w:szCs w:val="26"/>
          <w:lang w:eastAsia="it-IT"/>
        </w:rPr>
        <w:t xml:space="preserve"> per calcolare se il personaggio sia ancora in vit</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w:t>
      </w:r>
    </w:p>
    <w:p w14:paraId="68E5E06A" w14:textId="77777777" w:rsidR="00DC367D" w:rsidRPr="00033309" w:rsidRDefault="00DC367D" w:rsidP="00DC367D">
      <w:pPr>
        <w:spacing w:after="0" w:line="240" w:lineRule="auto"/>
        <w:ind w:left="680"/>
        <w:rPr>
          <w:rFonts w:ascii="Times New Roman" w:eastAsia="Calibri" w:hAnsi="Times New Roman" w:cs="Times New Roman"/>
          <w:noProof/>
          <w:sz w:val="26"/>
          <w:szCs w:val="26"/>
          <w:lang w:eastAsia="it-IT"/>
        </w:rPr>
      </w:pPr>
      <w:r w:rsidRPr="00033309">
        <w:rPr>
          <w:rFonts w:ascii="Times New Roman" w:eastAsia="Calibri" w:hAnsi="Times New Roman" w:cs="Times New Roman"/>
          <w:sz w:val="26"/>
          <w:szCs w:val="26"/>
          <w:lang w:eastAsia="it-IT"/>
        </w:rPr>
        <w:t xml:space="preserve">Ogni </w:t>
      </w:r>
      <w:r>
        <w:rPr>
          <w:rFonts w:ascii="Times New Roman" w:eastAsia="Calibri" w:hAnsi="Times New Roman" w:cs="Times New Roman"/>
          <w:sz w:val="26"/>
          <w:szCs w:val="26"/>
          <w:lang w:eastAsia="it-IT"/>
        </w:rPr>
        <w:t>nemico</w:t>
      </w:r>
      <w:r w:rsidRPr="00033309">
        <w:rPr>
          <w:rFonts w:ascii="Times New Roman" w:eastAsia="Calibri" w:hAnsi="Times New Roman" w:cs="Times New Roman"/>
          <w:sz w:val="26"/>
          <w:szCs w:val="26"/>
          <w:lang w:eastAsia="it-IT"/>
        </w:rPr>
        <w:t xml:space="preserve"> potrà avere differenti tipi di attacchi, movimenti e dimensioni</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gestiti </w:t>
      </w:r>
      <w:r>
        <w:rPr>
          <w:rFonts w:ascii="Times New Roman" w:eastAsia="Calibri" w:hAnsi="Times New Roman" w:cs="Times New Roman"/>
          <w:sz w:val="26"/>
          <w:szCs w:val="26"/>
          <w:lang w:eastAsia="it-IT"/>
        </w:rPr>
        <w:t>tramite</w:t>
      </w:r>
      <w:r w:rsidRPr="00033309">
        <w:rPr>
          <w:rFonts w:ascii="Times New Roman" w:eastAsia="Calibri" w:hAnsi="Times New Roman" w:cs="Times New Roman"/>
          <w:sz w:val="26"/>
          <w:szCs w:val="26"/>
          <w:lang w:eastAsia="it-IT"/>
        </w:rPr>
        <w:t xml:space="preserve"> delle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La dimensione viene poi</w:t>
      </w:r>
      <w:r w:rsidRPr="00033309">
        <w:rPr>
          <w:rFonts w:ascii="Times New Roman" w:eastAsia="Calibri" w:hAnsi="Times New Roman" w:cs="Times New Roman"/>
          <w:sz w:val="26"/>
          <w:szCs w:val="26"/>
          <w:lang w:eastAsia="it-IT"/>
        </w:rPr>
        <w:t xml:space="preserve"> gestita grazie ad una classe Generica di nome </w:t>
      </w:r>
      <w:proofErr w:type="spellStart"/>
      <w:r w:rsidRPr="00033309">
        <w:rPr>
          <w:rFonts w:ascii="Times New Roman" w:eastAsia="Calibri" w:hAnsi="Times New Roman" w:cs="Times New Roman"/>
          <w:i/>
          <w:iCs/>
          <w:sz w:val="26"/>
          <w:szCs w:val="26"/>
          <w:u w:val="single"/>
          <w:lang w:eastAsia="it-IT"/>
        </w:rPr>
        <w:t>UpDownLeftRight</w:t>
      </w:r>
      <w:proofErr w:type="spellEnd"/>
      <w:r w:rsidRPr="00033309">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la cui funzione</w:t>
      </w:r>
      <w:r w:rsidRPr="00033309">
        <w:rPr>
          <w:rFonts w:ascii="Times New Roman" w:eastAsia="Calibri" w:hAnsi="Times New Roman" w:cs="Times New Roman"/>
          <w:sz w:val="26"/>
          <w:szCs w:val="26"/>
          <w:lang w:eastAsia="it-IT"/>
        </w:rPr>
        <w:t xml:space="preserve"> è quell</w:t>
      </w:r>
      <w:r>
        <w:rPr>
          <w:rFonts w:ascii="Times New Roman" w:eastAsia="Calibri" w:hAnsi="Times New Roman" w:cs="Times New Roman"/>
          <w:sz w:val="26"/>
          <w:szCs w:val="26"/>
          <w:lang w:eastAsia="it-IT"/>
        </w:rPr>
        <w:t>a</w:t>
      </w:r>
      <w:r w:rsidRPr="00033309">
        <w:rPr>
          <w:rFonts w:ascii="Times New Roman" w:eastAsia="Calibri" w:hAnsi="Times New Roman" w:cs="Times New Roman"/>
          <w:sz w:val="26"/>
          <w:szCs w:val="26"/>
          <w:lang w:eastAsia="it-IT"/>
        </w:rPr>
        <w:t xml:space="preserve"> di salvare al suo interno quattro valori e, utilizzando gli appositi </w:t>
      </w:r>
      <w:proofErr w:type="spellStart"/>
      <w:r w:rsidRPr="00033309">
        <w:rPr>
          <w:rFonts w:ascii="Times New Roman" w:eastAsia="Calibri" w:hAnsi="Times New Roman" w:cs="Times New Roman"/>
          <w:sz w:val="26"/>
          <w:szCs w:val="26"/>
          <w:lang w:eastAsia="it-IT"/>
        </w:rPr>
        <w:t>get</w:t>
      </w:r>
      <w:proofErr w:type="spellEnd"/>
      <w:r w:rsidRPr="00033309">
        <w:rPr>
          <w:rFonts w:ascii="Times New Roman" w:eastAsia="Calibri" w:hAnsi="Times New Roman" w:cs="Times New Roman"/>
          <w:sz w:val="26"/>
          <w:szCs w:val="26"/>
          <w:lang w:eastAsia="it-IT"/>
        </w:rPr>
        <w:t>, ritornarli quando necessario.</w:t>
      </w:r>
      <w:r w:rsidRPr="00033309">
        <w:rPr>
          <w:rFonts w:ascii="Times New Roman" w:eastAsia="Calibri" w:hAnsi="Times New Roman" w:cs="Times New Roman"/>
          <w:noProof/>
          <w:sz w:val="26"/>
          <w:szCs w:val="26"/>
          <w:lang w:eastAsia="it-IT"/>
        </w:rPr>
        <w:t xml:space="preserve"> </w:t>
      </w:r>
    </w:p>
    <w:p w14:paraId="55DF3F7D"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79619C9F" wp14:editId="30C27CE5">
            <wp:extent cx="6105526" cy="2657475"/>
            <wp:effectExtent l="0" t="0" r="9525" b="9525"/>
            <wp:docPr id="124660134"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1"/>
                    <pic:cNvPicPr/>
                  </pic:nvPicPr>
                  <pic:blipFill>
                    <a:blip r:embed="rId17">
                      <a:extLst>
                        <a:ext uri="{28A0092B-C50C-407E-A947-70E740481C1C}">
                          <a14:useLocalDpi xmlns:a14="http://schemas.microsoft.com/office/drawing/2010/main" val="0"/>
                        </a:ext>
                      </a:extLst>
                    </a:blip>
                    <a:stretch>
                      <a:fillRect/>
                    </a:stretch>
                  </pic:blipFill>
                  <pic:spPr>
                    <a:xfrm>
                      <a:off x="0" y="0"/>
                      <a:ext cx="6105526" cy="2657475"/>
                    </a:xfrm>
                    <a:prstGeom prst="rect">
                      <a:avLst/>
                    </a:prstGeom>
                  </pic:spPr>
                </pic:pic>
              </a:graphicData>
            </a:graphic>
          </wp:inline>
        </w:drawing>
      </w:r>
      <w:r w:rsidRPr="0F360C5E">
        <w:rPr>
          <w:rFonts w:ascii="Times New Roman" w:eastAsia="Calibri" w:hAnsi="Times New Roman" w:cs="Times New Roman"/>
          <w:sz w:val="26"/>
          <w:szCs w:val="26"/>
          <w:lang w:eastAsia="it-IT"/>
        </w:rPr>
        <w:t xml:space="preserve"> </w:t>
      </w:r>
    </w:p>
    <w:p w14:paraId="70937759"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2.2: Struttura della Gestione dei vari nemici e delle </w:t>
      </w:r>
      <w:proofErr w:type="spellStart"/>
      <w:r w:rsidRPr="00033309">
        <w:rPr>
          <w:rFonts w:ascii="Times New Roman" w:eastAsia="Calibri" w:hAnsi="Times New Roman" w:cs="Times New Roman"/>
          <w:sz w:val="26"/>
          <w:szCs w:val="26"/>
          <w:lang w:eastAsia="it-IT"/>
        </w:rPr>
        <w:t>Factory</w:t>
      </w:r>
      <w:proofErr w:type="spellEnd"/>
    </w:p>
    <w:p w14:paraId="64568279"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65D8409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EnemyMovement</w:t>
      </w:r>
      <w:proofErr w:type="spellEnd"/>
      <w:r w:rsidRPr="00033309">
        <w:rPr>
          <w:rFonts w:ascii="Times New Roman" w:eastAsia="Calibri" w:hAnsi="Times New Roman" w:cs="Times New Roman"/>
          <w:sz w:val="26"/>
          <w:szCs w:val="26"/>
          <w:lang w:eastAsia="it-IT"/>
        </w:rPr>
        <w:t xml:space="preserve"> ha lo scopo di gestire il movimento dei nemici. Al suo interno</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infatti</w:t>
      </w:r>
      <w:r>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troviamo il metodo per ricavare la prossima posizione del nemico, </w:t>
      </w:r>
      <w:proofErr w:type="spellStart"/>
      <w:r>
        <w:rPr>
          <w:rFonts w:ascii="Times New Roman" w:eastAsia="Calibri" w:hAnsi="Times New Roman" w:cs="Times New Roman"/>
          <w:sz w:val="26"/>
          <w:szCs w:val="26"/>
          <w:lang w:eastAsia="it-IT"/>
        </w:rPr>
        <w:t>nextPos</w:t>
      </w:r>
      <w:proofErr w:type="spellEnd"/>
      <w:r>
        <w:rPr>
          <w:rFonts w:ascii="Times New Roman" w:eastAsia="Calibri" w:hAnsi="Times New Roman" w:cs="Times New Roman"/>
          <w:sz w:val="26"/>
          <w:szCs w:val="26"/>
          <w:lang w:eastAsia="it-IT"/>
        </w:rPr>
        <w:t xml:space="preserve">, </w:t>
      </w:r>
      <w:r w:rsidRPr="00033309">
        <w:rPr>
          <w:rFonts w:ascii="Times New Roman" w:eastAsia="Calibri" w:hAnsi="Times New Roman" w:cs="Times New Roman"/>
          <w:sz w:val="26"/>
          <w:szCs w:val="26"/>
          <w:lang w:eastAsia="it-IT"/>
        </w:rPr>
        <w:t xml:space="preserve">ed un metodo per ricavare la nuova </w:t>
      </w:r>
      <w:proofErr w:type="spellStart"/>
      <w:r w:rsidRPr="00033309">
        <w:rPr>
          <w:rFonts w:ascii="Times New Roman" w:eastAsia="Calibri" w:hAnsi="Times New Roman" w:cs="Times New Roman"/>
          <w:sz w:val="26"/>
          <w:szCs w:val="26"/>
          <w:lang w:eastAsia="it-IT"/>
        </w:rPr>
        <w:t>direzion</w:t>
      </w:r>
      <w:proofErr w:type="spellEnd"/>
      <w:r w:rsidRPr="00033309">
        <w:rPr>
          <w:rFonts w:ascii="Times New Roman" w:eastAsia="Calibri" w:hAnsi="Times New Roman" w:cs="Times New Roman"/>
          <w:sz w:val="26"/>
          <w:szCs w:val="26"/>
          <w:lang w:eastAsia="it-IT"/>
        </w:rPr>
        <w:t>. Questa interfaccia è implementata da cinque classi</w:t>
      </w:r>
      <w:r>
        <w:rPr>
          <w:rFonts w:ascii="Times New Roman" w:eastAsia="Calibri" w:hAnsi="Times New Roman" w:cs="Times New Roman"/>
          <w:sz w:val="26"/>
          <w:szCs w:val="26"/>
          <w:lang w:eastAsia="it-IT"/>
        </w:rPr>
        <w:t xml:space="preserve">, </w:t>
      </w:r>
      <w:r w:rsidRPr="00CF0B3E">
        <w:rPr>
          <w:rFonts w:ascii="Times New Roman" w:eastAsia="Calibri" w:hAnsi="Times New Roman" w:cs="Times New Roman"/>
          <w:sz w:val="26"/>
          <w:szCs w:val="26"/>
          <w:lang w:eastAsia="it-IT"/>
        </w:rPr>
        <w:t>ognuna delle quali corrisponde a un diverso</w:t>
      </w:r>
      <w:r>
        <w:rPr>
          <w:rFonts w:ascii="Times New Roman" w:eastAsia="Calibri" w:hAnsi="Times New Roman" w:cs="Times New Roman"/>
          <w:color w:val="FF0000"/>
          <w:sz w:val="26"/>
          <w:szCs w:val="26"/>
          <w:lang w:eastAsia="it-IT"/>
        </w:rPr>
        <w:t xml:space="preserve"> </w:t>
      </w:r>
      <w:r>
        <w:rPr>
          <w:rFonts w:ascii="Times New Roman" w:eastAsia="Calibri" w:hAnsi="Times New Roman" w:cs="Times New Roman"/>
          <w:sz w:val="26"/>
          <w:szCs w:val="26"/>
          <w:lang w:eastAsia="it-IT"/>
        </w:rPr>
        <w:t>tipo di movimento:</w:t>
      </w:r>
    </w:p>
    <w:p w14:paraId="34329229"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StraightMove</w:t>
      </w:r>
      <w:proofErr w:type="spellEnd"/>
      <w:r w:rsidRPr="00033309">
        <w:rPr>
          <w:rFonts w:ascii="Times New Roman" w:eastAsia="Calibri" w:hAnsi="Times New Roman" w:cs="Times New Roman"/>
          <w:sz w:val="26"/>
          <w:szCs w:val="26"/>
        </w:rPr>
        <w:t>: permette al nemico di muoversi nella stessa direzione finché non si collide con un ostacolo o con un muro esterno della stanza. Una volta entrato a contato con uno di questi, cambierà direzione</w:t>
      </w:r>
      <w:r>
        <w:rPr>
          <w:rFonts w:ascii="Times New Roman" w:eastAsia="Calibri" w:hAnsi="Times New Roman" w:cs="Times New Roman"/>
          <w:sz w:val="26"/>
          <w:szCs w:val="26"/>
        </w:rPr>
        <w:t>, non obliqua,</w:t>
      </w:r>
      <w:r w:rsidRPr="00033309">
        <w:rPr>
          <w:rFonts w:ascii="Times New Roman" w:eastAsia="Calibri" w:hAnsi="Times New Roman" w:cs="Times New Roman"/>
          <w:sz w:val="26"/>
          <w:szCs w:val="26"/>
        </w:rPr>
        <w:t xml:space="preserve"> e ricomincerà da capo.</w:t>
      </w:r>
    </w:p>
    <w:p w14:paraId="131DF64E"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TeleportMove</w:t>
      </w:r>
      <w:proofErr w:type="spellEnd"/>
      <w:r w:rsidRPr="00033309">
        <w:rPr>
          <w:rFonts w:ascii="Times New Roman" w:eastAsia="Calibri" w:hAnsi="Times New Roman" w:cs="Times New Roman"/>
          <w:sz w:val="26"/>
          <w:szCs w:val="26"/>
        </w:rPr>
        <w:t xml:space="preserve">: permette, ogni cinque secondi, al nemico di </w:t>
      </w:r>
      <w:proofErr w:type="spellStart"/>
      <w:r w:rsidRPr="00033309">
        <w:rPr>
          <w:rFonts w:ascii="Times New Roman" w:eastAsia="Calibri" w:hAnsi="Times New Roman" w:cs="Times New Roman"/>
          <w:sz w:val="26"/>
          <w:szCs w:val="26"/>
        </w:rPr>
        <w:t>teletrasportarsi</w:t>
      </w:r>
      <w:proofErr w:type="spellEnd"/>
      <w:r w:rsidRPr="00033309">
        <w:rPr>
          <w:rFonts w:ascii="Times New Roman" w:eastAsia="Calibri" w:hAnsi="Times New Roman" w:cs="Times New Roman"/>
          <w:sz w:val="26"/>
          <w:szCs w:val="26"/>
        </w:rPr>
        <w:t xml:space="preserve"> in una posizione casuale nella stanza, purché</w:t>
      </w:r>
      <w:r>
        <w:rPr>
          <w:rFonts w:ascii="Times New Roman" w:eastAsia="Calibri" w:hAnsi="Times New Roman" w:cs="Times New Roman"/>
          <w:sz w:val="26"/>
          <w:szCs w:val="26"/>
        </w:rPr>
        <w:t xml:space="preserve"> questa</w:t>
      </w:r>
      <w:r w:rsidRPr="00033309">
        <w:rPr>
          <w:rFonts w:ascii="Times New Roman" w:eastAsia="Calibri" w:hAnsi="Times New Roman" w:cs="Times New Roman"/>
          <w:sz w:val="26"/>
          <w:szCs w:val="26"/>
        </w:rPr>
        <w:t xml:space="preserve"> non sia occupata da un ostacolo, per poi rimanere immobile per i secondi rimanenti.</w:t>
      </w:r>
    </w:p>
    <w:p w14:paraId="7F7EC5C8"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RandomMove</w:t>
      </w:r>
      <w:proofErr w:type="spellEnd"/>
      <w:r w:rsidRPr="00033309">
        <w:rPr>
          <w:rFonts w:ascii="Times New Roman" w:eastAsia="Calibri" w:hAnsi="Times New Roman" w:cs="Times New Roman"/>
          <w:sz w:val="26"/>
          <w:szCs w:val="26"/>
        </w:rPr>
        <w:t>: permette al nemico di muoversi casualmente. Dopo aver compiuto</w:t>
      </w:r>
      <w:r>
        <w:rPr>
          <w:rFonts w:ascii="Times New Roman" w:eastAsia="Calibri" w:hAnsi="Times New Roman" w:cs="Times New Roman"/>
          <w:sz w:val="26"/>
          <w:szCs w:val="26"/>
        </w:rPr>
        <w:t xml:space="preserve"> un numero casuale tra</w:t>
      </w:r>
      <w:r w:rsidRPr="00033309">
        <w:rPr>
          <w:rFonts w:ascii="Times New Roman" w:eastAsia="Calibri" w:hAnsi="Times New Roman" w:cs="Times New Roman"/>
          <w:sz w:val="26"/>
          <w:szCs w:val="26"/>
        </w:rPr>
        <w:t xml:space="preserve"> 250 </w:t>
      </w:r>
      <w:r>
        <w:rPr>
          <w:rFonts w:ascii="Times New Roman" w:eastAsia="Calibri" w:hAnsi="Times New Roman" w:cs="Times New Roman"/>
          <w:sz w:val="26"/>
          <w:szCs w:val="26"/>
        </w:rPr>
        <w:t xml:space="preserve">e 380 </w:t>
      </w:r>
      <w:r w:rsidRPr="00033309">
        <w:rPr>
          <w:rFonts w:ascii="Times New Roman" w:eastAsia="Calibri" w:hAnsi="Times New Roman" w:cs="Times New Roman"/>
          <w:sz w:val="26"/>
          <w:szCs w:val="26"/>
        </w:rPr>
        <w:t xml:space="preserve">o aver colliso </w:t>
      </w:r>
      <w:r>
        <w:rPr>
          <w:rFonts w:ascii="Times New Roman" w:eastAsia="Calibri" w:hAnsi="Times New Roman" w:cs="Times New Roman"/>
          <w:sz w:val="26"/>
          <w:szCs w:val="26"/>
        </w:rPr>
        <w:t xml:space="preserve">prima </w:t>
      </w:r>
      <w:r w:rsidRPr="00033309">
        <w:rPr>
          <w:rFonts w:ascii="Times New Roman" w:eastAsia="Calibri" w:hAnsi="Times New Roman" w:cs="Times New Roman"/>
          <w:sz w:val="26"/>
          <w:szCs w:val="26"/>
        </w:rPr>
        <w:t>con un muro o</w:t>
      </w:r>
      <w:r>
        <w:rPr>
          <w:rFonts w:ascii="Times New Roman" w:eastAsia="Calibri" w:hAnsi="Times New Roman" w:cs="Times New Roman"/>
          <w:sz w:val="26"/>
          <w:szCs w:val="26"/>
        </w:rPr>
        <w:t xml:space="preserve"> un </w:t>
      </w:r>
      <w:r w:rsidRPr="00033309">
        <w:rPr>
          <w:rFonts w:ascii="Times New Roman" w:eastAsia="Calibri" w:hAnsi="Times New Roman" w:cs="Times New Roman"/>
          <w:sz w:val="26"/>
          <w:szCs w:val="26"/>
        </w:rPr>
        <w:t>ostacolo, di cambiare la direzione in una fra quelle possibili,</w:t>
      </w:r>
      <w:r>
        <w:rPr>
          <w:rFonts w:ascii="Times New Roman" w:eastAsia="Calibri" w:hAnsi="Times New Roman" w:cs="Times New Roman"/>
          <w:sz w:val="26"/>
          <w:szCs w:val="26"/>
        </w:rPr>
        <w:t xml:space="preserve"> scelta casualmente,</w:t>
      </w:r>
      <w:r w:rsidRPr="00033309">
        <w:rPr>
          <w:rFonts w:ascii="Times New Roman" w:eastAsia="Calibri" w:hAnsi="Times New Roman" w:cs="Times New Roman"/>
          <w:sz w:val="26"/>
          <w:szCs w:val="26"/>
        </w:rPr>
        <w:t xml:space="preserve"> e muoversi </w:t>
      </w:r>
      <w:r>
        <w:rPr>
          <w:rFonts w:ascii="Times New Roman" w:eastAsia="Calibri" w:hAnsi="Times New Roman" w:cs="Times New Roman"/>
          <w:sz w:val="26"/>
          <w:szCs w:val="26"/>
        </w:rPr>
        <w:t>verso questa,</w:t>
      </w:r>
      <w:r w:rsidRPr="00033309">
        <w:rPr>
          <w:rFonts w:ascii="Times New Roman" w:eastAsia="Calibri" w:hAnsi="Times New Roman" w:cs="Times New Roman"/>
          <w:sz w:val="26"/>
          <w:szCs w:val="26"/>
        </w:rPr>
        <w:t xml:space="preserve"> finché non</w:t>
      </w:r>
      <w:r>
        <w:rPr>
          <w:rFonts w:ascii="Times New Roman" w:eastAsia="Calibri" w:hAnsi="Times New Roman" w:cs="Times New Roman"/>
          <w:sz w:val="26"/>
          <w:szCs w:val="26"/>
        </w:rPr>
        <w:t xml:space="preserve"> sarà necessario</w:t>
      </w:r>
      <w:r w:rsidRPr="00033309">
        <w:rPr>
          <w:rFonts w:ascii="Times New Roman" w:eastAsia="Calibri" w:hAnsi="Times New Roman" w:cs="Times New Roman"/>
          <w:sz w:val="26"/>
          <w:szCs w:val="26"/>
        </w:rPr>
        <w:t>.</w:t>
      </w:r>
    </w:p>
    <w:p w14:paraId="3D767361" w14:textId="77777777" w:rsidR="00DC367D" w:rsidRPr="00033309"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ImmobilizedMove</w:t>
      </w:r>
      <w:proofErr w:type="spellEnd"/>
      <w:r w:rsidRPr="00033309">
        <w:rPr>
          <w:rFonts w:ascii="Times New Roman" w:eastAsia="Calibri" w:hAnsi="Times New Roman" w:cs="Times New Roman"/>
          <w:sz w:val="26"/>
          <w:szCs w:val="26"/>
        </w:rPr>
        <w:t xml:space="preserve">: </w:t>
      </w:r>
      <w:r>
        <w:rPr>
          <w:rFonts w:ascii="Times New Roman" w:eastAsia="Calibri" w:hAnsi="Times New Roman" w:cs="Times New Roman"/>
          <w:sz w:val="26"/>
          <w:szCs w:val="26"/>
        </w:rPr>
        <w:t>s</w:t>
      </w:r>
      <w:r w:rsidRPr="00CF0B3E">
        <w:rPr>
          <w:rFonts w:ascii="Times New Roman" w:eastAsia="Calibri" w:hAnsi="Times New Roman" w:cs="Times New Roman"/>
          <w:sz w:val="26"/>
          <w:szCs w:val="26"/>
        </w:rPr>
        <w:t xml:space="preserve">emplicemente il nemico non potrà muoversi </w:t>
      </w:r>
      <w:proofErr w:type="spellStart"/>
      <w:r w:rsidRPr="00CF0B3E">
        <w:rPr>
          <w:rFonts w:ascii="Times New Roman" w:eastAsia="Calibri" w:hAnsi="Times New Roman" w:cs="Times New Roman"/>
          <w:sz w:val="26"/>
          <w:szCs w:val="26"/>
        </w:rPr>
        <w:t>rimanedo</w:t>
      </w:r>
      <w:proofErr w:type="spellEnd"/>
      <w:r w:rsidRPr="00CF0B3E">
        <w:rPr>
          <w:rFonts w:ascii="Times New Roman" w:eastAsia="Calibri" w:hAnsi="Times New Roman" w:cs="Times New Roman"/>
          <w:sz w:val="26"/>
          <w:szCs w:val="26"/>
        </w:rPr>
        <w:t xml:space="preserve"> fermo nella posizione iniziale</w:t>
      </w:r>
      <w:r w:rsidRPr="00033309">
        <w:rPr>
          <w:rFonts w:ascii="Times New Roman" w:eastAsia="Calibri" w:hAnsi="Times New Roman" w:cs="Times New Roman"/>
          <w:sz w:val="26"/>
          <w:szCs w:val="26"/>
        </w:rPr>
        <w:t>.</w:t>
      </w:r>
    </w:p>
    <w:p w14:paraId="04353578" w14:textId="77777777" w:rsidR="00DC367D" w:rsidRDefault="00DC367D" w:rsidP="00DC367D">
      <w:pPr>
        <w:numPr>
          <w:ilvl w:val="0"/>
          <w:numId w:val="28"/>
        </w:numPr>
        <w:spacing w:after="0" w:line="240" w:lineRule="auto"/>
        <w:ind w:left="680" w:hanging="284"/>
        <w:contextualSpacing/>
        <w:rPr>
          <w:rFonts w:ascii="Times New Roman" w:eastAsia="Calibri" w:hAnsi="Times New Roman" w:cs="Times New Roman"/>
          <w:sz w:val="26"/>
          <w:szCs w:val="26"/>
        </w:rPr>
      </w:pPr>
      <w:proofErr w:type="spellStart"/>
      <w:r w:rsidRPr="00033309">
        <w:rPr>
          <w:rFonts w:ascii="Times New Roman" w:eastAsia="Calibri" w:hAnsi="Times New Roman" w:cs="Times New Roman"/>
          <w:i/>
          <w:iCs/>
          <w:sz w:val="26"/>
          <w:szCs w:val="26"/>
          <w:u w:val="single"/>
        </w:rPr>
        <w:t>ToPlayerMove</w:t>
      </w:r>
      <w:proofErr w:type="spellEnd"/>
      <w:r w:rsidRPr="00033309">
        <w:rPr>
          <w:rFonts w:ascii="Times New Roman" w:eastAsia="Calibri" w:hAnsi="Times New Roman" w:cs="Times New Roman"/>
          <w:sz w:val="26"/>
          <w:szCs w:val="26"/>
        </w:rPr>
        <w:t xml:space="preserve">: permette al nemico di calcolare il percorso minimo che quest’ultimo deve svolgere per raggiungere il Player attraverso un algoritmo di </w:t>
      </w:r>
      <w:proofErr w:type="spellStart"/>
      <w:r w:rsidRPr="00033309">
        <w:rPr>
          <w:rFonts w:ascii="Times New Roman" w:eastAsia="Calibri" w:hAnsi="Times New Roman" w:cs="Times New Roman"/>
          <w:sz w:val="26"/>
          <w:szCs w:val="26"/>
        </w:rPr>
        <w:t>Dijkstra</w:t>
      </w:r>
      <w:proofErr w:type="spellEnd"/>
      <w:r w:rsidRPr="00033309">
        <w:rPr>
          <w:rFonts w:ascii="Times New Roman" w:eastAsia="Calibri" w:hAnsi="Times New Roman" w:cs="Times New Roman"/>
          <w:sz w:val="26"/>
          <w:szCs w:val="26"/>
        </w:rPr>
        <w:t xml:space="preserve">. Questo </w:t>
      </w:r>
    </w:p>
    <w:p w14:paraId="0850FF49" w14:textId="77777777" w:rsidR="00DC367D" w:rsidRPr="00033309" w:rsidRDefault="00DC367D" w:rsidP="00DC367D">
      <w:pPr>
        <w:spacing w:after="0" w:line="240" w:lineRule="auto"/>
        <w:ind w:left="680"/>
        <w:contextualSpacing/>
        <w:rPr>
          <w:rFonts w:ascii="Times New Roman" w:eastAsia="Calibri" w:hAnsi="Times New Roman" w:cs="Times New Roman"/>
          <w:sz w:val="26"/>
          <w:szCs w:val="26"/>
        </w:rPr>
      </w:pPr>
      <w:r w:rsidRPr="00033309">
        <w:rPr>
          <w:rFonts w:ascii="Times New Roman" w:eastAsia="Calibri" w:hAnsi="Times New Roman" w:cs="Times New Roman"/>
          <w:sz w:val="26"/>
          <w:szCs w:val="26"/>
        </w:rPr>
        <w:t xml:space="preserve">viene raggiornato ogni volta che il personaggio, muovendosi, cambia il proprio </w:t>
      </w:r>
      <w:proofErr w:type="spellStart"/>
      <w:r w:rsidRPr="00033309">
        <w:rPr>
          <w:rFonts w:ascii="Times New Roman" w:eastAsia="Calibri" w:hAnsi="Times New Roman" w:cs="Times New Roman"/>
          <w:sz w:val="26"/>
          <w:szCs w:val="26"/>
        </w:rPr>
        <w:t>Tile</w:t>
      </w:r>
      <w:proofErr w:type="spellEnd"/>
      <w:r w:rsidRPr="00033309">
        <w:rPr>
          <w:rFonts w:ascii="Times New Roman" w:eastAsia="Calibri" w:hAnsi="Times New Roman" w:cs="Times New Roman"/>
          <w:sz w:val="26"/>
          <w:szCs w:val="26"/>
        </w:rPr>
        <w:t>.</w:t>
      </w:r>
    </w:p>
    <w:p w14:paraId="265E39F6"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 xml:space="preserve">Per gestire il tipo di movimento da passare al nemico ho deciso di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FactoryMove</w:t>
      </w:r>
      <w:proofErr w:type="spellEnd"/>
      <w:r w:rsidRPr="00033309">
        <w:rPr>
          <w:rFonts w:ascii="Times New Roman" w:eastAsia="Calibri" w:hAnsi="Times New Roman" w:cs="Times New Roman"/>
          <w:sz w:val="26"/>
          <w:szCs w:val="26"/>
          <w:lang w:eastAsia="it-IT"/>
        </w:rPr>
        <w:t xml:space="preserve">, che, in base al valore dell’enumerazione </w:t>
      </w:r>
      <w:proofErr w:type="spellStart"/>
      <w:r w:rsidRPr="00033309">
        <w:rPr>
          <w:rFonts w:ascii="Times New Roman" w:eastAsia="Calibri" w:hAnsi="Times New Roman" w:cs="Times New Roman"/>
          <w:i/>
          <w:iCs/>
          <w:sz w:val="26"/>
          <w:szCs w:val="26"/>
          <w:u w:val="single"/>
          <w:lang w:eastAsia="it-IT"/>
        </w:rPr>
        <w:t>TypeMove</w:t>
      </w:r>
      <w:proofErr w:type="spellEnd"/>
      <w:r>
        <w:rPr>
          <w:rFonts w:ascii="Times New Roman" w:eastAsia="Calibri" w:hAnsi="Times New Roman" w:cs="Times New Roman"/>
          <w:sz w:val="26"/>
          <w:szCs w:val="26"/>
          <w:lang w:eastAsia="it-IT"/>
        </w:rPr>
        <w:t xml:space="preserve"> passatogli</w:t>
      </w:r>
      <w:r w:rsidRPr="00033309">
        <w:rPr>
          <w:rFonts w:ascii="Times New Roman" w:eastAsia="Calibri" w:hAnsi="Times New Roman" w:cs="Times New Roman"/>
          <w:sz w:val="26"/>
          <w:szCs w:val="26"/>
          <w:lang w:eastAsia="it-IT"/>
        </w:rPr>
        <w:t>, ritornerà l’oggetto corretto.</w:t>
      </w:r>
    </w:p>
    <w:p w14:paraId="07E24CD1"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0FA9951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303E1DDB" wp14:editId="5A0C2B08">
            <wp:extent cx="6120130" cy="2037080"/>
            <wp:effectExtent l="0" t="0" r="0" b="1270"/>
            <wp:docPr id="1347798067"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0"/>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14:paraId="77CA534C"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2.3: Struttura dei vari movimenti del Nemico</w:t>
      </w:r>
    </w:p>
    <w:p w14:paraId="27EA7BAE"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6997796E"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Per controllare le collisioni che i nemici possono avere con i muri e gli ostacoli ho implementato l’interfaccia </w:t>
      </w:r>
      <w:proofErr w:type="spellStart"/>
      <w:r w:rsidRPr="00033309">
        <w:rPr>
          <w:rFonts w:ascii="Times New Roman" w:eastAsia="Calibri" w:hAnsi="Times New Roman" w:cs="Times New Roman"/>
          <w:i/>
          <w:iCs/>
          <w:sz w:val="26"/>
          <w:szCs w:val="26"/>
          <w:u w:val="single"/>
          <w:lang w:eastAsia="it-IT"/>
        </w:rPr>
        <w:t>CheckEnemy</w:t>
      </w:r>
      <w:proofErr w:type="spellEnd"/>
      <w:r w:rsidRPr="00033309">
        <w:rPr>
          <w:rFonts w:ascii="Times New Roman" w:eastAsia="Calibri" w:hAnsi="Times New Roman" w:cs="Times New Roman"/>
          <w:sz w:val="26"/>
          <w:szCs w:val="26"/>
          <w:lang w:eastAsia="it-IT"/>
        </w:rPr>
        <w:t xml:space="preserve"> che estende </w:t>
      </w:r>
      <w:proofErr w:type="spellStart"/>
      <w:r w:rsidRPr="00033309">
        <w:rPr>
          <w:rFonts w:ascii="Times New Roman" w:eastAsia="Calibri" w:hAnsi="Times New Roman" w:cs="Times New Roman"/>
          <w:i/>
          <w:iCs/>
          <w:sz w:val="26"/>
          <w:szCs w:val="26"/>
          <w:u w:val="single"/>
          <w:lang w:eastAsia="it-IT"/>
        </w:rPr>
        <w:t>CheckPos</w:t>
      </w:r>
      <w:proofErr w:type="spellEnd"/>
      <w:r w:rsidRPr="00033309">
        <w:rPr>
          <w:rFonts w:ascii="Times New Roman" w:eastAsia="Calibri" w:hAnsi="Times New Roman" w:cs="Times New Roman"/>
          <w:sz w:val="26"/>
          <w:szCs w:val="26"/>
          <w:lang w:eastAsia="it-IT"/>
        </w:rPr>
        <w:t xml:space="preserve"> e presenta il metodo</w:t>
      </w:r>
      <w:r>
        <w:rPr>
          <w:rFonts w:ascii="Times New Roman" w:eastAsia="Calibri" w:hAnsi="Times New Roman" w:cs="Times New Roman"/>
          <w:sz w:val="26"/>
          <w:szCs w:val="26"/>
          <w:lang w:eastAsia="it-IT"/>
        </w:rPr>
        <w:t xml:space="preserve">, </w:t>
      </w:r>
      <w:proofErr w:type="spellStart"/>
      <w:r>
        <w:rPr>
          <w:rFonts w:ascii="Times New Roman" w:eastAsia="Calibri" w:hAnsi="Times New Roman" w:cs="Times New Roman"/>
          <w:sz w:val="26"/>
          <w:szCs w:val="26"/>
          <w:lang w:eastAsia="it-IT"/>
        </w:rPr>
        <w:t>changeDir</w:t>
      </w:r>
      <w:proofErr w:type="spellEnd"/>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che, dopo la collisione del nemico con un muro o un ostacolo, cambia la direzione del nemico</w:t>
      </w:r>
      <w:r>
        <w:rPr>
          <w:rFonts w:ascii="Times New Roman" w:eastAsia="Calibri" w:hAnsi="Times New Roman" w:cs="Times New Roman"/>
          <w:sz w:val="26"/>
          <w:szCs w:val="26"/>
          <w:lang w:eastAsia="it-IT"/>
        </w:rPr>
        <w:t>.</w:t>
      </w:r>
      <w:r w:rsidRPr="00033309">
        <w:rPr>
          <w:rFonts w:ascii="Times New Roman" w:eastAsia="Calibri" w:hAnsi="Times New Roman" w:cs="Times New Roman"/>
          <w:sz w:val="26"/>
          <w:szCs w:val="26"/>
          <w:lang w:eastAsia="it-IT"/>
        </w:rPr>
        <w:t xml:space="preserve"> </w:t>
      </w:r>
    </w:p>
    <w:p w14:paraId="731A6C24"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1FDBAEE5" wp14:editId="49D14AA0">
            <wp:extent cx="6115050" cy="2105025"/>
            <wp:effectExtent l="0" t="0" r="0" b="9525"/>
            <wp:docPr id="455621752"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9"/>
                    <pic:cNvPicPr/>
                  </pic:nvPicPr>
                  <pic:blipFill>
                    <a:blip r:embed="rId19">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57B39298"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Figura 2.4: Struttura del controllo del nemico all’interno del mondo di gioco </w:t>
      </w:r>
    </w:p>
    <w:p w14:paraId="1F0BB241" w14:textId="77777777" w:rsidR="00DC367D" w:rsidRPr="00033309" w:rsidRDefault="00DC367D" w:rsidP="00DC367D">
      <w:pPr>
        <w:spacing w:after="0" w:line="240" w:lineRule="auto"/>
        <w:ind w:left="680"/>
        <w:rPr>
          <w:rFonts w:ascii="Times New Roman" w:eastAsia="Calibri" w:hAnsi="Times New Roman" w:cs="Times New Roman"/>
          <w:i/>
          <w:iCs/>
          <w:sz w:val="26"/>
          <w:szCs w:val="26"/>
          <w:u w:val="single"/>
          <w:lang w:eastAsia="it-IT"/>
        </w:rPr>
      </w:pPr>
      <w:r w:rsidRPr="00033309">
        <w:rPr>
          <w:rFonts w:ascii="Times New Roman" w:eastAsia="Calibri" w:hAnsi="Times New Roman" w:cs="Times New Roman"/>
          <w:sz w:val="26"/>
          <w:szCs w:val="26"/>
          <w:lang w:eastAsia="it-IT"/>
        </w:rPr>
        <w:t xml:space="preserve">L’interfaccia </w:t>
      </w:r>
      <w:proofErr w:type="spellStart"/>
      <w:r w:rsidRPr="00033309">
        <w:rPr>
          <w:rFonts w:ascii="Times New Roman" w:eastAsia="Calibri" w:hAnsi="Times New Roman" w:cs="Times New Roman"/>
          <w:i/>
          <w:iCs/>
          <w:sz w:val="26"/>
          <w:szCs w:val="26"/>
          <w:u w:val="single"/>
          <w:lang w:eastAsia="it-IT"/>
        </w:rPr>
        <w:t>EnemyAttack</w:t>
      </w:r>
      <w:proofErr w:type="spellEnd"/>
      <w:r w:rsidRPr="00033309">
        <w:rPr>
          <w:rFonts w:ascii="Times New Roman" w:eastAsia="Calibri" w:hAnsi="Times New Roman" w:cs="Times New Roman"/>
          <w:sz w:val="26"/>
          <w:szCs w:val="26"/>
          <w:lang w:eastAsia="it-IT"/>
        </w:rPr>
        <w:t xml:space="preserve"> ha lo scopo di gestire la creazione dei proiettili. Questa interfaccia è implementata a sua volta da quattro differenti classi:</w:t>
      </w:r>
    </w:p>
    <w:p w14:paraId="1EC223B5"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OneSideAttack</w:t>
      </w:r>
      <w:proofErr w:type="spellEnd"/>
      <w:r w:rsidRPr="00033309">
        <w:rPr>
          <w:rFonts w:ascii="Times New Roman" w:eastAsia="Calibri" w:hAnsi="Times New Roman" w:cs="Times New Roman"/>
          <w:sz w:val="26"/>
          <w:szCs w:val="26"/>
        </w:rPr>
        <w:t>: permette al nemico di creare un proiettile di fronte a lui che si muoverà nella sua stessa direzione finché non entrerà in contatto con il Player, un ostacolo o un muro.</w:t>
      </w:r>
    </w:p>
    <w:p w14:paraId="18E0A428"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TwoSideAttack</w:t>
      </w:r>
      <w:proofErr w:type="spellEnd"/>
      <w:r w:rsidRPr="00033309">
        <w:rPr>
          <w:rFonts w:ascii="Times New Roman" w:eastAsia="Calibri" w:hAnsi="Times New Roman" w:cs="Times New Roman"/>
          <w:sz w:val="26"/>
          <w:szCs w:val="26"/>
        </w:rPr>
        <w:t xml:space="preserve">: permette al nemico di creare due proiettili, </w:t>
      </w:r>
      <w:r>
        <w:rPr>
          <w:rFonts w:ascii="Times New Roman" w:eastAsia="Calibri" w:hAnsi="Times New Roman" w:cs="Times New Roman"/>
          <w:sz w:val="26"/>
          <w:szCs w:val="26"/>
        </w:rPr>
        <w:t>nelle due direzioni adiacenti rispetto</w:t>
      </w:r>
      <w:r w:rsidRPr="00033309">
        <w:rPr>
          <w:rFonts w:ascii="Times New Roman" w:eastAsia="Calibri" w:hAnsi="Times New Roman" w:cs="Times New Roman"/>
          <w:sz w:val="26"/>
          <w:szCs w:val="26"/>
        </w:rPr>
        <w:t xml:space="preserve"> a quell</w:t>
      </w:r>
      <w:r>
        <w:rPr>
          <w:rFonts w:ascii="Times New Roman" w:eastAsia="Calibri" w:hAnsi="Times New Roman" w:cs="Times New Roman"/>
          <w:sz w:val="26"/>
          <w:szCs w:val="26"/>
        </w:rPr>
        <w:t>a</w:t>
      </w:r>
      <w:r w:rsidRPr="00033309">
        <w:rPr>
          <w:rFonts w:ascii="Times New Roman" w:eastAsia="Calibri" w:hAnsi="Times New Roman" w:cs="Times New Roman"/>
          <w:sz w:val="26"/>
          <w:szCs w:val="26"/>
        </w:rPr>
        <w:t xml:space="preserve"> in cui sta guardando il nemico. Il movimento di questi due proiettili sarà diagonale.</w:t>
      </w:r>
      <w:r>
        <w:rPr>
          <w:rFonts w:ascii="Times New Roman" w:eastAsia="Calibri" w:hAnsi="Times New Roman" w:cs="Times New Roman"/>
          <w:sz w:val="26"/>
          <w:szCs w:val="26"/>
        </w:rPr>
        <w:t xml:space="preserve"> Sfruttando le due tipologie di attacco precedentemente descritte.</w:t>
      </w:r>
    </w:p>
    <w:p w14:paraId="7D065E5B" w14:textId="77777777" w:rsidR="00DC367D" w:rsidRPr="00033309"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TripleAttack</w:t>
      </w:r>
      <w:proofErr w:type="spellEnd"/>
      <w:r w:rsidRPr="00033309">
        <w:rPr>
          <w:rFonts w:ascii="Times New Roman" w:eastAsia="Calibri" w:hAnsi="Times New Roman" w:cs="Times New Roman"/>
          <w:sz w:val="26"/>
          <w:szCs w:val="26"/>
        </w:rPr>
        <w:t>: permette al nemico di creare tre proiettili, uno di fronte a lui, con la sua stessa direzione, e due nei lati adiacenti, con le loro direzioni di movimento diagonali.</w:t>
      </w:r>
    </w:p>
    <w:p w14:paraId="785EC25D" w14:textId="77777777" w:rsidR="00DC367D" w:rsidRDefault="00DC367D" w:rsidP="00DC367D">
      <w:pPr>
        <w:numPr>
          <w:ilvl w:val="0"/>
          <w:numId w:val="29"/>
        </w:numPr>
        <w:spacing w:after="0" w:line="240" w:lineRule="auto"/>
        <w:ind w:left="680" w:hanging="284"/>
        <w:contextualSpacing/>
        <w:rPr>
          <w:rFonts w:ascii="Times New Roman" w:eastAsia="Calibri" w:hAnsi="Times New Roman" w:cs="Times New Roman"/>
          <w:i/>
          <w:iCs/>
          <w:sz w:val="26"/>
          <w:szCs w:val="26"/>
          <w:u w:val="single"/>
        </w:rPr>
      </w:pPr>
      <w:proofErr w:type="spellStart"/>
      <w:r w:rsidRPr="00033309">
        <w:rPr>
          <w:rFonts w:ascii="Times New Roman" w:eastAsia="Calibri" w:hAnsi="Times New Roman" w:cs="Times New Roman"/>
          <w:i/>
          <w:iCs/>
          <w:sz w:val="26"/>
          <w:szCs w:val="26"/>
          <w:u w:val="single"/>
        </w:rPr>
        <w:t>FourSideAttack</w:t>
      </w:r>
      <w:proofErr w:type="spellEnd"/>
      <w:r w:rsidRPr="00033309">
        <w:rPr>
          <w:rFonts w:ascii="Times New Roman" w:eastAsia="Calibri" w:hAnsi="Times New Roman" w:cs="Times New Roman"/>
          <w:sz w:val="26"/>
          <w:szCs w:val="26"/>
        </w:rPr>
        <w:t xml:space="preserve">: permette al nemico di creare </w:t>
      </w:r>
      <w:r w:rsidRPr="00447322">
        <w:rPr>
          <w:rFonts w:ascii="Times New Roman" w:eastAsia="Calibri" w:hAnsi="Times New Roman" w:cs="Times New Roman"/>
          <w:sz w:val="26"/>
          <w:szCs w:val="26"/>
        </w:rPr>
        <w:t>quattro proiettili, uno per ogni direzione cardinale</w:t>
      </w:r>
      <w:r>
        <w:rPr>
          <w:rFonts w:ascii="Times New Roman" w:eastAsia="Calibri" w:hAnsi="Times New Roman" w:cs="Times New Roman"/>
          <w:sz w:val="26"/>
          <w:szCs w:val="26"/>
        </w:rPr>
        <w:t>.</w:t>
      </w:r>
    </w:p>
    <w:p w14:paraId="66536CFC" w14:textId="77777777" w:rsidR="00DC367D" w:rsidRPr="0033196E" w:rsidRDefault="00DC367D" w:rsidP="00DC367D">
      <w:pPr>
        <w:spacing w:after="0" w:line="240" w:lineRule="auto"/>
        <w:contextualSpacing/>
        <w:rPr>
          <w:rFonts w:ascii="Times New Roman" w:eastAsia="Calibri" w:hAnsi="Times New Roman" w:cs="Times New Roman"/>
          <w:i/>
          <w:iCs/>
          <w:sz w:val="26"/>
          <w:szCs w:val="26"/>
          <w:u w:val="single"/>
        </w:rPr>
      </w:pPr>
    </w:p>
    <w:p w14:paraId="2988DB7C"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rFonts w:ascii="Times New Roman" w:eastAsia="Calibri" w:hAnsi="Times New Roman" w:cs="Times New Roman"/>
          <w:sz w:val="26"/>
          <w:szCs w:val="26"/>
          <w:lang w:eastAsia="it-IT"/>
        </w:rPr>
        <w:lastRenderedPageBreak/>
        <w:t>Anche p</w:t>
      </w:r>
      <w:r w:rsidRPr="00033309">
        <w:rPr>
          <w:rFonts w:ascii="Times New Roman" w:eastAsia="Calibri" w:hAnsi="Times New Roman" w:cs="Times New Roman"/>
          <w:sz w:val="26"/>
          <w:szCs w:val="26"/>
          <w:lang w:eastAsia="it-IT"/>
        </w:rPr>
        <w:t xml:space="preserve">er gestire il tipo di attacco da passare al nemico ho </w:t>
      </w:r>
      <w:r>
        <w:rPr>
          <w:rFonts w:ascii="Times New Roman" w:eastAsia="Calibri" w:hAnsi="Times New Roman" w:cs="Times New Roman"/>
          <w:sz w:val="26"/>
          <w:szCs w:val="26"/>
          <w:lang w:eastAsia="it-IT"/>
        </w:rPr>
        <w:t>preferito</w:t>
      </w:r>
      <w:r w:rsidRPr="00033309">
        <w:rPr>
          <w:rFonts w:ascii="Times New Roman" w:eastAsia="Calibri" w:hAnsi="Times New Roman" w:cs="Times New Roman"/>
          <w:sz w:val="26"/>
          <w:szCs w:val="26"/>
          <w:lang w:eastAsia="it-IT"/>
        </w:rPr>
        <w:t xml:space="preserve"> creare una </w:t>
      </w:r>
      <w:proofErr w:type="spellStart"/>
      <w:r w:rsidRPr="00033309">
        <w:rPr>
          <w:rFonts w:ascii="Times New Roman" w:eastAsia="Calibri" w:hAnsi="Times New Roman" w:cs="Times New Roman"/>
          <w:sz w:val="26"/>
          <w:szCs w:val="26"/>
          <w:lang w:eastAsia="it-IT"/>
        </w:rPr>
        <w:t>Factory</w:t>
      </w:r>
      <w:proofErr w:type="spellEnd"/>
      <w:r w:rsidRPr="00033309">
        <w:rPr>
          <w:rFonts w:ascii="Times New Roman" w:eastAsia="Calibri" w:hAnsi="Times New Roman" w:cs="Times New Roman"/>
          <w:sz w:val="26"/>
          <w:szCs w:val="26"/>
          <w:lang w:eastAsia="it-IT"/>
        </w:rPr>
        <w:t xml:space="preserve">, </w:t>
      </w:r>
      <w:proofErr w:type="spellStart"/>
      <w:r w:rsidRPr="00033309">
        <w:rPr>
          <w:rFonts w:ascii="Times New Roman" w:eastAsia="Calibri" w:hAnsi="Times New Roman" w:cs="Times New Roman"/>
          <w:i/>
          <w:iCs/>
          <w:sz w:val="26"/>
          <w:szCs w:val="26"/>
          <w:u w:val="single"/>
          <w:lang w:eastAsia="it-IT"/>
        </w:rPr>
        <w:t>FactoryAttack</w:t>
      </w:r>
      <w:proofErr w:type="spellEnd"/>
      <w:r w:rsidRPr="00033309">
        <w:rPr>
          <w:rFonts w:ascii="Times New Roman" w:eastAsia="Calibri" w:hAnsi="Times New Roman" w:cs="Times New Roman"/>
          <w:sz w:val="26"/>
          <w:szCs w:val="26"/>
          <w:lang w:eastAsia="it-IT"/>
        </w:rPr>
        <w:t>, che, in base a</w:t>
      </w:r>
      <w:r>
        <w:rPr>
          <w:rFonts w:ascii="Times New Roman" w:eastAsia="Calibri" w:hAnsi="Times New Roman" w:cs="Times New Roman"/>
          <w:sz w:val="26"/>
          <w:szCs w:val="26"/>
          <w:lang w:eastAsia="it-IT"/>
        </w:rPr>
        <w:t>l</w:t>
      </w:r>
      <w:r w:rsidRPr="00033309">
        <w:rPr>
          <w:rFonts w:ascii="Times New Roman" w:eastAsia="Calibri" w:hAnsi="Times New Roman" w:cs="Times New Roman"/>
          <w:sz w:val="26"/>
          <w:szCs w:val="26"/>
          <w:lang w:eastAsia="it-IT"/>
        </w:rPr>
        <w:t xml:space="preserve"> valore dell’enumerazione </w:t>
      </w:r>
      <w:proofErr w:type="spellStart"/>
      <w:r w:rsidRPr="00033309">
        <w:rPr>
          <w:rFonts w:ascii="Times New Roman" w:eastAsia="Calibri" w:hAnsi="Times New Roman" w:cs="Times New Roman"/>
          <w:i/>
          <w:iCs/>
          <w:sz w:val="26"/>
          <w:szCs w:val="26"/>
          <w:u w:val="single"/>
          <w:lang w:eastAsia="it-IT"/>
        </w:rPr>
        <w:t>TypeAttack</w:t>
      </w:r>
      <w:proofErr w:type="spellEnd"/>
      <w:r w:rsidRPr="00033309">
        <w:rPr>
          <w:rFonts w:ascii="Times New Roman" w:eastAsia="Calibri" w:hAnsi="Times New Roman" w:cs="Times New Roman"/>
          <w:sz w:val="26"/>
          <w:szCs w:val="26"/>
          <w:lang w:eastAsia="it-IT"/>
        </w:rPr>
        <w:t>, ritornerà l’oggetto corretto.</w:t>
      </w:r>
    </w:p>
    <w:p w14:paraId="0258F905"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2A55E78B"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7D28C83E" wp14:editId="2096F6D9">
            <wp:extent cx="6120130" cy="1056640"/>
            <wp:effectExtent l="0" t="0" r="0" b="0"/>
            <wp:docPr id="276854289"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8"/>
                    <pic:cNvPicPr/>
                  </pic:nvPicPr>
                  <pic:blipFill>
                    <a:blip r:embed="rId20">
                      <a:extLst>
                        <a:ext uri="{28A0092B-C50C-407E-A947-70E740481C1C}">
                          <a14:useLocalDpi xmlns:a14="http://schemas.microsoft.com/office/drawing/2010/main" val="0"/>
                        </a:ext>
                      </a:extLst>
                    </a:blip>
                    <a:stretch>
                      <a:fillRect/>
                    </a:stretch>
                  </pic:blipFill>
                  <pic:spPr>
                    <a:xfrm>
                      <a:off x="0" y="0"/>
                      <a:ext cx="6120130" cy="1056640"/>
                    </a:xfrm>
                    <a:prstGeom prst="rect">
                      <a:avLst/>
                    </a:prstGeom>
                  </pic:spPr>
                </pic:pic>
              </a:graphicData>
            </a:graphic>
          </wp:inline>
        </w:drawing>
      </w:r>
    </w:p>
    <w:p w14:paraId="3CA09837"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2.5: Struttura dei vari tipi di attacco del nemico</w:t>
      </w:r>
    </w:p>
    <w:p w14:paraId="77FC42DB" w14:textId="77777777" w:rsidR="00DC367D" w:rsidRPr="00033309" w:rsidRDefault="00DC367D" w:rsidP="00DC367D">
      <w:pPr>
        <w:spacing w:after="0" w:line="240" w:lineRule="auto"/>
        <w:ind w:left="680"/>
        <w:rPr>
          <w:rFonts w:ascii="Times New Roman" w:eastAsia="Calibri" w:hAnsi="Times New Roman" w:cs="Times New Roman"/>
          <w:sz w:val="26"/>
          <w:szCs w:val="26"/>
          <w:u w:val="single"/>
          <w:lang w:eastAsia="it-IT"/>
        </w:rPr>
      </w:pPr>
    </w:p>
    <w:p w14:paraId="239DB356"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447322">
        <w:rPr>
          <w:rFonts w:ascii="Times New Roman" w:eastAsia="Calibri" w:hAnsi="Times New Roman" w:cs="Times New Roman"/>
          <w:sz w:val="26"/>
          <w:szCs w:val="26"/>
          <w:lang w:eastAsia="it-IT"/>
        </w:rPr>
        <w:t xml:space="preserve">L’interfaccia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racchiude tutte le funzionalità dei proiettili. Tale interfaccia è implementata dalla classe </w:t>
      </w:r>
      <w:proofErr w:type="spellStart"/>
      <w:r w:rsidRPr="0F360C5E">
        <w:rPr>
          <w:rFonts w:ascii="Times New Roman" w:eastAsia="Calibri" w:hAnsi="Times New Roman" w:cs="Times New Roman"/>
          <w:i/>
          <w:iCs/>
          <w:sz w:val="26"/>
          <w:szCs w:val="26"/>
          <w:u w:val="single"/>
          <w:lang w:eastAsia="it-IT"/>
        </w:rPr>
        <w:t>BulletImpl</w:t>
      </w:r>
      <w:proofErr w:type="spellEnd"/>
      <w:r w:rsidRPr="0F360C5E">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i/>
          <w:iCs/>
          <w:sz w:val="26"/>
          <w:szCs w:val="26"/>
          <w:u w:val="single"/>
          <w:lang w:eastAsia="it-IT"/>
        </w:rPr>
        <w:t>Bullet</w:t>
      </w:r>
      <w:r w:rsidRPr="0F360C5E">
        <w:rPr>
          <w:rFonts w:ascii="Times New Roman" w:eastAsia="Calibri" w:hAnsi="Times New Roman" w:cs="Times New Roman"/>
          <w:sz w:val="26"/>
          <w:szCs w:val="26"/>
          <w:lang w:eastAsia="it-IT"/>
        </w:rPr>
        <w:t xml:space="preserve">, estendendo </w:t>
      </w:r>
      <w:proofErr w:type="spellStart"/>
      <w:r w:rsidRPr="0F360C5E">
        <w:rPr>
          <w:rFonts w:ascii="Times New Roman" w:eastAsia="Calibri" w:hAnsi="Times New Roman" w:cs="Times New Roman"/>
          <w:i/>
          <w:iCs/>
          <w:sz w:val="26"/>
          <w:szCs w:val="26"/>
          <w:u w:val="single"/>
          <w:lang w:eastAsia="it-IT"/>
        </w:rPr>
        <w:t>DynamicBody</w:t>
      </w:r>
      <w:proofErr w:type="spellEnd"/>
      <w:r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in modo tale da avere</w:t>
      </w:r>
      <w:r w:rsidRPr="0F360C5E">
        <w:rPr>
          <w:rFonts w:ascii="Times New Roman" w:eastAsia="Calibri" w:hAnsi="Times New Roman" w:cs="Times New Roman"/>
          <w:sz w:val="26"/>
          <w:szCs w:val="26"/>
          <w:lang w:eastAsia="it-IT"/>
        </w:rPr>
        <w:t xml:space="preserve"> metodi per gestire le dimensioni, i danni e il controllo</w:t>
      </w:r>
      <w:r>
        <w:rPr>
          <w:rFonts w:ascii="Times New Roman" w:eastAsia="Calibri" w:hAnsi="Times New Roman" w:cs="Times New Roman"/>
          <w:sz w:val="26"/>
          <w:szCs w:val="26"/>
          <w:lang w:eastAsia="it-IT"/>
        </w:rPr>
        <w:t xml:space="preserve"> per sapere</w:t>
      </w:r>
      <w:r w:rsidRPr="0F360C5E">
        <w:rPr>
          <w:rFonts w:ascii="Times New Roman" w:eastAsia="Calibri" w:hAnsi="Times New Roman" w:cs="Times New Roman"/>
          <w:sz w:val="26"/>
          <w:szCs w:val="26"/>
          <w:lang w:eastAsia="it-IT"/>
        </w:rPr>
        <w:t xml:space="preserve"> se l’oggetto sia ancora in vita, </w:t>
      </w:r>
      <w:r>
        <w:rPr>
          <w:rFonts w:ascii="Times New Roman" w:eastAsia="Calibri" w:hAnsi="Times New Roman" w:cs="Times New Roman"/>
          <w:sz w:val="26"/>
          <w:szCs w:val="26"/>
          <w:lang w:eastAsia="it-IT"/>
        </w:rPr>
        <w:t>verificando se</w:t>
      </w:r>
      <w:r w:rsidRPr="0F360C5E">
        <w:rPr>
          <w:rFonts w:ascii="Times New Roman" w:eastAsia="Calibri" w:hAnsi="Times New Roman" w:cs="Times New Roman"/>
          <w:sz w:val="26"/>
          <w:szCs w:val="26"/>
          <w:lang w:eastAsia="it-IT"/>
        </w:rPr>
        <w:t xml:space="preserve"> non sia entrato in contatto con altre entità di gioco. Attraverso l’enumerazione </w:t>
      </w:r>
      <w:proofErr w:type="spellStart"/>
      <w:r w:rsidRPr="0F360C5E">
        <w:rPr>
          <w:rFonts w:ascii="Times New Roman" w:eastAsia="Calibri" w:hAnsi="Times New Roman" w:cs="Times New Roman"/>
          <w:i/>
          <w:iCs/>
          <w:sz w:val="26"/>
          <w:szCs w:val="26"/>
          <w:u w:val="single"/>
          <w:lang w:eastAsia="it-IT"/>
        </w:rPr>
        <w:t>TypeBullet</w:t>
      </w:r>
      <w:proofErr w:type="spellEnd"/>
      <w:r w:rsidRPr="0F360C5E">
        <w:rPr>
          <w:rFonts w:ascii="Times New Roman" w:eastAsia="Calibri" w:hAnsi="Times New Roman" w:cs="Times New Roman"/>
          <w:sz w:val="26"/>
          <w:szCs w:val="26"/>
          <w:lang w:eastAsia="it-IT"/>
        </w:rPr>
        <w:t xml:space="preserve">, vi è la possibilità di sapere se il proiettile è stato lanciato </w:t>
      </w:r>
      <w:r>
        <w:rPr>
          <w:rFonts w:ascii="Times New Roman" w:eastAsia="Calibri" w:hAnsi="Times New Roman" w:cs="Times New Roman"/>
          <w:sz w:val="26"/>
          <w:szCs w:val="26"/>
          <w:lang w:eastAsia="it-IT"/>
        </w:rPr>
        <w:t>dal</w:t>
      </w:r>
      <w:r w:rsidRPr="0F360C5E">
        <w:rPr>
          <w:rFonts w:ascii="Times New Roman" w:eastAsia="Calibri" w:hAnsi="Times New Roman" w:cs="Times New Roman"/>
          <w:sz w:val="26"/>
          <w:szCs w:val="26"/>
          <w:lang w:eastAsia="it-IT"/>
        </w:rPr>
        <w:t xml:space="preserve"> personaggio principale o da un nemico. La differenza principale fra questi due proiettili è che il primo deve colpire i nemici ed applicare loro i danni, mentre il secondo colpirà soltanto il Personaggio principale, ma non i nemici. Le enumerazioni </w:t>
      </w:r>
      <w:proofErr w:type="spellStart"/>
      <w:r w:rsidRPr="0F360C5E">
        <w:rPr>
          <w:rFonts w:ascii="Times New Roman" w:eastAsia="Calibri" w:hAnsi="Times New Roman" w:cs="Times New Roman"/>
          <w:i/>
          <w:iCs/>
          <w:sz w:val="26"/>
          <w:szCs w:val="26"/>
          <w:u w:val="single"/>
          <w:lang w:eastAsia="it-IT"/>
        </w:rPr>
        <w:t>BulletDimension</w:t>
      </w:r>
      <w:proofErr w:type="spellEnd"/>
      <w:r w:rsidRPr="0F360C5E">
        <w:rPr>
          <w:rFonts w:ascii="Times New Roman" w:eastAsia="Calibri" w:hAnsi="Times New Roman" w:cs="Times New Roman"/>
          <w:sz w:val="26"/>
          <w:szCs w:val="26"/>
          <w:lang w:eastAsia="it-IT"/>
        </w:rPr>
        <w:t xml:space="preserve"> e </w:t>
      </w:r>
      <w:proofErr w:type="spellStart"/>
      <w:r w:rsidRPr="0F360C5E">
        <w:rPr>
          <w:rFonts w:ascii="Times New Roman" w:eastAsia="Calibri" w:hAnsi="Times New Roman" w:cs="Times New Roman"/>
          <w:i/>
          <w:iCs/>
          <w:sz w:val="26"/>
          <w:szCs w:val="26"/>
          <w:u w:val="single"/>
          <w:lang w:eastAsia="it-IT"/>
        </w:rPr>
        <w:t>BulletDefault</w:t>
      </w:r>
      <w:proofErr w:type="spellEnd"/>
      <w:r w:rsidRPr="0F360C5E">
        <w:rPr>
          <w:rFonts w:ascii="Times New Roman" w:eastAsia="Calibri" w:hAnsi="Times New Roman" w:cs="Times New Roman"/>
          <w:sz w:val="26"/>
          <w:szCs w:val="26"/>
          <w:lang w:eastAsia="it-IT"/>
        </w:rPr>
        <w:t xml:space="preserve"> forniscono</w:t>
      </w:r>
      <w:r>
        <w:rPr>
          <w:rFonts w:ascii="Times New Roman" w:eastAsia="Calibri" w:hAnsi="Times New Roman" w:cs="Times New Roman"/>
          <w:sz w:val="26"/>
          <w:szCs w:val="26"/>
          <w:lang w:eastAsia="it-IT"/>
        </w:rPr>
        <w:t xml:space="preserve"> i</w:t>
      </w:r>
      <w:r w:rsidRPr="0F360C5E">
        <w:rPr>
          <w:rFonts w:ascii="Times New Roman" w:eastAsia="Calibri" w:hAnsi="Times New Roman" w:cs="Times New Roman"/>
          <w:sz w:val="26"/>
          <w:szCs w:val="26"/>
          <w:lang w:eastAsia="it-IT"/>
        </w:rPr>
        <w:t xml:space="preserve"> valori standard del proiettile. </w:t>
      </w:r>
      <w:r>
        <w:rPr>
          <w:rFonts w:ascii="Times New Roman" w:eastAsia="Calibri" w:hAnsi="Times New Roman" w:cs="Times New Roman"/>
          <w:sz w:val="26"/>
          <w:szCs w:val="26"/>
          <w:lang w:eastAsia="it-IT"/>
        </w:rPr>
        <w:t xml:space="preserve">Anche la gestione delle Dimensione è basata su una </w:t>
      </w:r>
      <w:proofErr w:type="spellStart"/>
      <w:r>
        <w:rPr>
          <w:rFonts w:ascii="Times New Roman" w:eastAsia="Calibri" w:hAnsi="Times New Roman" w:cs="Times New Roman"/>
          <w:sz w:val="26"/>
          <w:szCs w:val="26"/>
          <w:lang w:eastAsia="it-IT"/>
        </w:rPr>
        <w:t>factory</w:t>
      </w:r>
      <w:proofErr w:type="spellEnd"/>
      <w:r>
        <w:rPr>
          <w:rFonts w:ascii="Times New Roman" w:eastAsia="Calibri" w:hAnsi="Times New Roman" w:cs="Times New Roman"/>
          <w:sz w:val="26"/>
          <w:szCs w:val="26"/>
          <w:lang w:eastAsia="it-IT"/>
        </w:rPr>
        <w:t xml:space="preserve">. </w:t>
      </w:r>
      <w:r w:rsidRPr="0F360C5E">
        <w:rPr>
          <w:rFonts w:ascii="Times New Roman" w:eastAsia="Calibri" w:hAnsi="Times New Roman" w:cs="Times New Roman"/>
          <w:sz w:val="26"/>
          <w:szCs w:val="26"/>
          <w:lang w:eastAsia="it-IT"/>
        </w:rPr>
        <w:t xml:space="preserve">Per evitare che i proiettili venissero creati sovrapposti al personaggio, ho creato una classe statica, con costruttore privato, così che non potesse essere inizializzata, </w:t>
      </w:r>
      <w:r>
        <w:rPr>
          <w:rFonts w:ascii="Times New Roman" w:eastAsia="Calibri" w:hAnsi="Times New Roman" w:cs="Times New Roman"/>
          <w:sz w:val="26"/>
          <w:szCs w:val="26"/>
          <w:lang w:eastAsia="it-IT"/>
        </w:rPr>
        <w:t>questa</w:t>
      </w:r>
      <w:r w:rsidRPr="0F360C5E">
        <w:rPr>
          <w:rFonts w:ascii="Times New Roman" w:eastAsia="Calibri" w:hAnsi="Times New Roman" w:cs="Times New Roman"/>
          <w:sz w:val="26"/>
          <w:szCs w:val="26"/>
          <w:lang w:eastAsia="it-IT"/>
        </w:rPr>
        <w:t xml:space="preserve"> in base alla direzione, </w:t>
      </w:r>
      <w:r>
        <w:rPr>
          <w:rFonts w:ascii="Times New Roman" w:eastAsia="Calibri" w:hAnsi="Times New Roman" w:cs="Times New Roman"/>
          <w:sz w:val="26"/>
          <w:szCs w:val="26"/>
          <w:lang w:eastAsia="it-IT"/>
        </w:rPr>
        <w:t>calcola</w:t>
      </w:r>
      <w:r w:rsidRPr="0F360C5E">
        <w:rPr>
          <w:rFonts w:ascii="Times New Roman" w:eastAsia="Calibri" w:hAnsi="Times New Roman" w:cs="Times New Roman"/>
          <w:sz w:val="26"/>
          <w:szCs w:val="26"/>
          <w:lang w:eastAsia="it-IT"/>
        </w:rPr>
        <w:t xml:space="preserve"> le coordinate per la creazione del proiettile. Per semplificare la creazione dell’oggetto ho deciso di creare una classe </w:t>
      </w:r>
      <w:proofErr w:type="spellStart"/>
      <w:r w:rsidRPr="0F360C5E">
        <w:rPr>
          <w:rFonts w:ascii="Times New Roman" w:eastAsia="Calibri" w:hAnsi="Times New Roman" w:cs="Times New Roman"/>
          <w:i/>
          <w:iCs/>
          <w:sz w:val="26"/>
          <w:szCs w:val="26"/>
          <w:u w:val="single"/>
          <w:lang w:eastAsia="it-IT"/>
        </w:rPr>
        <w:t>BulletEnemy</w:t>
      </w:r>
      <w:proofErr w:type="spellEnd"/>
      <w:r w:rsidRPr="0F360C5E">
        <w:rPr>
          <w:rFonts w:ascii="Times New Roman" w:eastAsia="Calibri" w:hAnsi="Times New Roman" w:cs="Times New Roman"/>
          <w:sz w:val="26"/>
          <w:szCs w:val="26"/>
          <w:lang w:eastAsia="it-IT"/>
        </w:rPr>
        <w:t xml:space="preserve">, </w:t>
      </w:r>
      <w:proofErr w:type="gramStart"/>
      <w:r w:rsidRPr="0F360C5E">
        <w:rPr>
          <w:rFonts w:ascii="Times New Roman" w:eastAsia="Calibri" w:hAnsi="Times New Roman" w:cs="Times New Roman"/>
          <w:sz w:val="26"/>
          <w:szCs w:val="26"/>
          <w:lang w:eastAsia="it-IT"/>
        </w:rPr>
        <w:t>ed</w:t>
      </w:r>
      <w:proofErr w:type="gramEnd"/>
      <w:r w:rsidRPr="0F360C5E">
        <w:rPr>
          <w:rFonts w:ascii="Times New Roman" w:eastAsia="Calibri" w:hAnsi="Times New Roman" w:cs="Times New Roman"/>
          <w:sz w:val="26"/>
          <w:szCs w:val="26"/>
          <w:lang w:eastAsia="it-IT"/>
        </w:rPr>
        <w:t xml:space="preserve"> </w:t>
      </w:r>
      <w:r>
        <w:rPr>
          <w:rFonts w:ascii="Times New Roman" w:eastAsia="Calibri" w:hAnsi="Times New Roman" w:cs="Times New Roman"/>
          <w:sz w:val="26"/>
          <w:szCs w:val="26"/>
          <w:lang w:eastAsia="it-IT"/>
        </w:rPr>
        <w:t>richiamando il</w:t>
      </w:r>
      <w:r w:rsidRPr="0F360C5E">
        <w:rPr>
          <w:rFonts w:ascii="Times New Roman" w:eastAsia="Calibri" w:hAnsi="Times New Roman" w:cs="Times New Roman"/>
          <w:sz w:val="26"/>
          <w:szCs w:val="26"/>
          <w:lang w:eastAsia="it-IT"/>
        </w:rPr>
        <w:t xml:space="preserve"> costruttore </w:t>
      </w:r>
      <w:r>
        <w:rPr>
          <w:rFonts w:ascii="Times New Roman" w:eastAsia="Calibri" w:hAnsi="Times New Roman" w:cs="Times New Roman"/>
          <w:sz w:val="26"/>
          <w:szCs w:val="26"/>
          <w:lang w:eastAsia="it-IT"/>
        </w:rPr>
        <w:t>della superclasse, ho evitato la ripetizione relativa al</w:t>
      </w:r>
      <w:r w:rsidRPr="0F360C5E">
        <w:rPr>
          <w:rFonts w:ascii="Times New Roman" w:eastAsia="Calibri" w:hAnsi="Times New Roman" w:cs="Times New Roman"/>
          <w:sz w:val="26"/>
          <w:szCs w:val="26"/>
          <w:lang w:eastAsia="it-IT"/>
        </w:rPr>
        <w:t xml:space="preserve"> tipo di proiettile del Nemico, cercando </w:t>
      </w:r>
      <w:r>
        <w:rPr>
          <w:rFonts w:ascii="Times New Roman" w:eastAsia="Calibri" w:hAnsi="Times New Roman" w:cs="Times New Roman"/>
          <w:sz w:val="26"/>
          <w:szCs w:val="26"/>
          <w:lang w:eastAsia="it-IT"/>
        </w:rPr>
        <w:t>così</w:t>
      </w:r>
      <w:r w:rsidRPr="0F360C5E">
        <w:rPr>
          <w:rFonts w:ascii="Times New Roman" w:eastAsia="Calibri" w:hAnsi="Times New Roman" w:cs="Times New Roman"/>
          <w:sz w:val="26"/>
          <w:szCs w:val="26"/>
          <w:lang w:eastAsia="it-IT"/>
        </w:rPr>
        <w:t xml:space="preserve"> di evitare errori </w:t>
      </w:r>
      <w:r>
        <w:rPr>
          <w:rFonts w:ascii="Times New Roman" w:eastAsia="Calibri" w:hAnsi="Times New Roman" w:cs="Times New Roman"/>
          <w:sz w:val="26"/>
          <w:szCs w:val="26"/>
          <w:lang w:eastAsia="it-IT"/>
        </w:rPr>
        <w:t>relativi al tipo dei</w:t>
      </w:r>
      <w:r w:rsidRPr="0F360C5E">
        <w:rPr>
          <w:rFonts w:ascii="Times New Roman" w:eastAsia="Calibri" w:hAnsi="Times New Roman" w:cs="Times New Roman"/>
          <w:sz w:val="26"/>
          <w:szCs w:val="26"/>
          <w:lang w:eastAsia="it-IT"/>
        </w:rPr>
        <w:t xml:space="preserve"> proiettili. L’interfaccia </w:t>
      </w:r>
      <w:proofErr w:type="spellStart"/>
      <w:r w:rsidRPr="0F360C5E">
        <w:rPr>
          <w:rFonts w:ascii="Times New Roman" w:eastAsia="Calibri" w:hAnsi="Times New Roman" w:cs="Times New Roman"/>
          <w:i/>
          <w:iCs/>
          <w:sz w:val="26"/>
          <w:szCs w:val="26"/>
          <w:u w:val="single"/>
          <w:lang w:eastAsia="it-IT"/>
        </w:rPr>
        <w:t>BulletMove</w:t>
      </w:r>
      <w:proofErr w:type="spellEnd"/>
      <w:r w:rsidRPr="0F360C5E">
        <w:rPr>
          <w:rFonts w:ascii="Times New Roman" w:eastAsia="Calibri" w:hAnsi="Times New Roman" w:cs="Times New Roman"/>
          <w:sz w:val="26"/>
          <w:szCs w:val="26"/>
          <w:lang w:eastAsia="it-IT"/>
        </w:rPr>
        <w:t xml:space="preserve">, implementata da </w:t>
      </w:r>
      <w:proofErr w:type="spellStart"/>
      <w:r w:rsidRPr="0F360C5E">
        <w:rPr>
          <w:rFonts w:ascii="Times New Roman" w:eastAsia="Calibri" w:hAnsi="Times New Roman" w:cs="Times New Roman"/>
          <w:i/>
          <w:iCs/>
          <w:sz w:val="26"/>
          <w:szCs w:val="26"/>
          <w:u w:val="single"/>
          <w:lang w:eastAsia="it-IT"/>
        </w:rPr>
        <w:t>BulletMoveImpl</w:t>
      </w:r>
      <w:proofErr w:type="spellEnd"/>
      <w:r w:rsidRPr="0F360C5E">
        <w:rPr>
          <w:rFonts w:ascii="Times New Roman" w:eastAsia="Calibri" w:hAnsi="Times New Roman" w:cs="Times New Roman"/>
          <w:sz w:val="26"/>
          <w:szCs w:val="26"/>
          <w:lang w:eastAsia="it-IT"/>
        </w:rPr>
        <w:t xml:space="preserve">, ha lo scopo di ritornare la posizione successiva del proiettile, in base alla sua direzione. Il </w:t>
      </w:r>
      <w:proofErr w:type="spellStart"/>
      <w:r w:rsidRPr="0F360C5E">
        <w:rPr>
          <w:rFonts w:ascii="Times New Roman" w:eastAsia="Calibri" w:hAnsi="Times New Roman" w:cs="Times New Roman"/>
          <w:i/>
          <w:iCs/>
          <w:sz w:val="26"/>
          <w:szCs w:val="26"/>
          <w:u w:val="single"/>
          <w:lang w:eastAsia="it-IT"/>
        </w:rPr>
        <w:t>CheckEnemyBull</w:t>
      </w:r>
      <w:proofErr w:type="spellEnd"/>
      <w:r w:rsidRPr="0F360C5E">
        <w:rPr>
          <w:rFonts w:ascii="Times New Roman" w:eastAsia="Calibri" w:hAnsi="Times New Roman" w:cs="Times New Roman"/>
          <w:sz w:val="26"/>
          <w:szCs w:val="26"/>
          <w:lang w:eastAsia="it-IT"/>
        </w:rPr>
        <w:t xml:space="preserve">, che estende </w:t>
      </w:r>
      <w:proofErr w:type="spellStart"/>
      <w:r w:rsidRPr="0F360C5E">
        <w:rPr>
          <w:rFonts w:ascii="Times New Roman" w:eastAsia="Calibri" w:hAnsi="Times New Roman" w:cs="Times New Roman"/>
          <w:i/>
          <w:iCs/>
          <w:sz w:val="26"/>
          <w:szCs w:val="26"/>
          <w:u w:val="single"/>
          <w:lang w:eastAsia="it-IT"/>
        </w:rPr>
        <w:t>CheckPosImpl</w:t>
      </w:r>
      <w:proofErr w:type="spellEnd"/>
      <w:r w:rsidRPr="0F360C5E">
        <w:rPr>
          <w:rFonts w:ascii="Times New Roman" w:eastAsia="Calibri" w:hAnsi="Times New Roman" w:cs="Times New Roman"/>
          <w:sz w:val="26"/>
          <w:szCs w:val="26"/>
          <w:lang w:eastAsia="it-IT"/>
        </w:rPr>
        <w:t xml:space="preserve"> ed implementa </w:t>
      </w:r>
      <w:proofErr w:type="spellStart"/>
      <w:r w:rsidRPr="0F360C5E">
        <w:rPr>
          <w:rFonts w:ascii="Times New Roman" w:eastAsia="Calibri" w:hAnsi="Times New Roman" w:cs="Times New Roman"/>
          <w:i/>
          <w:iCs/>
          <w:sz w:val="26"/>
          <w:szCs w:val="26"/>
          <w:u w:val="single"/>
          <w:lang w:eastAsia="it-IT"/>
        </w:rPr>
        <w:t>CheckPos</w:t>
      </w:r>
      <w:proofErr w:type="spellEnd"/>
      <w:r w:rsidRPr="0F360C5E">
        <w:rPr>
          <w:rFonts w:ascii="Times New Roman" w:eastAsia="Calibri" w:hAnsi="Times New Roman" w:cs="Times New Roman"/>
          <w:sz w:val="26"/>
          <w:szCs w:val="26"/>
          <w:lang w:eastAsia="it-IT"/>
        </w:rPr>
        <w:t>, oltre a controllare se</w:t>
      </w:r>
      <w:r>
        <w:rPr>
          <w:rFonts w:ascii="Times New Roman" w:eastAsia="Calibri" w:hAnsi="Times New Roman" w:cs="Times New Roman"/>
          <w:sz w:val="26"/>
          <w:szCs w:val="26"/>
          <w:lang w:eastAsia="it-IT"/>
        </w:rPr>
        <w:t xml:space="preserve"> il proiettile</w:t>
      </w:r>
      <w:r w:rsidRPr="0F360C5E">
        <w:rPr>
          <w:rFonts w:ascii="Times New Roman" w:eastAsia="Calibri" w:hAnsi="Times New Roman" w:cs="Times New Roman"/>
          <w:sz w:val="26"/>
          <w:szCs w:val="26"/>
          <w:lang w:eastAsia="it-IT"/>
        </w:rPr>
        <w:t xml:space="preserve"> entra in contatto con il bordo della mappa o con un ostacolo, controlla anche se colpisce il personaggio.</w:t>
      </w:r>
    </w:p>
    <w:p w14:paraId="73F5B3BE" w14:textId="77777777" w:rsidR="00DC367D" w:rsidRPr="00033309" w:rsidRDefault="00DC367D" w:rsidP="00DC367D">
      <w:pPr>
        <w:spacing w:after="0" w:line="240" w:lineRule="auto"/>
        <w:ind w:left="680"/>
        <w:rPr>
          <w:rFonts w:ascii="Times New Roman" w:eastAsia="Calibri" w:hAnsi="Times New Roman" w:cs="Times New Roman"/>
          <w:noProof/>
          <w:sz w:val="26"/>
          <w:szCs w:val="26"/>
          <w:lang w:eastAsia="it-IT"/>
        </w:rPr>
      </w:pPr>
      <w:r w:rsidRPr="0F360C5E">
        <w:rPr>
          <w:rFonts w:ascii="Times New Roman" w:eastAsia="Calibri" w:hAnsi="Times New Roman" w:cs="Times New Roman"/>
          <w:noProof/>
          <w:sz w:val="26"/>
          <w:szCs w:val="26"/>
          <w:lang w:eastAsia="it-IT"/>
        </w:rPr>
        <w:lastRenderedPageBreak/>
        <w:t xml:space="preserve"> </w:t>
      </w:r>
      <w:r>
        <w:rPr>
          <w:noProof/>
        </w:rPr>
        <w:drawing>
          <wp:inline distT="0" distB="0" distL="0" distR="0" wp14:anchorId="5A88B447" wp14:editId="4978F2A4">
            <wp:extent cx="6115050" cy="3181350"/>
            <wp:effectExtent l="0" t="0" r="0" b="0"/>
            <wp:docPr id="1419495672"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7"/>
                    <pic:cNvPicPr/>
                  </pic:nvPicPr>
                  <pic:blipFill>
                    <a:blip r:embed="rId21">
                      <a:extLst>
                        <a:ext uri="{28A0092B-C50C-407E-A947-70E740481C1C}">
                          <a14:useLocalDpi xmlns:a14="http://schemas.microsoft.com/office/drawing/2010/main" val="0"/>
                        </a:ext>
                      </a:extLst>
                    </a:blip>
                    <a:stretch>
                      <a:fillRect/>
                    </a:stretch>
                  </pic:blipFill>
                  <pic:spPr>
                    <a:xfrm>
                      <a:off x="0" y="0"/>
                      <a:ext cx="6115050" cy="3181350"/>
                    </a:xfrm>
                    <a:prstGeom prst="rect">
                      <a:avLst/>
                    </a:prstGeom>
                  </pic:spPr>
                </pic:pic>
              </a:graphicData>
            </a:graphic>
          </wp:inline>
        </w:drawing>
      </w:r>
    </w:p>
    <w:p w14:paraId="33FD877F"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Figura 2.6: Struttura dei proiettili</w:t>
      </w:r>
    </w:p>
    <w:p w14:paraId="2043D633" w14:textId="77777777" w:rsidR="00DC367D" w:rsidRPr="00033309" w:rsidRDefault="00DC367D" w:rsidP="00DC367D">
      <w:pPr>
        <w:spacing w:after="0" w:line="240" w:lineRule="auto"/>
        <w:ind w:left="680"/>
        <w:rPr>
          <w:rFonts w:ascii="Times New Roman" w:eastAsia="Calibri" w:hAnsi="Times New Roman" w:cs="Times New Roman"/>
          <w:sz w:val="26"/>
          <w:szCs w:val="26"/>
          <w:lang w:eastAsia="it-IT"/>
        </w:rPr>
      </w:pPr>
    </w:p>
    <w:p w14:paraId="657D2BCE" w14:textId="77777777" w:rsidR="00DC367D" w:rsidRDefault="00DC367D" w:rsidP="00DC367D">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Infine, per semplificare la creazione dei nemici ho creato l’interfaccia </w:t>
      </w:r>
      <w:proofErr w:type="spellStart"/>
      <w:r w:rsidRPr="00033309">
        <w:rPr>
          <w:rFonts w:ascii="Times New Roman" w:eastAsia="Calibri" w:hAnsi="Times New Roman" w:cs="Times New Roman"/>
          <w:i/>
          <w:iCs/>
          <w:sz w:val="26"/>
          <w:szCs w:val="26"/>
          <w:u w:val="single"/>
          <w:lang w:eastAsia="it-IT"/>
        </w:rPr>
        <w:t>EnemyCreator</w:t>
      </w:r>
      <w:proofErr w:type="spellEnd"/>
      <w:r w:rsidRPr="00033309">
        <w:rPr>
          <w:rFonts w:ascii="Times New Roman" w:eastAsia="Calibri" w:hAnsi="Times New Roman" w:cs="Times New Roman"/>
          <w:sz w:val="26"/>
          <w:szCs w:val="26"/>
          <w:lang w:eastAsia="it-IT"/>
        </w:rPr>
        <w:t xml:space="preserve"> che fornisce la possibilità di creare un nemico differente in base a valore dell’enumerazione </w:t>
      </w:r>
      <w:proofErr w:type="spellStart"/>
      <w:r w:rsidRPr="00033309">
        <w:rPr>
          <w:rFonts w:ascii="Times New Roman" w:eastAsia="Calibri" w:hAnsi="Times New Roman" w:cs="Times New Roman"/>
          <w:i/>
          <w:iCs/>
          <w:sz w:val="26"/>
          <w:szCs w:val="26"/>
          <w:u w:val="single"/>
          <w:lang w:eastAsia="it-IT"/>
        </w:rPr>
        <w:t>TypeEnemy</w:t>
      </w:r>
      <w:proofErr w:type="spellEnd"/>
      <w:r w:rsidRPr="00033309">
        <w:rPr>
          <w:rFonts w:ascii="Times New Roman" w:eastAsia="Calibri" w:hAnsi="Times New Roman" w:cs="Times New Roman"/>
          <w:sz w:val="26"/>
          <w:szCs w:val="26"/>
          <w:lang w:eastAsia="it-IT"/>
        </w:rPr>
        <w:t xml:space="preserve"> che gli si passa, e di generare il Boss del gioco.</w:t>
      </w:r>
    </w:p>
    <w:p w14:paraId="2FEA28C6" w14:textId="77777777" w:rsidR="00033309" w:rsidRPr="00033309" w:rsidRDefault="00033309" w:rsidP="00484232">
      <w:pPr>
        <w:spacing w:after="0" w:line="240" w:lineRule="auto"/>
        <w:rPr>
          <w:rFonts w:ascii="Segoe UI" w:hAnsi="Segoe UI" w:cs="Segoe UI"/>
          <w:b/>
          <w:bCs/>
          <w:color w:val="000000" w:themeColor="text1"/>
          <w:sz w:val="26"/>
          <w:szCs w:val="26"/>
          <w:shd w:val="clear" w:color="auto" w:fill="FFFFFF"/>
        </w:rPr>
      </w:pPr>
    </w:p>
    <w:p w14:paraId="434B303D"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E7BC4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5E4E677"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E2E10C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861698F"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5AD361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24F858F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6B6A8F0E"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B79BED3"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CE4979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1DF83930"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39941124"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AB06998"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0B863B26"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5478B9B1" w14:textId="77777777"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4DB5F874" w14:textId="24D7A444" w:rsidR="00033309" w:rsidRDefault="00033309" w:rsidP="00033309">
      <w:pPr>
        <w:spacing w:after="0" w:line="240" w:lineRule="auto"/>
        <w:ind w:left="704"/>
        <w:rPr>
          <w:rFonts w:ascii="Segoe UI" w:hAnsi="Segoe UI" w:cs="Segoe UI"/>
          <w:b/>
          <w:bCs/>
          <w:color w:val="000000" w:themeColor="text1"/>
          <w:sz w:val="28"/>
          <w:szCs w:val="28"/>
          <w:shd w:val="clear" w:color="auto" w:fill="FFFFFF"/>
        </w:rPr>
      </w:pPr>
    </w:p>
    <w:p w14:paraId="7FC57E52" w14:textId="568C03C7" w:rsidR="00DC367D" w:rsidRDefault="00DC367D" w:rsidP="00033309">
      <w:pPr>
        <w:spacing w:after="0" w:line="240" w:lineRule="auto"/>
        <w:ind w:left="704"/>
        <w:rPr>
          <w:rFonts w:ascii="Segoe UI" w:hAnsi="Segoe UI" w:cs="Segoe UI"/>
          <w:b/>
          <w:bCs/>
          <w:color w:val="000000" w:themeColor="text1"/>
          <w:sz w:val="28"/>
          <w:szCs w:val="28"/>
          <w:shd w:val="clear" w:color="auto" w:fill="FFFFFF"/>
        </w:rPr>
      </w:pPr>
    </w:p>
    <w:p w14:paraId="5479CA06" w14:textId="77777777" w:rsidR="00DC367D" w:rsidRDefault="00DC367D" w:rsidP="00033309">
      <w:pPr>
        <w:spacing w:after="0" w:line="240" w:lineRule="auto"/>
        <w:ind w:left="704"/>
        <w:rPr>
          <w:rFonts w:ascii="Segoe UI" w:hAnsi="Segoe UI" w:cs="Segoe UI"/>
          <w:b/>
          <w:bCs/>
          <w:color w:val="000000" w:themeColor="text1"/>
          <w:sz w:val="28"/>
          <w:szCs w:val="28"/>
          <w:shd w:val="clear" w:color="auto" w:fill="FFFFFF"/>
        </w:rPr>
      </w:pPr>
    </w:p>
    <w:p w14:paraId="2AFB111D" w14:textId="2B0C2B4A" w:rsidR="00484232" w:rsidRPr="00033309" w:rsidRDefault="00484232" w:rsidP="00033309">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lastRenderedPageBreak/>
        <w:t>Gian Luca Nediani</w:t>
      </w:r>
    </w:p>
    <w:p w14:paraId="1B859FFD" w14:textId="705765DA" w:rsid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2627CE8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mio compito principale nel progetto è stato quello di modellare il mondo di gioco, e dunque i livelli e le stanze che lo compongono.</w:t>
      </w:r>
    </w:p>
    <w:p w14:paraId="602A644F" w14:textId="2EE4153F" w:rsid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Il seguente diagramma UML definisce la struttura di un livello:</w:t>
      </w:r>
    </w:p>
    <w:p w14:paraId="7F0FCC1A" w14:textId="77777777" w:rsidR="00E177F3" w:rsidRPr="00033309" w:rsidRDefault="00E177F3" w:rsidP="00033309">
      <w:pPr>
        <w:spacing w:after="0" w:line="240" w:lineRule="auto"/>
        <w:ind w:left="680"/>
        <w:rPr>
          <w:rFonts w:ascii="Times New Roman" w:eastAsia="Calibri" w:hAnsi="Times New Roman" w:cs="Times New Roman"/>
          <w:sz w:val="26"/>
          <w:szCs w:val="26"/>
          <w:lang w:eastAsia="it-IT"/>
        </w:rPr>
      </w:pPr>
    </w:p>
    <w:p w14:paraId="55571A0B" w14:textId="4E87B576"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E938DB5" wp14:editId="0D2779CE">
            <wp:extent cx="6115050" cy="3429000"/>
            <wp:effectExtent l="0" t="0" r="0" b="0"/>
            <wp:docPr id="394465706" name="Immagine 55"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5"/>
                    <pic:cNvPicPr/>
                  </pic:nvPicPr>
                  <pic:blipFill>
                    <a:blip r:embed="rId22">
                      <a:extLst>
                        <a:ext uri="{28A0092B-C50C-407E-A947-70E740481C1C}">
                          <a14:useLocalDpi xmlns:a14="http://schemas.microsoft.com/office/drawing/2010/main" val="0"/>
                        </a:ext>
                      </a:extLst>
                    </a:blip>
                    <a:stretch>
                      <a:fillRect/>
                    </a:stretch>
                  </pic:blipFill>
                  <pic:spPr>
                    <a:xfrm>
                      <a:off x="0" y="0"/>
                      <a:ext cx="6115050" cy="3429000"/>
                    </a:xfrm>
                    <a:prstGeom prst="rect">
                      <a:avLst/>
                    </a:prstGeom>
                  </pic:spPr>
                </pic:pic>
              </a:graphicData>
            </a:graphic>
          </wp:inline>
        </w:drawing>
      </w:r>
    </w:p>
    <w:p w14:paraId="1410660E" w14:textId="77777777" w:rsidR="00E177F3" w:rsidRDefault="00E177F3" w:rsidP="00033309">
      <w:pPr>
        <w:spacing w:after="0" w:line="240" w:lineRule="auto"/>
        <w:ind w:left="680"/>
        <w:rPr>
          <w:rFonts w:ascii="Times New Roman" w:eastAsia="Calibri" w:hAnsi="Times New Roman" w:cs="Times New Roman"/>
          <w:sz w:val="26"/>
          <w:szCs w:val="26"/>
          <w:lang w:eastAsia="it-IT"/>
        </w:rPr>
      </w:pPr>
    </w:p>
    <w:p w14:paraId="098EEEB1" w14:textId="519628B1"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L’interfaccia </w:t>
      </w:r>
      <w:proofErr w:type="spellStart"/>
      <w:r w:rsidRPr="00E177F3">
        <w:rPr>
          <w:rFonts w:ascii="Times New Roman" w:eastAsia="Calibri" w:hAnsi="Times New Roman" w:cs="Times New Roman"/>
          <w:i/>
          <w:iCs/>
          <w:sz w:val="26"/>
          <w:szCs w:val="26"/>
          <w:lang w:eastAsia="it-IT"/>
        </w:rPr>
        <w:t>LevelModel</w:t>
      </w:r>
      <w:proofErr w:type="spellEnd"/>
      <w:r w:rsidRPr="00033309">
        <w:rPr>
          <w:rFonts w:ascii="Times New Roman" w:eastAsia="Calibri" w:hAnsi="Times New Roman" w:cs="Times New Roman"/>
          <w:sz w:val="26"/>
          <w:szCs w:val="26"/>
          <w:lang w:eastAsia="it-IT"/>
        </w:rPr>
        <w:t xml:space="preserve"> definisce le operazioni principali su un livello di gioco, mentre la sua implementazione contiene le strutture dati necessarie alla modellazione: un</w:t>
      </w:r>
      <w:r w:rsidR="00E961FD">
        <w:rPr>
          <w:rFonts w:ascii="Times New Roman" w:eastAsia="Calibri" w:hAnsi="Times New Roman" w:cs="Times New Roman"/>
          <w:sz w:val="26"/>
          <w:szCs w:val="26"/>
          <w:lang w:eastAsia="it-IT"/>
        </w:rPr>
        <w:t xml:space="preserve"> livello</w:t>
      </w:r>
      <w:r w:rsidRPr="00033309">
        <w:rPr>
          <w:rFonts w:ascii="Times New Roman" w:eastAsia="Calibri" w:hAnsi="Times New Roman" w:cs="Times New Roman"/>
          <w:sz w:val="26"/>
          <w:szCs w:val="26"/>
          <w:lang w:eastAsia="it-IT"/>
        </w:rPr>
        <w:t xml:space="preserve"> è composto d</w:t>
      </w:r>
      <w:r w:rsidR="00E961FD">
        <w:rPr>
          <w:rFonts w:ascii="Times New Roman" w:eastAsia="Calibri" w:hAnsi="Times New Roman" w:cs="Times New Roman"/>
          <w:sz w:val="26"/>
          <w:szCs w:val="26"/>
          <w:lang w:eastAsia="it-IT"/>
        </w:rPr>
        <w:t>i</w:t>
      </w:r>
      <w:r w:rsidRPr="00033309">
        <w:rPr>
          <w:rFonts w:ascii="Times New Roman" w:eastAsia="Calibri" w:hAnsi="Times New Roman" w:cs="Times New Roman"/>
          <w:sz w:val="26"/>
          <w:szCs w:val="26"/>
          <w:lang w:eastAsia="it-IT"/>
        </w:rPr>
        <w:t xml:space="preserve"> una lista di stanze e delle strutture dati per definire le connessioni fra le stanze.</w:t>
      </w:r>
    </w:p>
    <w:p w14:paraId="4B67B5D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Questa implementazione dell’interfaccia potrebbe in futuro essere scambiata ad un’altra garantendo così la possibilità di evolvere la struttura del mondo di gioco in futuro senza stravolgere l’assetto utilizzato.</w:t>
      </w:r>
    </w:p>
    <w:p w14:paraId="64B80C7D"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3C3FC4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0B182EA"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4F8060E"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A0CFFA8"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FB8AF3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B25B88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123EE33"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A76035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3C6B71F5"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00FF8AD1"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4A36569"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1B7641E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22CA8C04"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4F6A342B"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lastRenderedPageBreak/>
        <w:t>Il prossimo diagramma mostra invece la progettazione delle stanze:</w:t>
      </w:r>
    </w:p>
    <w:p w14:paraId="386030BC"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5D3A7157" w14:textId="3E2F75CB"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drawing>
          <wp:inline distT="0" distB="0" distL="0" distR="0" wp14:anchorId="5DB03105" wp14:editId="1F88C4A7">
            <wp:extent cx="6115050" cy="2105025"/>
            <wp:effectExtent l="0" t="0" r="0" b="9525"/>
            <wp:docPr id="1994031472" name="Immagine 54" descr="Immagine che contiene mapp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4"/>
                    <pic:cNvPicPr/>
                  </pic:nvPicPr>
                  <pic:blipFill>
                    <a:blip r:embed="rId23">
                      <a:extLst>
                        <a:ext uri="{28A0092B-C50C-407E-A947-70E740481C1C}">
                          <a14:useLocalDpi xmlns:a14="http://schemas.microsoft.com/office/drawing/2010/main" val="0"/>
                        </a:ext>
                      </a:extLst>
                    </a:blip>
                    <a:stretch>
                      <a:fillRect/>
                    </a:stretch>
                  </pic:blipFill>
                  <pic:spPr>
                    <a:xfrm>
                      <a:off x="0" y="0"/>
                      <a:ext cx="6115050" cy="2105025"/>
                    </a:xfrm>
                    <a:prstGeom prst="rect">
                      <a:avLst/>
                    </a:prstGeom>
                  </pic:spPr>
                </pic:pic>
              </a:graphicData>
            </a:graphic>
          </wp:inline>
        </w:drawing>
      </w:r>
    </w:p>
    <w:p w14:paraId="168436F5" w14:textId="77777777" w:rsidR="00033309" w:rsidRDefault="00033309" w:rsidP="00033309">
      <w:pPr>
        <w:spacing w:after="0" w:line="240" w:lineRule="auto"/>
        <w:ind w:left="680"/>
        <w:rPr>
          <w:rFonts w:ascii="Times New Roman" w:eastAsia="Calibri" w:hAnsi="Times New Roman" w:cs="Times New Roman"/>
          <w:sz w:val="26"/>
          <w:szCs w:val="26"/>
          <w:lang w:eastAsia="it-IT"/>
        </w:rPr>
      </w:pPr>
    </w:p>
    <w:p w14:paraId="261AF6AA" w14:textId="1D7E6F65"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Le stanze di gioco non sono altro che una composizione degli oggetti che la popolano: mostri, oggetti, ostacoli e così via. Qualora si volesse ampliare il gioco aggiungendo nuove entità, basterebbe sostituire all’attuale implementazione dell’interfaccia </w:t>
      </w:r>
      <w:proofErr w:type="spellStart"/>
      <w:r w:rsidRPr="00E177F3">
        <w:rPr>
          <w:rFonts w:ascii="Times New Roman" w:eastAsia="Calibri" w:hAnsi="Times New Roman" w:cs="Times New Roman"/>
          <w:i/>
          <w:iCs/>
          <w:sz w:val="26"/>
          <w:szCs w:val="26"/>
          <w:lang w:eastAsia="it-IT"/>
        </w:rPr>
        <w:t>RoomModel</w:t>
      </w:r>
      <w:proofErr w:type="spellEnd"/>
      <w:r w:rsidRPr="00033309">
        <w:rPr>
          <w:rFonts w:ascii="Times New Roman" w:eastAsia="Calibri" w:hAnsi="Times New Roman" w:cs="Times New Roman"/>
          <w:sz w:val="26"/>
          <w:szCs w:val="26"/>
          <w:lang w:eastAsia="it-IT"/>
        </w:rPr>
        <w:t>, una versione attrezzata a gestire le nuove feature.</w:t>
      </w:r>
    </w:p>
    <w:p w14:paraId="71F3351B" w14:textId="77777777" w:rsidR="002F4F1F" w:rsidRPr="00033309" w:rsidRDefault="002F4F1F" w:rsidP="00033309">
      <w:pPr>
        <w:spacing w:after="0" w:line="240" w:lineRule="auto"/>
        <w:ind w:left="680"/>
        <w:rPr>
          <w:rFonts w:ascii="Times New Roman" w:eastAsia="Calibri" w:hAnsi="Times New Roman" w:cs="Times New Roman"/>
          <w:sz w:val="26"/>
          <w:szCs w:val="26"/>
          <w:lang w:eastAsia="it-IT"/>
        </w:rPr>
      </w:pPr>
    </w:p>
    <w:p w14:paraId="0461D550"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Dopo essermi confrontato con i miei partner di progetto, ho optato per la generazione di livelli di gioco “casuali”, istanziati da generatori di livelli, definiti nell’interfaccia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l’utilizzo di livelli casualmente generati, non solo aderisce al genere </w:t>
      </w:r>
      <w:proofErr w:type="spellStart"/>
      <w:r w:rsidRPr="00033309">
        <w:rPr>
          <w:rFonts w:ascii="Times New Roman" w:eastAsia="Calibri" w:hAnsi="Times New Roman" w:cs="Times New Roman"/>
          <w:sz w:val="26"/>
          <w:szCs w:val="26"/>
          <w:lang w:eastAsia="it-IT"/>
        </w:rPr>
        <w:t>Rogue</w:t>
      </w:r>
      <w:proofErr w:type="spellEnd"/>
      <w:r w:rsidRPr="00033309">
        <w:rPr>
          <w:rFonts w:ascii="Times New Roman" w:eastAsia="Calibri" w:hAnsi="Times New Roman" w:cs="Times New Roman"/>
          <w:sz w:val="26"/>
          <w:szCs w:val="26"/>
          <w:lang w:eastAsia="it-IT"/>
        </w:rPr>
        <w:t>-like che ci eravamo prefissati di emulare, ma garantisce unicità a ogni livello e ad ogni partita, obiettivo minimo del nostro progetto.</w:t>
      </w:r>
    </w:p>
    <w:p w14:paraId="3840FEA8" w14:textId="42504D07" w:rsidR="00033309" w:rsidRPr="00033309" w:rsidRDefault="00033309" w:rsidP="00033309">
      <w:pPr>
        <w:spacing w:after="0" w:line="240" w:lineRule="auto"/>
        <w:ind w:left="680"/>
        <w:rPr>
          <w:rFonts w:ascii="Times New Roman" w:eastAsia="Calibri" w:hAnsi="Times New Roman" w:cs="Times New Roman"/>
          <w:sz w:val="26"/>
          <w:szCs w:val="26"/>
          <w:u w:val="single"/>
          <w:lang w:eastAsia="it-IT"/>
        </w:rPr>
      </w:pPr>
      <w:r w:rsidRPr="00033309">
        <w:rPr>
          <w:rFonts w:ascii="Times New Roman" w:eastAsia="Calibri" w:hAnsi="Times New Roman" w:cs="Times New Roman"/>
          <w:sz w:val="26"/>
          <w:szCs w:val="26"/>
          <w:lang w:eastAsia="it-IT"/>
        </w:rPr>
        <w:t xml:space="preserve">La casualità dei livelli è garantita da file di configurazione per ciascuno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livelli, che indicano i limiti inferiori e superiori per la generazione di nemici, modificatori, stanze e di tutti gli altri elementi. Tali file contengono inoltre le statistiche (tipo, danno, salute) dei nemici per ogni livello, a salire di difficoltà </w:t>
      </w:r>
      <w:r w:rsidR="00E961FD" w:rsidRPr="00033309">
        <w:rPr>
          <w:rFonts w:ascii="Times New Roman" w:eastAsia="Calibri" w:hAnsi="Times New Roman" w:cs="Times New Roman"/>
          <w:sz w:val="26"/>
          <w:szCs w:val="26"/>
          <w:lang w:eastAsia="it-IT"/>
        </w:rPr>
        <w:t>a mano</w:t>
      </w:r>
      <w:r w:rsidRPr="00033309">
        <w:rPr>
          <w:rFonts w:ascii="Times New Roman" w:eastAsia="Calibri" w:hAnsi="Times New Roman" w:cs="Times New Roman"/>
          <w:sz w:val="26"/>
          <w:szCs w:val="26"/>
          <w:lang w:eastAsia="it-IT"/>
        </w:rPr>
        <w:t xml:space="preserve"> a mano che si avanza. Anche il grafo che collega le stanze di un livello è generato casualmente per ottenere livelli sempre diversi fra loro a ogni partita. I grafi dei livelli sono bidirezionali e coerenti col mondo di gioco, questo vuol dire che se la stanza A si collega con la stanza B tramite la porta NORD, allora la stanza B si collega a B tramite la stanza SUD.</w:t>
      </w:r>
    </w:p>
    <w:p w14:paraId="30764D65" w14:textId="413A3C1F"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Pr>
          <w:noProof/>
        </w:rPr>
        <w:lastRenderedPageBreak/>
        <w:drawing>
          <wp:inline distT="0" distB="0" distL="0" distR="0" wp14:anchorId="4B55659B" wp14:editId="3EC1D5D4">
            <wp:extent cx="6120130" cy="3264535"/>
            <wp:effectExtent l="0" t="0" r="0" b="0"/>
            <wp:docPr id="2141758198" name="Immagine 5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3"/>
                    <pic:cNvPicPr/>
                  </pic:nvPicPr>
                  <pic:blipFill>
                    <a:blip r:embed="rId24">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4583F7C7"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p>
    <w:p w14:paraId="72C57032" w14:textId="77777777"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I generatori di livelli si compongono di generatori di stanze e generatori di grafi per i collegamenti fra le stanze; i generatori di stanze si compongono a loro volta di generatori di entità, ovvero gli elementi che popolano le stanze.</w:t>
      </w:r>
    </w:p>
    <w:p w14:paraId="1B6E2561"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L’infrastruttura di generazione si avvale del pattern </w:t>
      </w:r>
      <w:proofErr w:type="spellStart"/>
      <w:r w:rsidRPr="00033309">
        <w:rPr>
          <w:rFonts w:ascii="Times New Roman" w:eastAsia="Calibri" w:hAnsi="Times New Roman" w:cs="Times New Roman"/>
          <w:i/>
          <w:iCs/>
          <w:sz w:val="26"/>
          <w:szCs w:val="26"/>
          <w:lang w:eastAsia="it-IT"/>
        </w:rPr>
        <w:t>Factory</w:t>
      </w:r>
      <w:proofErr w:type="spellEnd"/>
      <w:r w:rsidRPr="00033309">
        <w:rPr>
          <w:rFonts w:ascii="Times New Roman" w:eastAsia="Calibri" w:hAnsi="Times New Roman" w:cs="Times New Roman"/>
          <w:i/>
          <w:iCs/>
          <w:sz w:val="26"/>
          <w:szCs w:val="26"/>
          <w:lang w:eastAsia="it-IT"/>
        </w:rPr>
        <w:t xml:space="preserve"> </w:t>
      </w:r>
      <w:proofErr w:type="spellStart"/>
      <w:r w:rsidRPr="00033309">
        <w:rPr>
          <w:rFonts w:ascii="Times New Roman" w:eastAsia="Calibri" w:hAnsi="Times New Roman" w:cs="Times New Roman"/>
          <w:i/>
          <w:iCs/>
          <w:sz w:val="26"/>
          <w:szCs w:val="26"/>
          <w:lang w:eastAsia="it-IT"/>
        </w:rPr>
        <w:t>Methods</w:t>
      </w:r>
      <w:proofErr w:type="spellEnd"/>
      <w:r w:rsidRPr="00033309">
        <w:rPr>
          <w:rFonts w:ascii="Times New Roman" w:eastAsia="Calibri" w:hAnsi="Times New Roman" w:cs="Times New Roman"/>
          <w:i/>
          <w:iCs/>
          <w:sz w:val="26"/>
          <w:szCs w:val="26"/>
          <w:lang w:eastAsia="it-IT"/>
        </w:rPr>
        <w:t xml:space="preserve">, </w:t>
      </w:r>
      <w:r w:rsidRPr="00033309">
        <w:rPr>
          <w:rFonts w:ascii="Times New Roman" w:eastAsia="Calibri" w:hAnsi="Times New Roman" w:cs="Times New Roman"/>
          <w:sz w:val="26"/>
          <w:szCs w:val="26"/>
          <w:lang w:eastAsia="it-IT"/>
        </w:rPr>
        <w:t>i generatori sopra elencati sono in grado di “fabbricare” tutti gli oggetti che formano un livello, alla richiesta della creazione di quest’ultimo.</w:t>
      </w:r>
    </w:p>
    <w:p w14:paraId="6B9CAD69" w14:textId="77777777" w:rsidR="00033309" w:rsidRPr="00033309" w:rsidRDefault="00033309" w:rsidP="00033309">
      <w:pPr>
        <w:spacing w:after="0" w:line="0" w:lineRule="atLeast"/>
        <w:ind w:left="680"/>
        <w:rPr>
          <w:rFonts w:ascii="Times New Roman" w:eastAsia="Calibri" w:hAnsi="Times New Roman" w:cs="Times New Roman"/>
          <w:sz w:val="26"/>
          <w:szCs w:val="26"/>
          <w:lang w:eastAsia="it-IT"/>
        </w:rPr>
      </w:pPr>
    </w:p>
    <w:p w14:paraId="74B597AB" w14:textId="7BFB62B2" w:rsidR="00033309" w:rsidRPr="00033309" w:rsidRDefault="00033309" w:rsidP="00033309">
      <w:pPr>
        <w:spacing w:after="0" w:line="240" w:lineRule="auto"/>
        <w:ind w:left="680"/>
        <w:rPr>
          <w:rFonts w:ascii="Times New Roman" w:eastAsia="Calibri" w:hAnsi="Times New Roman" w:cs="Times New Roman"/>
          <w:sz w:val="26"/>
          <w:szCs w:val="26"/>
          <w:lang w:eastAsia="it-IT"/>
        </w:rPr>
      </w:pPr>
      <w:r w:rsidRPr="00033309">
        <w:rPr>
          <w:rFonts w:ascii="Times New Roman" w:eastAsia="Calibri" w:hAnsi="Times New Roman" w:cs="Times New Roman"/>
          <w:sz w:val="26"/>
          <w:szCs w:val="26"/>
          <w:lang w:eastAsia="it-IT"/>
        </w:rPr>
        <w:t xml:space="preserve">Nel generatore di livelli </w:t>
      </w:r>
      <w:proofErr w:type="spellStart"/>
      <w:r w:rsidRPr="00E177F3">
        <w:rPr>
          <w:rFonts w:ascii="Times New Roman" w:eastAsia="Calibri" w:hAnsi="Times New Roman" w:cs="Times New Roman"/>
          <w:i/>
          <w:iCs/>
          <w:sz w:val="26"/>
          <w:szCs w:val="26"/>
          <w:lang w:eastAsia="it-IT"/>
        </w:rPr>
        <w:t>LevelModelGenerator</w:t>
      </w:r>
      <w:proofErr w:type="spellEnd"/>
      <w:r w:rsidRPr="00033309">
        <w:rPr>
          <w:rFonts w:ascii="Times New Roman" w:eastAsia="Calibri" w:hAnsi="Times New Roman" w:cs="Times New Roman"/>
          <w:sz w:val="26"/>
          <w:szCs w:val="26"/>
          <w:lang w:eastAsia="it-IT"/>
        </w:rPr>
        <w:t xml:space="preserve"> è invece utilizzato il pattern </w:t>
      </w:r>
      <w:r w:rsidRPr="00033309">
        <w:rPr>
          <w:rFonts w:ascii="Times New Roman" w:eastAsia="Calibri" w:hAnsi="Times New Roman" w:cs="Times New Roman"/>
          <w:i/>
          <w:iCs/>
          <w:sz w:val="26"/>
          <w:szCs w:val="26"/>
          <w:lang w:eastAsia="it-IT"/>
        </w:rPr>
        <w:t>Strategy</w:t>
      </w:r>
      <w:r w:rsidRPr="00033309">
        <w:rPr>
          <w:rFonts w:ascii="Times New Roman" w:eastAsia="Calibri" w:hAnsi="Times New Roman" w:cs="Times New Roman"/>
          <w:sz w:val="26"/>
          <w:szCs w:val="26"/>
          <w:lang w:eastAsia="it-IT"/>
        </w:rPr>
        <w:t xml:space="preserve">: il generatore è infatti in grado di produrre qualsiasi dei </w:t>
      </w:r>
      <w:r w:rsidR="00E961FD">
        <w:rPr>
          <w:rFonts w:ascii="Times New Roman" w:eastAsia="Calibri" w:hAnsi="Times New Roman" w:cs="Times New Roman"/>
          <w:sz w:val="26"/>
          <w:szCs w:val="26"/>
          <w:lang w:eastAsia="it-IT"/>
        </w:rPr>
        <w:t>quattro</w:t>
      </w:r>
      <w:r w:rsidRPr="00033309">
        <w:rPr>
          <w:rFonts w:ascii="Times New Roman" w:eastAsia="Calibri" w:hAnsi="Times New Roman" w:cs="Times New Roman"/>
          <w:sz w:val="26"/>
          <w:szCs w:val="26"/>
          <w:lang w:eastAsia="it-IT"/>
        </w:rPr>
        <w:t xml:space="preserve"> diversi livelli di gioco e la scelta può essere fatta a </w:t>
      </w:r>
      <w:proofErr w:type="spellStart"/>
      <w:r w:rsidRPr="00033309">
        <w:rPr>
          <w:rFonts w:ascii="Times New Roman" w:eastAsia="Calibri" w:hAnsi="Times New Roman" w:cs="Times New Roman"/>
          <w:sz w:val="26"/>
          <w:szCs w:val="26"/>
          <w:lang w:eastAsia="it-IT"/>
        </w:rPr>
        <w:t>run</w:t>
      </w:r>
      <w:proofErr w:type="spellEnd"/>
      <w:r w:rsidRPr="00033309">
        <w:rPr>
          <w:rFonts w:ascii="Times New Roman" w:eastAsia="Calibri" w:hAnsi="Times New Roman" w:cs="Times New Roman"/>
          <w:sz w:val="26"/>
          <w:szCs w:val="26"/>
          <w:lang w:eastAsia="it-IT"/>
        </w:rPr>
        <w:t>-time; l’algoritmo a quel punto caricherà dinamicamente la configurazione necessaria alla creazione casuale del livello scelto.</w:t>
      </w:r>
    </w:p>
    <w:p w14:paraId="63EB5E32" w14:textId="77777777" w:rsidR="00033309" w:rsidRPr="00033309" w:rsidRDefault="00033309" w:rsidP="00033309">
      <w:pPr>
        <w:pStyle w:val="Paragrafoelenco"/>
        <w:spacing w:after="0" w:line="240" w:lineRule="auto"/>
        <w:ind w:left="1424"/>
        <w:rPr>
          <w:rFonts w:ascii="Segoe UI" w:hAnsi="Segoe UI" w:cs="Segoe UI"/>
          <w:b/>
          <w:bCs/>
          <w:color w:val="000000" w:themeColor="text1"/>
          <w:sz w:val="28"/>
          <w:szCs w:val="28"/>
          <w:shd w:val="clear" w:color="auto" w:fill="FFFFFF"/>
        </w:rPr>
      </w:pPr>
    </w:p>
    <w:p w14:paraId="511F3691" w14:textId="77777777" w:rsidR="00484232" w:rsidRPr="00033309" w:rsidRDefault="00484232" w:rsidP="00484232">
      <w:pPr>
        <w:pStyle w:val="Paragrafoelenco"/>
        <w:spacing w:after="0" w:line="240" w:lineRule="auto"/>
        <w:ind w:left="1424"/>
        <w:rPr>
          <w:rFonts w:ascii="Segoe UI" w:hAnsi="Segoe UI" w:cs="Segoe UI"/>
          <w:b/>
          <w:bCs/>
          <w:color w:val="000000" w:themeColor="text1"/>
          <w:sz w:val="28"/>
          <w:szCs w:val="28"/>
          <w:shd w:val="clear" w:color="auto" w:fill="FFFFFF"/>
        </w:rPr>
      </w:pPr>
    </w:p>
    <w:p w14:paraId="789598F8" w14:textId="55D13B3A" w:rsidR="00BA257D" w:rsidRPr="004A104B" w:rsidRDefault="00484232" w:rsidP="00BA257D">
      <w:pPr>
        <w:pStyle w:val="Paragrafoelenco"/>
        <w:numPr>
          <w:ilvl w:val="2"/>
          <w:numId w:val="24"/>
        </w:numPr>
        <w:spacing w:after="0" w:line="240" w:lineRule="auto"/>
        <w:rPr>
          <w:rFonts w:ascii="Segoe UI" w:hAnsi="Segoe UI" w:cs="Segoe UI"/>
          <w:b/>
          <w:bCs/>
          <w:color w:val="000000" w:themeColor="text1"/>
          <w:sz w:val="28"/>
          <w:szCs w:val="28"/>
          <w:shd w:val="clear" w:color="auto" w:fill="FFFFFF"/>
        </w:rPr>
      </w:pPr>
      <w:r w:rsidRPr="00033309">
        <w:rPr>
          <w:rFonts w:ascii="Segoe UI" w:hAnsi="Segoe UI" w:cs="Segoe UI"/>
          <w:b/>
          <w:bCs/>
          <w:color w:val="000000" w:themeColor="text1"/>
          <w:sz w:val="28"/>
          <w:szCs w:val="28"/>
          <w:shd w:val="clear" w:color="auto" w:fill="FFFFFF"/>
        </w:rPr>
        <w:t>Federico Pirazzoli</w:t>
      </w:r>
      <w:r w:rsidR="004A104B">
        <w:rPr>
          <w:rFonts w:ascii="Segoe UI" w:hAnsi="Segoe UI" w:cs="Segoe UI"/>
          <w:b/>
          <w:bCs/>
          <w:color w:val="000000" w:themeColor="text1"/>
          <w:sz w:val="28"/>
          <w:szCs w:val="28"/>
          <w:shd w:val="clear" w:color="auto" w:fill="FFFFFF"/>
        </w:rPr>
        <w:br/>
      </w:r>
    </w:p>
    <w:p w14:paraId="1E1A5F14" w14:textId="39856551" w:rsidR="00BA257D" w:rsidRPr="00E177F3" w:rsidRDefault="00BA257D" w:rsidP="00BA257D">
      <w:pPr>
        <w:ind w:left="680"/>
        <w:rPr>
          <w:rFonts w:ascii="Times New Roman" w:hAnsi="Times New Roman" w:cs="Times New Roman"/>
          <w:sz w:val="26"/>
          <w:szCs w:val="26"/>
        </w:rPr>
      </w:pPr>
      <w:r w:rsidRPr="0F360C5E">
        <w:rPr>
          <w:rFonts w:ascii="Times New Roman" w:hAnsi="Times New Roman" w:cs="Times New Roman"/>
          <w:sz w:val="26"/>
          <w:szCs w:val="26"/>
        </w:rPr>
        <w:t>Il mio ruolo all'interno del progetto riguardava principalmente l'implementazione</w:t>
      </w:r>
      <w:r w:rsidR="004A104B">
        <w:rPr>
          <w:rFonts w:ascii="Times New Roman" w:hAnsi="Times New Roman" w:cs="Times New Roman"/>
          <w:sz w:val="26"/>
          <w:szCs w:val="26"/>
        </w:rPr>
        <w:t xml:space="preserve"> di </w:t>
      </w:r>
      <w:r w:rsidRPr="0F360C5E">
        <w:rPr>
          <w:rFonts w:ascii="Times New Roman" w:hAnsi="Times New Roman" w:cs="Times New Roman"/>
          <w:sz w:val="26"/>
          <w:szCs w:val="26"/>
        </w:rPr>
        <w:t>elementi che permettessero al mondo di gioco di interagire con tutte le entità presenti</w:t>
      </w:r>
      <w:r w:rsidR="004A104B">
        <w:rPr>
          <w:rFonts w:ascii="Times New Roman" w:hAnsi="Times New Roman" w:cs="Times New Roman"/>
          <w:sz w:val="26"/>
          <w:szCs w:val="26"/>
        </w:rPr>
        <w:t xml:space="preserve"> in esso. Nel fare questo, mi sono avvalso della </w:t>
      </w:r>
      <w:r w:rsidRPr="0F360C5E">
        <w:rPr>
          <w:rFonts w:ascii="Times New Roman" w:hAnsi="Times New Roman" w:cs="Times New Roman"/>
          <w:sz w:val="26"/>
          <w:szCs w:val="26"/>
        </w:rPr>
        <w:t>libreria esterna Slick2D</w:t>
      </w:r>
      <w:r w:rsidR="004A104B">
        <w:rPr>
          <w:rFonts w:ascii="Times New Roman" w:hAnsi="Times New Roman" w:cs="Times New Roman"/>
          <w:sz w:val="26"/>
          <w:szCs w:val="26"/>
        </w:rPr>
        <w:t>.</w:t>
      </w:r>
      <w:r>
        <w:rPr>
          <w:rFonts w:ascii="Times New Roman" w:hAnsi="Times New Roman" w:cs="Times New Roman"/>
          <w:sz w:val="26"/>
          <w:szCs w:val="26"/>
        </w:rPr>
        <w:br/>
        <w:t>Pi</w:t>
      </w:r>
      <w:r w:rsidRPr="00E177F3">
        <w:rPr>
          <w:rFonts w:ascii="Times New Roman" w:hAnsi="Times New Roman" w:cs="Times New Roman"/>
          <w:sz w:val="26"/>
          <w:szCs w:val="26"/>
        </w:rPr>
        <w:t>ù nello specifico</w:t>
      </w:r>
      <w:r>
        <w:rPr>
          <w:rFonts w:ascii="Times New Roman" w:hAnsi="Times New Roman" w:cs="Times New Roman"/>
          <w:sz w:val="26"/>
          <w:szCs w:val="26"/>
        </w:rPr>
        <w:t xml:space="preserve">, </w:t>
      </w:r>
      <w:r w:rsidRPr="00E177F3">
        <w:rPr>
          <w:rFonts w:ascii="Times New Roman" w:hAnsi="Times New Roman" w:cs="Times New Roman"/>
          <w:sz w:val="26"/>
          <w:szCs w:val="26"/>
        </w:rPr>
        <w:t>le</w:t>
      </w:r>
      <w:r>
        <w:rPr>
          <w:rFonts w:ascii="Times New Roman" w:hAnsi="Times New Roman" w:cs="Times New Roman"/>
          <w:sz w:val="26"/>
          <w:szCs w:val="26"/>
        </w:rPr>
        <w:t xml:space="preserve"> </w:t>
      </w:r>
      <w:r w:rsidRPr="00E177F3">
        <w:rPr>
          <w:rFonts w:ascii="Times New Roman" w:hAnsi="Times New Roman" w:cs="Times New Roman"/>
          <w:sz w:val="26"/>
          <w:szCs w:val="26"/>
        </w:rPr>
        <w:t xml:space="preserve">principali </w:t>
      </w:r>
      <w:r>
        <w:rPr>
          <w:rFonts w:ascii="Times New Roman" w:hAnsi="Times New Roman" w:cs="Times New Roman"/>
          <w:sz w:val="26"/>
          <w:szCs w:val="26"/>
        </w:rPr>
        <w:t xml:space="preserve">mansioni </w:t>
      </w:r>
      <w:r w:rsidRPr="00E177F3">
        <w:rPr>
          <w:rFonts w:ascii="Times New Roman" w:hAnsi="Times New Roman" w:cs="Times New Roman"/>
          <w:sz w:val="26"/>
          <w:szCs w:val="26"/>
        </w:rPr>
        <w:t>che ho svolto sono:</w:t>
      </w:r>
    </w:p>
    <w:p w14:paraId="74BE34D7" w14:textId="5DC85B2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 xml:space="preserve">Modellazione ed implementazione dei </w:t>
      </w:r>
      <w:r w:rsidRPr="00E177F3">
        <w:rPr>
          <w:rFonts w:ascii="Times New Roman" w:hAnsi="Times New Roman" w:cs="Times New Roman"/>
          <w:sz w:val="26"/>
          <w:szCs w:val="26"/>
        </w:rPr>
        <w:t>diversi aspetti funzionali di base</w:t>
      </w:r>
      <w:r>
        <w:rPr>
          <w:rFonts w:ascii="Times New Roman" w:hAnsi="Times New Roman" w:cs="Times New Roman"/>
          <w:sz w:val="26"/>
          <w:szCs w:val="26"/>
        </w:rPr>
        <w:t xml:space="preserve">, </w:t>
      </w:r>
      <w:r w:rsidRPr="00E177F3">
        <w:rPr>
          <w:rFonts w:ascii="Times New Roman" w:hAnsi="Times New Roman" w:cs="Times New Roman"/>
          <w:sz w:val="26"/>
          <w:szCs w:val="26"/>
        </w:rPr>
        <w:t>come la rappresentazione (rendering) degli elementi grafici del gioco</w:t>
      </w:r>
      <w:r>
        <w:rPr>
          <w:rFonts w:ascii="Times New Roman" w:hAnsi="Times New Roman" w:cs="Times New Roman"/>
          <w:sz w:val="26"/>
          <w:szCs w:val="26"/>
        </w:rPr>
        <w:t xml:space="preserve"> e degli</w:t>
      </w:r>
      <w:r w:rsidRPr="00E177F3">
        <w:rPr>
          <w:rFonts w:ascii="Times New Roman" w:hAnsi="Times New Roman" w:cs="Times New Roman"/>
          <w:sz w:val="26"/>
          <w:szCs w:val="26"/>
        </w:rPr>
        <w:t xml:space="preserve"> aspetti </w:t>
      </w:r>
      <w:r>
        <w:rPr>
          <w:rFonts w:ascii="Times New Roman" w:hAnsi="Times New Roman" w:cs="Times New Roman"/>
          <w:sz w:val="26"/>
          <w:szCs w:val="26"/>
        </w:rPr>
        <w:t>logic</w:t>
      </w:r>
      <w:r w:rsidR="004A104B">
        <w:rPr>
          <w:rFonts w:ascii="Times New Roman" w:hAnsi="Times New Roman" w:cs="Times New Roman"/>
          <w:sz w:val="26"/>
          <w:szCs w:val="26"/>
        </w:rPr>
        <w:t xml:space="preserve">i </w:t>
      </w:r>
      <w:r w:rsidRPr="00E177F3">
        <w:rPr>
          <w:rFonts w:ascii="Times New Roman" w:hAnsi="Times New Roman" w:cs="Times New Roman"/>
          <w:sz w:val="26"/>
          <w:szCs w:val="26"/>
        </w:rPr>
        <w:t>(</w:t>
      </w:r>
      <w:proofErr w:type="spellStart"/>
      <w:r w:rsidRPr="00E177F3">
        <w:rPr>
          <w:rFonts w:ascii="Times New Roman" w:hAnsi="Times New Roman" w:cs="Times New Roman"/>
          <w:sz w:val="26"/>
          <w:szCs w:val="26"/>
        </w:rPr>
        <w:t>logic</w:t>
      </w:r>
      <w:proofErr w:type="spellEnd"/>
      <w:r w:rsidRPr="00E177F3">
        <w:rPr>
          <w:rFonts w:ascii="Times New Roman" w:hAnsi="Times New Roman" w:cs="Times New Roman"/>
          <w:sz w:val="26"/>
          <w:szCs w:val="26"/>
        </w:rPr>
        <w:t>)</w:t>
      </w:r>
      <w:r>
        <w:rPr>
          <w:rFonts w:ascii="Times New Roman" w:hAnsi="Times New Roman" w:cs="Times New Roman"/>
          <w:sz w:val="26"/>
          <w:szCs w:val="26"/>
        </w:rPr>
        <w:t>.</w:t>
      </w:r>
    </w:p>
    <w:p w14:paraId="3FFE0D3F" w14:textId="0C9C8E7F" w:rsidR="00BA257D" w:rsidRPr="00E177F3" w:rsidRDefault="004A104B" w:rsidP="00BA257D">
      <w:pPr>
        <w:numPr>
          <w:ilvl w:val="0"/>
          <w:numId w:val="30"/>
        </w:numPr>
        <w:suppressAutoHyphens/>
        <w:spacing w:after="0" w:line="240" w:lineRule="auto"/>
        <w:ind w:left="680"/>
        <w:rPr>
          <w:rFonts w:ascii="Times New Roman" w:hAnsi="Times New Roman" w:cs="Times New Roman"/>
          <w:sz w:val="26"/>
          <w:szCs w:val="26"/>
        </w:rPr>
      </w:pPr>
      <w:r>
        <w:rPr>
          <w:rFonts w:ascii="Times New Roman" w:hAnsi="Times New Roman" w:cs="Times New Roman"/>
          <w:sz w:val="26"/>
          <w:szCs w:val="26"/>
        </w:rPr>
        <w:t>Semplice i</w:t>
      </w:r>
      <w:r w:rsidR="00BA257D" w:rsidRPr="00E177F3">
        <w:rPr>
          <w:rFonts w:ascii="Times New Roman" w:hAnsi="Times New Roman" w:cs="Times New Roman"/>
          <w:sz w:val="26"/>
          <w:szCs w:val="26"/>
        </w:rPr>
        <w:t>mplementa</w:t>
      </w:r>
      <w:r w:rsidR="00BA257D">
        <w:rPr>
          <w:rFonts w:ascii="Times New Roman" w:hAnsi="Times New Roman" w:cs="Times New Roman"/>
          <w:sz w:val="26"/>
          <w:szCs w:val="26"/>
        </w:rPr>
        <w:t>zione</w:t>
      </w:r>
      <w:r w:rsidR="00BA257D" w:rsidRPr="00E177F3">
        <w:rPr>
          <w:rFonts w:ascii="Times New Roman" w:hAnsi="Times New Roman" w:cs="Times New Roman"/>
          <w:sz w:val="26"/>
          <w:szCs w:val="26"/>
        </w:rPr>
        <w:t xml:space="preserve"> per modellare e richiamare i componenti de</w:t>
      </w:r>
      <w:r w:rsidR="009146E5">
        <w:rPr>
          <w:rFonts w:ascii="Times New Roman" w:hAnsi="Times New Roman" w:cs="Times New Roman"/>
          <w:sz w:val="26"/>
          <w:szCs w:val="26"/>
        </w:rPr>
        <w:t>llo stesso</w:t>
      </w:r>
      <w:r w:rsidR="00BA257D" w:rsidRPr="00E177F3">
        <w:rPr>
          <w:rFonts w:ascii="Times New Roman" w:hAnsi="Times New Roman" w:cs="Times New Roman"/>
          <w:sz w:val="26"/>
          <w:szCs w:val="26"/>
        </w:rPr>
        <w:t xml:space="preserve"> mondo di gioc</w:t>
      </w:r>
      <w:r w:rsidR="009146E5">
        <w:rPr>
          <w:rFonts w:ascii="Times New Roman" w:hAnsi="Times New Roman" w:cs="Times New Roman"/>
          <w:sz w:val="26"/>
          <w:szCs w:val="26"/>
        </w:rPr>
        <w:t>o</w:t>
      </w:r>
      <w:r w:rsidR="00BA257D">
        <w:rPr>
          <w:rFonts w:ascii="Times New Roman" w:hAnsi="Times New Roman" w:cs="Times New Roman"/>
          <w:sz w:val="26"/>
          <w:szCs w:val="26"/>
        </w:rPr>
        <w:t>.</w:t>
      </w:r>
    </w:p>
    <w:p w14:paraId="104F0E85" w14:textId="32015B7B"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Modella</w:t>
      </w:r>
      <w:r>
        <w:rPr>
          <w:rFonts w:ascii="Times New Roman" w:hAnsi="Times New Roman" w:cs="Times New Roman"/>
          <w:sz w:val="26"/>
          <w:szCs w:val="26"/>
        </w:rPr>
        <w:t>zione</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di </w:t>
      </w:r>
      <w:r w:rsidRPr="00E177F3">
        <w:rPr>
          <w:rFonts w:ascii="Times New Roman" w:hAnsi="Times New Roman" w:cs="Times New Roman"/>
          <w:sz w:val="26"/>
          <w:szCs w:val="26"/>
        </w:rPr>
        <w:t xml:space="preserve">un sistema di conservazione dei vari elementi presenti all'interno di ogni stanza di ogni livello, in modo tale </w:t>
      </w:r>
      <w:r w:rsidR="009146E5">
        <w:rPr>
          <w:rFonts w:ascii="Times New Roman" w:hAnsi="Times New Roman" w:cs="Times New Roman"/>
          <w:sz w:val="26"/>
          <w:szCs w:val="26"/>
        </w:rPr>
        <w:t xml:space="preserve">semplificare </w:t>
      </w:r>
      <w:r w:rsidRPr="00E177F3">
        <w:rPr>
          <w:rFonts w:ascii="Times New Roman" w:hAnsi="Times New Roman" w:cs="Times New Roman"/>
          <w:sz w:val="26"/>
          <w:szCs w:val="26"/>
        </w:rPr>
        <w:t xml:space="preserve">l'esecuzione della logica e la </w:t>
      </w:r>
      <w:proofErr w:type="spellStart"/>
      <w:r w:rsidRPr="00E177F3">
        <w:rPr>
          <w:rFonts w:ascii="Times New Roman" w:hAnsi="Times New Roman" w:cs="Times New Roman"/>
          <w:sz w:val="26"/>
          <w:szCs w:val="26"/>
        </w:rPr>
        <w:t>renderizzazione</w:t>
      </w:r>
      <w:proofErr w:type="spellEnd"/>
      <w:r w:rsidRPr="00E177F3">
        <w:rPr>
          <w:rFonts w:ascii="Times New Roman" w:hAnsi="Times New Roman" w:cs="Times New Roman"/>
          <w:sz w:val="26"/>
          <w:szCs w:val="26"/>
        </w:rPr>
        <w:t xml:space="preserve"> della </w:t>
      </w:r>
      <w:r w:rsidR="009146E5">
        <w:rPr>
          <w:rFonts w:ascii="Times New Roman" w:hAnsi="Times New Roman" w:cs="Times New Roman"/>
          <w:sz w:val="26"/>
          <w:szCs w:val="26"/>
        </w:rPr>
        <w:t xml:space="preserve">parte </w:t>
      </w:r>
      <w:r w:rsidRPr="00E177F3">
        <w:rPr>
          <w:rFonts w:ascii="Times New Roman" w:hAnsi="Times New Roman" w:cs="Times New Roman"/>
          <w:sz w:val="26"/>
          <w:szCs w:val="26"/>
        </w:rPr>
        <w:t>grafica</w:t>
      </w:r>
      <w:r w:rsidR="009146E5">
        <w:rPr>
          <w:rFonts w:ascii="Times New Roman" w:hAnsi="Times New Roman" w:cs="Times New Roman"/>
          <w:sz w:val="26"/>
          <w:szCs w:val="26"/>
        </w:rPr>
        <w:t>.</w:t>
      </w:r>
    </w:p>
    <w:p w14:paraId="43ECB59F" w14:textId="0F23BE32"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lastRenderedPageBreak/>
        <w:t>Modella</w:t>
      </w:r>
      <w:r>
        <w:rPr>
          <w:rFonts w:ascii="Times New Roman" w:hAnsi="Times New Roman" w:cs="Times New Roman"/>
          <w:sz w:val="26"/>
          <w:szCs w:val="26"/>
        </w:rPr>
        <w:t xml:space="preserve">zione </w:t>
      </w:r>
      <w:r w:rsidRPr="00E177F3">
        <w:rPr>
          <w:rFonts w:ascii="Times New Roman" w:hAnsi="Times New Roman" w:cs="Times New Roman"/>
          <w:sz w:val="26"/>
          <w:szCs w:val="26"/>
        </w:rPr>
        <w:t>e disegn</w:t>
      </w:r>
      <w:r>
        <w:rPr>
          <w:rFonts w:ascii="Times New Roman" w:hAnsi="Times New Roman" w:cs="Times New Roman"/>
          <w:sz w:val="26"/>
          <w:szCs w:val="26"/>
        </w:rPr>
        <w:t>o d</w:t>
      </w:r>
      <w:r w:rsidR="009146E5">
        <w:rPr>
          <w:rFonts w:ascii="Times New Roman" w:hAnsi="Times New Roman" w:cs="Times New Roman"/>
          <w:sz w:val="26"/>
          <w:szCs w:val="26"/>
        </w:rPr>
        <w:t>el</w:t>
      </w:r>
      <w:r w:rsidRPr="00E177F3">
        <w:rPr>
          <w:rFonts w:ascii="Times New Roman" w:hAnsi="Times New Roman" w:cs="Times New Roman"/>
          <w:sz w:val="26"/>
          <w:szCs w:val="26"/>
        </w:rPr>
        <w:t xml:space="preserve"> menù e</w:t>
      </w:r>
      <w:r w:rsidR="009146E5">
        <w:rPr>
          <w:rFonts w:ascii="Times New Roman" w:hAnsi="Times New Roman" w:cs="Times New Roman"/>
          <w:sz w:val="26"/>
          <w:szCs w:val="26"/>
        </w:rPr>
        <w:t xml:space="preserve"> dei vari</w:t>
      </w:r>
      <w:r w:rsidRPr="00E177F3">
        <w:rPr>
          <w:rFonts w:ascii="Times New Roman" w:hAnsi="Times New Roman" w:cs="Times New Roman"/>
          <w:sz w:val="26"/>
          <w:szCs w:val="26"/>
        </w:rPr>
        <w:t xml:space="preserve"> elementi grafici</w:t>
      </w:r>
      <w:r w:rsidR="009146E5">
        <w:rPr>
          <w:rFonts w:ascii="Times New Roman" w:hAnsi="Times New Roman" w:cs="Times New Roman"/>
          <w:sz w:val="26"/>
          <w:szCs w:val="26"/>
        </w:rPr>
        <w:t xml:space="preserve"> che compongono la G</w:t>
      </w:r>
      <w:r w:rsidRPr="00E177F3">
        <w:rPr>
          <w:rFonts w:ascii="Times New Roman" w:hAnsi="Times New Roman" w:cs="Times New Roman"/>
          <w:sz w:val="26"/>
          <w:szCs w:val="26"/>
        </w:rPr>
        <w:t xml:space="preserve">UI, </w:t>
      </w:r>
      <w:r w:rsidR="009146E5">
        <w:rPr>
          <w:rFonts w:ascii="Times New Roman" w:hAnsi="Times New Roman" w:cs="Times New Roman"/>
          <w:sz w:val="26"/>
          <w:szCs w:val="26"/>
        </w:rPr>
        <w:t>così da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ottenere una</w:t>
      </w:r>
      <w:r w:rsidRPr="00E177F3">
        <w:rPr>
          <w:rFonts w:ascii="Times New Roman" w:hAnsi="Times New Roman" w:cs="Times New Roman"/>
          <w:sz w:val="26"/>
          <w:szCs w:val="26"/>
        </w:rPr>
        <w:t xml:space="preserve"> </w:t>
      </w:r>
      <w:r w:rsidR="009146E5">
        <w:rPr>
          <w:rFonts w:ascii="Times New Roman" w:hAnsi="Times New Roman" w:cs="Times New Roman"/>
          <w:sz w:val="26"/>
          <w:szCs w:val="26"/>
        </w:rPr>
        <w:t xml:space="preserve">migliore </w:t>
      </w:r>
      <w:r w:rsidRPr="00E177F3">
        <w:rPr>
          <w:rFonts w:ascii="Times New Roman" w:hAnsi="Times New Roman" w:cs="Times New Roman"/>
          <w:sz w:val="26"/>
          <w:szCs w:val="26"/>
        </w:rPr>
        <w:t>esperienza di gioco</w:t>
      </w:r>
      <w:r>
        <w:rPr>
          <w:rFonts w:ascii="Times New Roman" w:hAnsi="Times New Roman" w:cs="Times New Roman"/>
          <w:sz w:val="26"/>
          <w:szCs w:val="26"/>
        </w:rPr>
        <w:t>.</w:t>
      </w:r>
    </w:p>
    <w:p w14:paraId="6B005C2B" w14:textId="57D23A06"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Stabilire un'implementazione per permettere al gioco di </w:t>
      </w:r>
      <w:r w:rsidR="00EB7164">
        <w:rPr>
          <w:rFonts w:ascii="Times New Roman" w:hAnsi="Times New Roman" w:cs="Times New Roman"/>
          <w:sz w:val="26"/>
          <w:szCs w:val="26"/>
        </w:rPr>
        <w:t xml:space="preserve">cambiare </w:t>
      </w:r>
      <w:r w:rsidRPr="00E177F3">
        <w:rPr>
          <w:rFonts w:ascii="Times New Roman" w:hAnsi="Times New Roman" w:cs="Times New Roman"/>
          <w:sz w:val="26"/>
          <w:szCs w:val="26"/>
        </w:rPr>
        <w:t>livello (o “state”</w:t>
      </w:r>
      <w:r w:rsidR="00EB7164">
        <w:rPr>
          <w:rFonts w:ascii="Times New Roman" w:hAnsi="Times New Roman" w:cs="Times New Roman"/>
          <w:sz w:val="26"/>
          <w:szCs w:val="26"/>
        </w:rPr>
        <w:t xml:space="preserve">, </w:t>
      </w:r>
      <w:r w:rsidRPr="00E177F3">
        <w:rPr>
          <w:rFonts w:ascii="Times New Roman" w:hAnsi="Times New Roman" w:cs="Times New Roman"/>
          <w:sz w:val="26"/>
          <w:szCs w:val="26"/>
        </w:rPr>
        <w:t xml:space="preserve">come sono implementate all'interno del progetto) senza problemi o rallentamenti, conservando determinati elementi da </w:t>
      </w:r>
      <w:r w:rsidR="00EB7164">
        <w:rPr>
          <w:rFonts w:ascii="Times New Roman" w:hAnsi="Times New Roman" w:cs="Times New Roman"/>
          <w:sz w:val="26"/>
          <w:szCs w:val="26"/>
        </w:rPr>
        <w:t xml:space="preserve">un </w:t>
      </w:r>
      <w:r w:rsidRPr="00E177F3">
        <w:rPr>
          <w:rFonts w:ascii="Times New Roman" w:hAnsi="Times New Roman" w:cs="Times New Roman"/>
          <w:sz w:val="26"/>
          <w:szCs w:val="26"/>
        </w:rPr>
        <w:t>livello a</w:t>
      </w:r>
      <w:r w:rsidR="00EB7164">
        <w:rPr>
          <w:rFonts w:ascii="Times New Roman" w:hAnsi="Times New Roman" w:cs="Times New Roman"/>
          <w:sz w:val="26"/>
          <w:szCs w:val="26"/>
        </w:rPr>
        <w:t xml:space="preserve">d un altro </w:t>
      </w:r>
      <w:r w:rsidRPr="00E177F3">
        <w:rPr>
          <w:rFonts w:ascii="Times New Roman" w:hAnsi="Times New Roman" w:cs="Times New Roman"/>
          <w:sz w:val="26"/>
          <w:szCs w:val="26"/>
        </w:rPr>
        <w:t>(principalmente legati al personaggio principale)</w:t>
      </w:r>
      <w:r>
        <w:rPr>
          <w:rFonts w:ascii="Times New Roman" w:hAnsi="Times New Roman" w:cs="Times New Roman"/>
          <w:sz w:val="26"/>
          <w:szCs w:val="26"/>
        </w:rPr>
        <w:t>.</w:t>
      </w:r>
    </w:p>
    <w:p w14:paraId="07DCBB6F" w14:textId="00378C14" w:rsidR="00BA257D" w:rsidRPr="00E177F3" w:rsidRDefault="00BA257D" w:rsidP="00BA257D">
      <w:pPr>
        <w:numPr>
          <w:ilvl w:val="0"/>
          <w:numId w:val="30"/>
        </w:numPr>
        <w:suppressAutoHyphens/>
        <w:spacing w:after="0" w:line="240" w:lineRule="auto"/>
        <w:ind w:left="680"/>
        <w:rPr>
          <w:rFonts w:ascii="Times New Roman" w:hAnsi="Times New Roman" w:cs="Times New Roman"/>
          <w:sz w:val="26"/>
          <w:szCs w:val="26"/>
        </w:rPr>
      </w:pPr>
      <w:r w:rsidRPr="00E177F3">
        <w:rPr>
          <w:rFonts w:ascii="Times New Roman" w:hAnsi="Times New Roman" w:cs="Times New Roman"/>
          <w:sz w:val="26"/>
          <w:szCs w:val="26"/>
        </w:rPr>
        <w:t xml:space="preserve">Permettere al software di essere eseguito </w:t>
      </w:r>
      <w:r w:rsidR="00EB7164">
        <w:rPr>
          <w:rFonts w:ascii="Times New Roman" w:hAnsi="Times New Roman" w:cs="Times New Roman"/>
          <w:sz w:val="26"/>
          <w:szCs w:val="26"/>
        </w:rPr>
        <w:t xml:space="preserve">anche </w:t>
      </w:r>
      <w:r w:rsidRPr="00E177F3">
        <w:rPr>
          <w:rFonts w:ascii="Times New Roman" w:hAnsi="Times New Roman" w:cs="Times New Roman"/>
          <w:sz w:val="26"/>
          <w:szCs w:val="26"/>
        </w:rPr>
        <w:t xml:space="preserve">su sistemi Linux e </w:t>
      </w:r>
      <w:proofErr w:type="spellStart"/>
      <w:r w:rsidRPr="00E177F3">
        <w:rPr>
          <w:rFonts w:ascii="Times New Roman" w:hAnsi="Times New Roman" w:cs="Times New Roman"/>
          <w:sz w:val="26"/>
          <w:szCs w:val="26"/>
        </w:rPr>
        <w:t>MacIOS</w:t>
      </w:r>
      <w:proofErr w:type="spellEnd"/>
      <w:r w:rsidR="00EB7164">
        <w:rPr>
          <w:rFonts w:ascii="Times New Roman" w:hAnsi="Times New Roman" w:cs="Times New Roman"/>
          <w:sz w:val="26"/>
          <w:szCs w:val="26"/>
        </w:rPr>
        <w:t xml:space="preserve"> e</w:t>
      </w:r>
      <w:r w:rsidRPr="00E177F3">
        <w:rPr>
          <w:rFonts w:ascii="Times New Roman" w:hAnsi="Times New Roman" w:cs="Times New Roman"/>
          <w:sz w:val="26"/>
          <w:szCs w:val="26"/>
        </w:rPr>
        <w:t xml:space="preserve"> non sol</w:t>
      </w:r>
      <w:r w:rsidR="00EB7164">
        <w:rPr>
          <w:rFonts w:ascii="Times New Roman" w:hAnsi="Times New Roman" w:cs="Times New Roman"/>
          <w:sz w:val="26"/>
          <w:szCs w:val="26"/>
        </w:rPr>
        <w:t>amente su sistemi</w:t>
      </w:r>
      <w:r w:rsidRPr="00E177F3">
        <w:rPr>
          <w:rFonts w:ascii="Times New Roman" w:hAnsi="Times New Roman" w:cs="Times New Roman"/>
          <w:sz w:val="26"/>
          <w:szCs w:val="26"/>
        </w:rPr>
        <w:t xml:space="preserve"> Windows</w:t>
      </w:r>
      <w:r>
        <w:rPr>
          <w:rFonts w:ascii="Times New Roman" w:hAnsi="Times New Roman" w:cs="Times New Roman"/>
          <w:sz w:val="26"/>
          <w:szCs w:val="26"/>
        </w:rPr>
        <w:t>.</w:t>
      </w:r>
    </w:p>
    <w:p w14:paraId="3A0F54AF" w14:textId="117FC5B3" w:rsidR="00BA257D" w:rsidRPr="00E177F3" w:rsidRDefault="00EB7164" w:rsidP="00BA257D">
      <w:pPr>
        <w:numPr>
          <w:ilvl w:val="0"/>
          <w:numId w:val="30"/>
        </w:numPr>
        <w:spacing w:after="0" w:line="240" w:lineRule="auto"/>
        <w:ind w:left="680"/>
        <w:rPr>
          <w:rFonts w:ascii="Times New Roman" w:hAnsi="Times New Roman" w:cs="Times New Roman"/>
          <w:sz w:val="26"/>
          <w:szCs w:val="26"/>
        </w:rPr>
      </w:pPr>
      <w:r>
        <w:rPr>
          <w:rFonts w:ascii="Times New Roman" w:hAnsi="Times New Roman" w:cs="Times New Roman"/>
          <w:sz w:val="26"/>
          <w:szCs w:val="26"/>
        </w:rPr>
        <w:t>Im</w:t>
      </w:r>
      <w:r w:rsidR="00BA257D" w:rsidRPr="7F43E783">
        <w:rPr>
          <w:rFonts w:ascii="Times New Roman" w:hAnsi="Times New Roman" w:cs="Times New Roman"/>
          <w:sz w:val="26"/>
          <w:szCs w:val="26"/>
        </w:rPr>
        <w:t>plementa</w:t>
      </w:r>
      <w:r>
        <w:rPr>
          <w:rFonts w:ascii="Times New Roman" w:hAnsi="Times New Roman" w:cs="Times New Roman"/>
          <w:sz w:val="26"/>
          <w:szCs w:val="26"/>
        </w:rPr>
        <w:t>zione di</w:t>
      </w:r>
      <w:r w:rsidR="00BA257D" w:rsidRPr="7F43E783">
        <w:rPr>
          <w:rFonts w:ascii="Times New Roman" w:hAnsi="Times New Roman" w:cs="Times New Roman"/>
          <w:sz w:val="26"/>
          <w:szCs w:val="26"/>
        </w:rPr>
        <w:t xml:space="preserve"> suoni, musiche e grafic</w:t>
      </w:r>
      <w:r>
        <w:rPr>
          <w:rFonts w:ascii="Times New Roman" w:hAnsi="Times New Roman" w:cs="Times New Roman"/>
          <w:sz w:val="26"/>
          <w:szCs w:val="26"/>
        </w:rPr>
        <w:t>a</w:t>
      </w:r>
      <w:r w:rsidR="00BA257D" w:rsidRPr="7F43E783">
        <w:rPr>
          <w:rFonts w:ascii="Times New Roman" w:hAnsi="Times New Roman" w:cs="Times New Roman"/>
          <w:sz w:val="26"/>
          <w:szCs w:val="26"/>
        </w:rPr>
        <w:t xml:space="preserve"> creat</w:t>
      </w:r>
      <w:r w:rsidR="005746E2">
        <w:rPr>
          <w:rFonts w:ascii="Times New Roman" w:hAnsi="Times New Roman" w:cs="Times New Roman"/>
          <w:sz w:val="26"/>
          <w:szCs w:val="26"/>
        </w:rPr>
        <w:t xml:space="preserve">i </w:t>
      </w:r>
      <w:r w:rsidR="00BA257D" w:rsidRPr="7F43E783">
        <w:rPr>
          <w:rFonts w:ascii="Times New Roman" w:hAnsi="Times New Roman" w:cs="Times New Roman"/>
          <w:sz w:val="26"/>
          <w:szCs w:val="26"/>
        </w:rPr>
        <w:t>principalmente da me</w:t>
      </w:r>
      <w:r>
        <w:rPr>
          <w:rFonts w:ascii="Times New Roman" w:hAnsi="Times New Roman" w:cs="Times New Roman"/>
          <w:sz w:val="26"/>
          <w:szCs w:val="26"/>
        </w:rPr>
        <w:t>,</w:t>
      </w:r>
      <w:r w:rsidR="00BA257D" w:rsidRPr="7F43E783">
        <w:rPr>
          <w:rFonts w:ascii="Times New Roman" w:hAnsi="Times New Roman" w:cs="Times New Roman"/>
          <w:sz w:val="26"/>
          <w:szCs w:val="26"/>
        </w:rPr>
        <w:t xml:space="preserve"> per rendere il progetto in sé più vivo e realistico</w:t>
      </w:r>
      <w:r>
        <w:rPr>
          <w:rFonts w:ascii="Times New Roman" w:hAnsi="Times New Roman" w:cs="Times New Roman"/>
          <w:sz w:val="26"/>
          <w:szCs w:val="26"/>
        </w:rPr>
        <w:t xml:space="preserve"> nonostante non fossero mansioni fondamentali al</w:t>
      </w:r>
      <w:r w:rsidR="00BA257D" w:rsidRPr="7F43E783">
        <w:rPr>
          <w:rFonts w:ascii="Times New Roman" w:hAnsi="Times New Roman" w:cs="Times New Roman"/>
          <w:sz w:val="26"/>
          <w:szCs w:val="26"/>
        </w:rPr>
        <w:t xml:space="preserve"> compimento del progetto</w:t>
      </w:r>
      <w:r w:rsidR="00BA257D">
        <w:rPr>
          <w:rFonts w:ascii="Times New Roman" w:hAnsi="Times New Roman" w:cs="Times New Roman"/>
          <w:sz w:val="26"/>
          <w:szCs w:val="26"/>
        </w:rPr>
        <w:t>.</w:t>
      </w:r>
    </w:p>
    <w:p w14:paraId="4E4E687B" w14:textId="64F1FE72" w:rsidR="00E177F3" w:rsidRPr="00E177F3" w:rsidRDefault="52AEAC4C" w:rsidP="0F360C5E">
      <w:pPr>
        <w:ind w:left="680"/>
        <w:rPr>
          <w:rFonts w:ascii="Times New Roman" w:hAnsi="Times New Roman" w:cs="Times New Roman"/>
          <w:sz w:val="26"/>
          <w:szCs w:val="26"/>
        </w:rPr>
      </w:pPr>
      <w:r>
        <w:rPr>
          <w:noProof/>
        </w:rPr>
        <w:drawing>
          <wp:inline distT="0" distB="0" distL="0" distR="0" wp14:anchorId="7D2247B7" wp14:editId="4CE7F66D">
            <wp:extent cx="5829230" cy="4019739"/>
            <wp:effectExtent l="0" t="0" r="635" b="0"/>
            <wp:docPr id="1037879265" name="Immagine 103787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2160" cy="4028655"/>
                    </a:xfrm>
                    <a:prstGeom prst="rect">
                      <a:avLst/>
                    </a:prstGeom>
                  </pic:spPr>
                </pic:pic>
              </a:graphicData>
            </a:graphic>
          </wp:inline>
        </w:drawing>
      </w:r>
    </w:p>
    <w:p w14:paraId="5BCA431D" w14:textId="49E6BB8B" w:rsidR="00E177F3" w:rsidRPr="00E177F3" w:rsidRDefault="584E9557"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2.1: Processo di </w:t>
      </w:r>
      <w:r w:rsidR="00EC6CF1">
        <w:rPr>
          <w:rFonts w:ascii="Times New Roman" w:hAnsi="Times New Roman" w:cs="Times New Roman"/>
          <w:sz w:val="26"/>
          <w:szCs w:val="26"/>
        </w:rPr>
        <w:t>i</w:t>
      </w:r>
      <w:r w:rsidRPr="0F360C5E">
        <w:rPr>
          <w:rFonts w:ascii="Times New Roman" w:hAnsi="Times New Roman" w:cs="Times New Roman"/>
          <w:sz w:val="26"/>
          <w:szCs w:val="26"/>
        </w:rPr>
        <w:t>nizializzazione</w:t>
      </w:r>
    </w:p>
    <w:p w14:paraId="20B52744" w14:textId="0E0521C7" w:rsidR="00E177F3" w:rsidRPr="00E177F3" w:rsidRDefault="142624D5" w:rsidP="7F43E783">
      <w:pPr>
        <w:ind w:left="680"/>
      </w:pPr>
      <w:r>
        <w:rPr>
          <w:noProof/>
        </w:rPr>
        <w:lastRenderedPageBreak/>
        <w:drawing>
          <wp:inline distT="0" distB="0" distL="0" distR="0" wp14:anchorId="19BE566D" wp14:editId="063EB096">
            <wp:extent cx="4438650" cy="4572000"/>
            <wp:effectExtent l="0" t="0" r="0" b="0"/>
            <wp:docPr id="306985368" name="Immagine 30698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2A36EE5B" w14:textId="3EB0B20F" w:rsidR="44257511" w:rsidRPr="005746E2" w:rsidRDefault="44257511" w:rsidP="7F43E783">
      <w:pPr>
        <w:ind w:left="680"/>
        <w:rPr>
          <w:rFonts w:ascii="Times New Roman" w:hAnsi="Times New Roman" w:cs="Times New Roman"/>
          <w:sz w:val="26"/>
          <w:szCs w:val="26"/>
        </w:rPr>
      </w:pPr>
      <w:r w:rsidRPr="005746E2">
        <w:rPr>
          <w:rFonts w:ascii="Times New Roman" w:hAnsi="Times New Roman" w:cs="Times New Roman"/>
          <w:sz w:val="26"/>
          <w:szCs w:val="26"/>
        </w:rPr>
        <w:t>Figura 2.2: Controllo del Gioco</w:t>
      </w:r>
    </w:p>
    <w:p w14:paraId="60B02761" w14:textId="3136F0BA" w:rsidR="00E177F3" w:rsidRPr="00E177F3" w:rsidRDefault="005746E2" w:rsidP="00E177F3">
      <w:pPr>
        <w:ind w:left="680"/>
        <w:rPr>
          <w:rFonts w:ascii="Times New Roman" w:hAnsi="Times New Roman" w:cs="Times New Roman"/>
          <w:sz w:val="26"/>
          <w:szCs w:val="26"/>
        </w:rPr>
      </w:pPr>
      <w:r>
        <w:rPr>
          <w:rFonts w:ascii="Times New Roman" w:hAnsi="Times New Roman" w:cs="Times New Roman"/>
          <w:sz w:val="26"/>
          <w:szCs w:val="26"/>
        </w:rPr>
        <w:t xml:space="preserve">Nella prima fase di sviluppo, il mio compito principale è stato quello di testare e </w:t>
      </w:r>
      <w:r w:rsidR="00E177F3" w:rsidRPr="00E177F3">
        <w:rPr>
          <w:rFonts w:ascii="Times New Roman" w:hAnsi="Times New Roman" w:cs="Times New Roman"/>
          <w:sz w:val="26"/>
          <w:szCs w:val="26"/>
        </w:rPr>
        <w:t>capire come la libreria Slick2D pote</w:t>
      </w:r>
      <w:r w:rsidR="00731422">
        <w:rPr>
          <w:rFonts w:ascii="Times New Roman" w:hAnsi="Times New Roman" w:cs="Times New Roman"/>
          <w:sz w:val="26"/>
          <w:szCs w:val="26"/>
        </w:rPr>
        <w:t>sse</w:t>
      </w:r>
      <w:r w:rsidR="00E177F3" w:rsidRPr="00E177F3">
        <w:rPr>
          <w:rFonts w:ascii="Times New Roman" w:hAnsi="Times New Roman" w:cs="Times New Roman"/>
          <w:sz w:val="26"/>
          <w:szCs w:val="26"/>
        </w:rPr>
        <w:t xml:space="preserve"> essere utilizzata nel modo più efficiente e sensato per soddisfare i nostri bisogni</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Il suo utilizzo ci ha permesso di creare</w:t>
      </w:r>
      <w:r w:rsidR="00E177F3" w:rsidRPr="00E177F3">
        <w:rPr>
          <w:rFonts w:ascii="Times New Roman" w:hAnsi="Times New Roman" w:cs="Times New Roman"/>
          <w:sz w:val="26"/>
          <w:szCs w:val="26"/>
        </w:rPr>
        <w:t xml:space="preserve"> un sistema a “state” </w:t>
      </w:r>
      <w:r w:rsidR="00731422">
        <w:rPr>
          <w:rFonts w:ascii="Times New Roman" w:hAnsi="Times New Roman" w:cs="Times New Roman"/>
          <w:sz w:val="26"/>
          <w:szCs w:val="26"/>
        </w:rPr>
        <w:t>(</w:t>
      </w:r>
      <w:r w:rsidR="00E177F3" w:rsidRPr="00E177F3">
        <w:rPr>
          <w:rFonts w:ascii="Times New Roman" w:hAnsi="Times New Roman" w:cs="Times New Roman"/>
          <w:sz w:val="26"/>
          <w:szCs w:val="26"/>
        </w:rPr>
        <w:t>o stati</w:t>
      </w:r>
      <w:r w:rsidR="00731422">
        <w:rPr>
          <w:rFonts w:ascii="Times New Roman" w:hAnsi="Times New Roman" w:cs="Times New Roman"/>
          <w:sz w:val="26"/>
          <w:szCs w:val="26"/>
        </w:rPr>
        <w:t xml:space="preserve">) </w:t>
      </w:r>
      <w:r w:rsidR="00E177F3" w:rsidRPr="00E177F3">
        <w:rPr>
          <w:rFonts w:ascii="Times New Roman" w:hAnsi="Times New Roman" w:cs="Times New Roman"/>
          <w:sz w:val="26"/>
          <w:szCs w:val="26"/>
        </w:rPr>
        <w:t>per identificare</w:t>
      </w:r>
      <w:r w:rsidR="00731422">
        <w:rPr>
          <w:rFonts w:ascii="Times New Roman" w:hAnsi="Times New Roman" w:cs="Times New Roman"/>
          <w:sz w:val="26"/>
          <w:szCs w:val="26"/>
        </w:rPr>
        <w:t xml:space="preserve"> i </w:t>
      </w:r>
      <w:r w:rsidR="00E177F3" w:rsidRPr="00E177F3">
        <w:rPr>
          <w:rFonts w:ascii="Times New Roman" w:hAnsi="Times New Roman" w:cs="Times New Roman"/>
          <w:sz w:val="26"/>
          <w:szCs w:val="26"/>
        </w:rPr>
        <w:t>vari componenti del gioco, come il menù e la classe che gestisce i livelli</w:t>
      </w:r>
      <w:r w:rsidR="009D6B5F">
        <w:rPr>
          <w:rFonts w:ascii="Times New Roman" w:hAnsi="Times New Roman" w:cs="Times New Roman"/>
          <w:sz w:val="26"/>
          <w:szCs w:val="26"/>
        </w:rPr>
        <w:t xml:space="preserve"> </w:t>
      </w:r>
      <w:r w:rsidR="00731422">
        <w:rPr>
          <w:rFonts w:ascii="Times New Roman" w:hAnsi="Times New Roman" w:cs="Times New Roman"/>
          <w:sz w:val="26"/>
          <w:szCs w:val="26"/>
        </w:rPr>
        <w:t>all’interno della quale</w:t>
      </w:r>
      <w:r w:rsidR="00E177F3" w:rsidRPr="00E177F3">
        <w:rPr>
          <w:rFonts w:ascii="Times New Roman" w:hAnsi="Times New Roman" w:cs="Times New Roman"/>
          <w:sz w:val="26"/>
          <w:szCs w:val="26"/>
        </w:rPr>
        <w:t xml:space="preserve"> è presente il “cuore” del gioco</w:t>
      </w:r>
      <w:r w:rsidR="00731422">
        <w:rPr>
          <w:rFonts w:ascii="Times New Roman" w:hAnsi="Times New Roman" w:cs="Times New Roman"/>
          <w:sz w:val="26"/>
          <w:szCs w:val="26"/>
        </w:rPr>
        <w:t xml:space="preserve">. </w:t>
      </w:r>
      <w:r w:rsidR="00731422">
        <w:rPr>
          <w:rFonts w:ascii="Times New Roman" w:hAnsi="Times New Roman" w:cs="Times New Roman"/>
          <w:sz w:val="26"/>
          <w:szCs w:val="26"/>
        </w:rPr>
        <w:br/>
        <w:t>A</w:t>
      </w:r>
      <w:r w:rsidR="00E177F3" w:rsidRPr="00E177F3">
        <w:rPr>
          <w:rFonts w:ascii="Times New Roman" w:hAnsi="Times New Roman" w:cs="Times New Roman"/>
          <w:sz w:val="26"/>
          <w:szCs w:val="26"/>
        </w:rPr>
        <w:t xml:space="preserve">bbiamo </w:t>
      </w:r>
      <w:r w:rsidR="00731422">
        <w:rPr>
          <w:rFonts w:ascii="Times New Roman" w:hAnsi="Times New Roman" w:cs="Times New Roman"/>
          <w:sz w:val="26"/>
          <w:szCs w:val="26"/>
        </w:rPr>
        <w:t xml:space="preserve">quindi </w:t>
      </w:r>
      <w:r w:rsidR="009D6B5F">
        <w:rPr>
          <w:rFonts w:ascii="Times New Roman" w:hAnsi="Times New Roman" w:cs="Times New Roman"/>
          <w:sz w:val="26"/>
          <w:szCs w:val="26"/>
        </w:rPr>
        <w:t xml:space="preserve">la classe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che estende il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da Slick</w:t>
      </w:r>
      <w:r w:rsidR="009D6B5F">
        <w:rPr>
          <w:rFonts w:ascii="Times New Roman" w:hAnsi="Times New Roman" w:cs="Times New Roman"/>
          <w:sz w:val="26"/>
          <w:szCs w:val="26"/>
        </w:rPr>
        <w:t>2D</w:t>
      </w:r>
      <w:r w:rsidR="00731422">
        <w:rPr>
          <w:rFonts w:ascii="Times New Roman" w:hAnsi="Times New Roman" w:cs="Times New Roman"/>
          <w:sz w:val="26"/>
          <w:szCs w:val="26"/>
        </w:rPr>
        <w:t xml:space="preserve"> e contiene tre </w:t>
      </w:r>
      <w:r w:rsidR="00E177F3" w:rsidRPr="00E177F3">
        <w:rPr>
          <w:rFonts w:ascii="Times New Roman" w:hAnsi="Times New Roman" w:cs="Times New Roman"/>
          <w:sz w:val="26"/>
          <w:szCs w:val="26"/>
        </w:rPr>
        <w:t xml:space="preserve">metodi obbligatori: </w:t>
      </w:r>
      <w:r w:rsidR="003D2849">
        <w:rPr>
          <w:rFonts w:ascii="Times New Roman" w:hAnsi="Times New Roman" w:cs="Times New Roman"/>
          <w:sz w:val="26"/>
          <w:szCs w:val="26"/>
        </w:rPr>
        <w:br/>
        <w:t xml:space="preserve">- </w:t>
      </w:r>
      <w:proofErr w:type="spellStart"/>
      <w:r w:rsidR="00E177F3" w:rsidRPr="0F360C5E">
        <w:rPr>
          <w:rFonts w:ascii="Times New Roman" w:hAnsi="Times New Roman" w:cs="Times New Roman"/>
          <w:sz w:val="26"/>
          <w:szCs w:val="26"/>
          <w:u w:val="single"/>
        </w:rPr>
        <w:t>Init</w:t>
      </w:r>
      <w:proofErr w:type="spellEnd"/>
      <w:r w:rsidR="00731422">
        <w:rPr>
          <w:rFonts w:ascii="Times New Roman" w:hAnsi="Times New Roman" w:cs="Times New Roman"/>
          <w:sz w:val="26"/>
          <w:szCs w:val="26"/>
          <w:u w:val="single"/>
        </w:rPr>
        <w:t>()</w:t>
      </w:r>
      <w:r w:rsidR="00E177F3" w:rsidRPr="00E177F3">
        <w:rPr>
          <w:rFonts w:ascii="Times New Roman" w:hAnsi="Times New Roman" w:cs="Times New Roman"/>
          <w:sz w:val="26"/>
          <w:szCs w:val="26"/>
        </w:rPr>
        <w:t>, utilizzat</w:t>
      </w:r>
      <w:r w:rsidR="00731422">
        <w:rPr>
          <w:rFonts w:ascii="Times New Roman" w:hAnsi="Times New Roman" w:cs="Times New Roman"/>
          <w:sz w:val="26"/>
          <w:szCs w:val="26"/>
        </w:rPr>
        <w:t>o</w:t>
      </w:r>
      <w:r w:rsidR="00E177F3" w:rsidRPr="00E177F3">
        <w:rPr>
          <w:rFonts w:ascii="Times New Roman" w:hAnsi="Times New Roman" w:cs="Times New Roman"/>
          <w:sz w:val="26"/>
          <w:szCs w:val="26"/>
        </w:rPr>
        <w:t xml:space="preserve"> </w:t>
      </w:r>
      <w:r w:rsidR="003D2849" w:rsidRPr="00E177F3">
        <w:rPr>
          <w:rFonts w:ascii="Times New Roman" w:hAnsi="Times New Roman" w:cs="Times New Roman"/>
          <w:sz w:val="26"/>
          <w:szCs w:val="26"/>
        </w:rPr>
        <w:t xml:space="preserve">prima di qualsiasi altra azione </w:t>
      </w:r>
      <w:r w:rsidR="00E177F3" w:rsidRPr="00E177F3">
        <w:rPr>
          <w:rFonts w:ascii="Times New Roman" w:hAnsi="Times New Roman" w:cs="Times New Roman"/>
          <w:sz w:val="26"/>
          <w:szCs w:val="26"/>
        </w:rPr>
        <w:t xml:space="preserve">per caricare le risorse necessarie al programma per </w:t>
      </w:r>
      <w:r w:rsidR="003D2849">
        <w:rPr>
          <w:rFonts w:ascii="Times New Roman" w:hAnsi="Times New Roman" w:cs="Times New Roman"/>
          <w:sz w:val="26"/>
          <w:szCs w:val="26"/>
        </w:rPr>
        <w:t xml:space="preserve">poter </w:t>
      </w:r>
      <w:r w:rsidR="00E177F3" w:rsidRPr="00E177F3">
        <w:rPr>
          <w:rFonts w:ascii="Times New Roman" w:hAnsi="Times New Roman" w:cs="Times New Roman"/>
          <w:sz w:val="26"/>
          <w:szCs w:val="26"/>
        </w:rPr>
        <w:t>esser eseguito</w:t>
      </w:r>
      <w:r w:rsidR="003D2849">
        <w:rPr>
          <w:rFonts w:ascii="Times New Roman" w:hAnsi="Times New Roman" w:cs="Times New Roman"/>
          <w:sz w:val="26"/>
          <w:szCs w:val="26"/>
        </w:rPr>
        <w:br/>
        <w:t xml:space="preserve">- </w:t>
      </w:r>
      <w:r w:rsidR="00E177F3" w:rsidRPr="00E177F3">
        <w:rPr>
          <w:rFonts w:ascii="Times New Roman" w:hAnsi="Times New Roman" w:cs="Times New Roman"/>
          <w:sz w:val="26"/>
          <w:szCs w:val="26"/>
        </w:rPr>
        <w:t>Render</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contiene tutti i riferimenti a</w:t>
      </w:r>
      <w:r w:rsidR="003D2849">
        <w:rPr>
          <w:rFonts w:ascii="Times New Roman" w:hAnsi="Times New Roman" w:cs="Times New Roman"/>
          <w:sz w:val="26"/>
          <w:szCs w:val="26"/>
        </w:rPr>
        <w:t>gli</w:t>
      </w:r>
      <w:r w:rsidR="00E177F3" w:rsidRPr="00E177F3">
        <w:rPr>
          <w:rFonts w:ascii="Times New Roman" w:hAnsi="Times New Roman" w:cs="Times New Roman"/>
          <w:sz w:val="26"/>
          <w:szCs w:val="26"/>
        </w:rPr>
        <w:t xml:space="preserve"> elementi utilizzati nella </w:t>
      </w:r>
      <w:proofErr w:type="spellStart"/>
      <w:r w:rsidR="00E177F3" w:rsidRPr="00E177F3">
        <w:rPr>
          <w:rFonts w:ascii="Times New Roman" w:hAnsi="Times New Roman" w:cs="Times New Roman"/>
          <w:sz w:val="26"/>
          <w:szCs w:val="26"/>
        </w:rPr>
        <w:t>re</w:t>
      </w:r>
      <w:r w:rsidR="75F3CEB4" w:rsidRPr="00E177F3">
        <w:rPr>
          <w:rFonts w:ascii="Times New Roman" w:hAnsi="Times New Roman" w:cs="Times New Roman"/>
          <w:sz w:val="26"/>
          <w:szCs w:val="26"/>
        </w:rPr>
        <w:t>nderizzazione</w:t>
      </w:r>
      <w:proofErr w:type="spellEnd"/>
      <w:r w:rsidR="75F3CEB4" w:rsidRPr="00E177F3">
        <w:rPr>
          <w:rFonts w:ascii="Times New Roman" w:hAnsi="Times New Roman" w:cs="Times New Roman"/>
          <w:sz w:val="26"/>
          <w:szCs w:val="26"/>
        </w:rPr>
        <w:t xml:space="preserve"> </w:t>
      </w:r>
      <w:r w:rsidR="00E177F3" w:rsidRPr="00E177F3">
        <w:rPr>
          <w:rFonts w:ascii="Times New Roman" w:hAnsi="Times New Roman" w:cs="Times New Roman"/>
          <w:sz w:val="26"/>
          <w:szCs w:val="26"/>
        </w:rPr>
        <w:t>di poligoni, immagini o elementi grafici all'interno del programma</w:t>
      </w:r>
      <w:r w:rsidR="003D2849">
        <w:rPr>
          <w:rFonts w:ascii="Times New Roman" w:hAnsi="Times New Roman" w:cs="Times New Roman"/>
          <w:sz w:val="26"/>
          <w:szCs w:val="26"/>
        </w:rPr>
        <w:t xml:space="preserve">, </w:t>
      </w:r>
      <w:r w:rsidR="003D2849" w:rsidRPr="00E177F3">
        <w:rPr>
          <w:rFonts w:ascii="Times New Roman" w:hAnsi="Times New Roman" w:cs="Times New Roman"/>
          <w:sz w:val="26"/>
          <w:szCs w:val="26"/>
        </w:rPr>
        <w:t>oltre ad avere riferimenti alla classe grafica del contesto OpenGL che si crea e quindi permettere di reindirizzare elementi grafici nella finestra</w:t>
      </w:r>
      <w:r w:rsidR="003D2849">
        <w:rPr>
          <w:rFonts w:ascii="Times New Roman" w:hAnsi="Times New Roman" w:cs="Times New Roman"/>
          <w:sz w:val="26"/>
          <w:szCs w:val="26"/>
        </w:rPr>
        <w:br/>
        <w:t>-</w:t>
      </w:r>
      <w:r w:rsidR="00E177F3" w:rsidRPr="00E177F3">
        <w:rPr>
          <w:rFonts w:ascii="Times New Roman" w:hAnsi="Times New Roman" w:cs="Times New Roman"/>
          <w:sz w:val="26"/>
          <w:szCs w:val="26"/>
        </w:rPr>
        <w:t xml:space="preserve"> Update</w:t>
      </w:r>
      <w:r w:rsidR="003D2849">
        <w:rPr>
          <w:rFonts w:ascii="Times New Roman" w:hAnsi="Times New Roman" w:cs="Times New Roman"/>
          <w:sz w:val="26"/>
          <w:szCs w:val="26"/>
        </w:rPr>
        <w:t>()</w:t>
      </w:r>
      <w:r w:rsidR="00E177F3" w:rsidRPr="00E177F3">
        <w:rPr>
          <w:rFonts w:ascii="Times New Roman" w:hAnsi="Times New Roman" w:cs="Times New Roman"/>
          <w:sz w:val="26"/>
          <w:szCs w:val="26"/>
        </w:rPr>
        <w:t>,</w:t>
      </w:r>
      <w:r w:rsidR="003D2849">
        <w:rPr>
          <w:rFonts w:ascii="Times New Roman" w:hAnsi="Times New Roman" w:cs="Times New Roman"/>
          <w:sz w:val="26"/>
          <w:szCs w:val="26"/>
        </w:rPr>
        <w:t xml:space="preserve"> </w:t>
      </w:r>
      <w:r w:rsidR="00E177F3" w:rsidRPr="00E177F3">
        <w:rPr>
          <w:rFonts w:ascii="Times New Roman" w:hAnsi="Times New Roman" w:cs="Times New Roman"/>
          <w:sz w:val="26"/>
          <w:szCs w:val="26"/>
        </w:rPr>
        <w:t>similmente a Render, deve contenere tutti i riferimenti agli update</w:t>
      </w:r>
      <w:r w:rsidR="009D6B5F">
        <w:rPr>
          <w:rFonts w:ascii="Times New Roman" w:hAnsi="Times New Roman" w:cs="Times New Roman"/>
          <w:sz w:val="26"/>
          <w:szCs w:val="26"/>
        </w:rPr>
        <w:t xml:space="preserve"> </w:t>
      </w:r>
      <w:r w:rsidR="00E177F3" w:rsidRPr="00E177F3">
        <w:rPr>
          <w:rFonts w:ascii="Times New Roman" w:hAnsi="Times New Roman" w:cs="Times New Roman"/>
          <w:sz w:val="26"/>
          <w:szCs w:val="26"/>
        </w:rPr>
        <w:t xml:space="preserve">o </w:t>
      </w:r>
      <w:r w:rsidR="009D6B5F">
        <w:rPr>
          <w:rFonts w:ascii="Times New Roman" w:hAnsi="Times New Roman" w:cs="Times New Roman"/>
          <w:sz w:val="26"/>
          <w:szCs w:val="26"/>
        </w:rPr>
        <w:t xml:space="preserve">alle </w:t>
      </w:r>
      <w:r w:rsidR="00E177F3" w:rsidRPr="00E177F3">
        <w:rPr>
          <w:rFonts w:ascii="Times New Roman" w:hAnsi="Times New Roman" w:cs="Times New Roman"/>
          <w:sz w:val="26"/>
          <w:szCs w:val="26"/>
        </w:rPr>
        <w:t>modifiche</w:t>
      </w:r>
      <w:r w:rsidR="009D6B5F">
        <w:rPr>
          <w:rFonts w:ascii="Times New Roman" w:hAnsi="Times New Roman" w:cs="Times New Roman"/>
          <w:sz w:val="26"/>
          <w:szCs w:val="26"/>
        </w:rPr>
        <w:t xml:space="preserve"> d</w:t>
      </w:r>
      <w:r w:rsidR="00E177F3" w:rsidRPr="00E177F3">
        <w:rPr>
          <w:rFonts w:ascii="Times New Roman" w:hAnsi="Times New Roman" w:cs="Times New Roman"/>
          <w:sz w:val="26"/>
          <w:szCs w:val="26"/>
        </w:rPr>
        <w:t xml:space="preserve">egli elementi </w:t>
      </w:r>
      <w:r w:rsidR="009D6B5F">
        <w:rPr>
          <w:rFonts w:ascii="Times New Roman" w:hAnsi="Times New Roman" w:cs="Times New Roman"/>
          <w:sz w:val="26"/>
          <w:szCs w:val="26"/>
        </w:rPr>
        <w:t>e delle entità presenti nel mondo di g</w:t>
      </w:r>
      <w:r w:rsidR="00E177F3" w:rsidRPr="00E177F3">
        <w:rPr>
          <w:rFonts w:ascii="Times New Roman" w:hAnsi="Times New Roman" w:cs="Times New Roman"/>
          <w:sz w:val="26"/>
          <w:szCs w:val="26"/>
        </w:rPr>
        <w:t>ioco</w:t>
      </w:r>
      <w:r w:rsidR="009D6B5F">
        <w:rPr>
          <w:rFonts w:ascii="Times New Roman" w:hAnsi="Times New Roman" w:cs="Times New Roman"/>
          <w:sz w:val="26"/>
          <w:szCs w:val="26"/>
        </w:rPr>
        <w:t>.</w:t>
      </w:r>
      <w:r w:rsidR="009D6B5F">
        <w:rPr>
          <w:rFonts w:ascii="Times New Roman" w:hAnsi="Times New Roman" w:cs="Times New Roman"/>
          <w:sz w:val="26"/>
          <w:szCs w:val="26"/>
        </w:rPr>
        <w:br/>
        <w:t xml:space="preserve">La classe </w:t>
      </w:r>
      <w:proofErr w:type="spellStart"/>
      <w:r w:rsidR="00E177F3" w:rsidRPr="0F360C5E">
        <w:rPr>
          <w:rFonts w:ascii="Times New Roman" w:hAnsi="Times New Roman" w:cs="Times New Roman"/>
          <w:i/>
          <w:iCs/>
          <w:sz w:val="26"/>
          <w:szCs w:val="26"/>
        </w:rPr>
        <w:t>GameController</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è chiamata dalla classe </w:t>
      </w:r>
      <w:proofErr w:type="spellStart"/>
      <w:r w:rsidR="00E177F3" w:rsidRPr="0F360C5E">
        <w:rPr>
          <w:rFonts w:ascii="Times New Roman" w:hAnsi="Times New Roman" w:cs="Times New Roman"/>
          <w:i/>
          <w:iCs/>
          <w:sz w:val="26"/>
          <w:szCs w:val="26"/>
        </w:rPr>
        <w:t>StateCoord</w:t>
      </w:r>
      <w:proofErr w:type="spellEnd"/>
      <w:r w:rsidR="00E177F3" w:rsidRPr="00E177F3">
        <w:rPr>
          <w:rFonts w:ascii="Times New Roman" w:hAnsi="Times New Roman" w:cs="Times New Roman"/>
          <w:sz w:val="26"/>
          <w:szCs w:val="26"/>
        </w:rPr>
        <w:t xml:space="preserve">, </w:t>
      </w:r>
      <w:r w:rsidR="009D6B5F">
        <w:rPr>
          <w:rFonts w:ascii="Times New Roman" w:hAnsi="Times New Roman" w:cs="Times New Roman"/>
          <w:sz w:val="26"/>
          <w:szCs w:val="26"/>
        </w:rPr>
        <w:t>la quale</w:t>
      </w:r>
      <w:r w:rsidR="00E177F3" w:rsidRPr="00E177F3">
        <w:rPr>
          <w:rFonts w:ascii="Times New Roman" w:hAnsi="Times New Roman" w:cs="Times New Roman"/>
          <w:sz w:val="26"/>
          <w:szCs w:val="26"/>
        </w:rPr>
        <w:t xml:space="preserve"> si occupa</w:t>
      </w:r>
      <w:r w:rsidR="009D6B5F">
        <w:rPr>
          <w:rFonts w:ascii="Times New Roman" w:hAnsi="Times New Roman" w:cs="Times New Roman"/>
          <w:sz w:val="26"/>
          <w:szCs w:val="26"/>
        </w:rPr>
        <w:t xml:space="preserve"> a sua volta </w:t>
      </w:r>
      <w:r w:rsidR="00E177F3" w:rsidRPr="00E177F3">
        <w:rPr>
          <w:rFonts w:ascii="Times New Roman" w:hAnsi="Times New Roman" w:cs="Times New Roman"/>
          <w:sz w:val="26"/>
          <w:szCs w:val="26"/>
        </w:rPr>
        <w:t xml:space="preserve">di chiamare </w:t>
      </w:r>
      <w:r w:rsidR="00DF504C">
        <w:rPr>
          <w:rFonts w:ascii="Times New Roman" w:hAnsi="Times New Roman" w:cs="Times New Roman"/>
          <w:sz w:val="26"/>
          <w:szCs w:val="26"/>
        </w:rPr>
        <w:t xml:space="preserve">la classe </w:t>
      </w:r>
      <w:proofErr w:type="spellStart"/>
      <w:r w:rsidR="00E177F3" w:rsidRPr="00E177F3">
        <w:rPr>
          <w:rFonts w:ascii="Times New Roman" w:hAnsi="Times New Roman" w:cs="Times New Roman"/>
          <w:sz w:val="26"/>
          <w:szCs w:val="26"/>
        </w:rPr>
        <w:t>LoadNatives</w:t>
      </w:r>
      <w:proofErr w:type="spellEnd"/>
      <w:r w:rsidR="00E177F3" w:rsidRPr="00E177F3">
        <w:rPr>
          <w:rFonts w:ascii="Times New Roman" w:hAnsi="Times New Roman" w:cs="Times New Roman"/>
          <w:sz w:val="26"/>
          <w:szCs w:val="26"/>
        </w:rPr>
        <w:t xml:space="preserve"> per</w:t>
      </w:r>
      <w:r w:rsidR="00DF504C">
        <w:rPr>
          <w:rFonts w:ascii="Times New Roman" w:hAnsi="Times New Roman" w:cs="Times New Roman"/>
          <w:sz w:val="26"/>
          <w:szCs w:val="26"/>
        </w:rPr>
        <w:t xml:space="preserve"> iniziare il caricamento del</w:t>
      </w:r>
      <w:r w:rsidR="00E177F3" w:rsidRPr="00E177F3">
        <w:rPr>
          <w:rFonts w:ascii="Times New Roman" w:hAnsi="Times New Roman" w:cs="Times New Roman"/>
          <w:sz w:val="26"/>
          <w:szCs w:val="26"/>
        </w:rPr>
        <w:t>le librerie necessarie ad eseguire il programma, inizializzare l'entità Player e</w:t>
      </w:r>
      <w:r w:rsidR="00DF504C">
        <w:rPr>
          <w:rFonts w:ascii="Times New Roman" w:hAnsi="Times New Roman" w:cs="Times New Roman"/>
          <w:sz w:val="26"/>
          <w:szCs w:val="26"/>
        </w:rPr>
        <w:t>d infine</w:t>
      </w:r>
      <w:r w:rsidR="00E177F3" w:rsidRPr="00E177F3">
        <w:rPr>
          <w:rFonts w:ascii="Times New Roman" w:hAnsi="Times New Roman" w:cs="Times New Roman"/>
          <w:sz w:val="26"/>
          <w:szCs w:val="26"/>
        </w:rPr>
        <w:t xml:space="preserve"> passare il </w:t>
      </w:r>
      <w:r w:rsidR="00E177F3" w:rsidRPr="00E177F3">
        <w:rPr>
          <w:rFonts w:ascii="Times New Roman" w:hAnsi="Times New Roman" w:cs="Times New Roman"/>
          <w:sz w:val="26"/>
          <w:szCs w:val="26"/>
        </w:rPr>
        <w:lastRenderedPageBreak/>
        <w:t>controllo alla classe Menu</w:t>
      </w:r>
      <w:r w:rsidR="009D6B5F">
        <w:rPr>
          <w:rFonts w:ascii="Times New Roman" w:hAnsi="Times New Roman" w:cs="Times New Roman"/>
          <w:sz w:val="26"/>
          <w:szCs w:val="26"/>
        </w:rPr>
        <w:t>.</w:t>
      </w:r>
      <w:r w:rsidR="00952B72">
        <w:rPr>
          <w:rFonts w:ascii="Times New Roman" w:hAnsi="Times New Roman" w:cs="Times New Roman"/>
          <w:sz w:val="26"/>
          <w:szCs w:val="26"/>
        </w:rPr>
        <w:t xml:space="preserve"> C</w:t>
      </w:r>
      <w:r w:rsidR="00DF504C">
        <w:rPr>
          <w:rFonts w:ascii="Times New Roman" w:hAnsi="Times New Roman" w:cs="Times New Roman"/>
          <w:sz w:val="26"/>
          <w:szCs w:val="26"/>
        </w:rPr>
        <w:t xml:space="preserve">osì come </w:t>
      </w:r>
      <w:proofErr w:type="spellStart"/>
      <w:r w:rsidR="00E177F3" w:rsidRPr="0F360C5E">
        <w:rPr>
          <w:rFonts w:ascii="Times New Roman" w:hAnsi="Times New Roman" w:cs="Times New Roman"/>
          <w:i/>
          <w:iCs/>
          <w:sz w:val="26"/>
          <w:szCs w:val="26"/>
        </w:rPr>
        <w:t>GameController</w:t>
      </w:r>
      <w:proofErr w:type="spellEnd"/>
      <w:r w:rsidR="009D6B5F">
        <w:rPr>
          <w:rFonts w:ascii="Times New Roman" w:hAnsi="Times New Roman" w:cs="Times New Roman"/>
          <w:sz w:val="26"/>
          <w:szCs w:val="26"/>
        </w:rPr>
        <w:t>,</w:t>
      </w:r>
      <w:r w:rsidR="00DF504C">
        <w:rPr>
          <w:rFonts w:ascii="Times New Roman" w:hAnsi="Times New Roman" w:cs="Times New Roman"/>
          <w:sz w:val="26"/>
          <w:szCs w:val="26"/>
        </w:rPr>
        <w:t xml:space="preserve"> </w:t>
      </w:r>
      <w:r w:rsidR="00952B72">
        <w:rPr>
          <w:rFonts w:ascii="Times New Roman" w:hAnsi="Times New Roman" w:cs="Times New Roman"/>
          <w:sz w:val="26"/>
          <w:szCs w:val="26"/>
        </w:rPr>
        <w:t xml:space="preserve">anche quest’ultima classe </w:t>
      </w:r>
      <w:r w:rsidR="009D6B5F">
        <w:rPr>
          <w:rFonts w:ascii="Times New Roman" w:hAnsi="Times New Roman" w:cs="Times New Roman"/>
          <w:sz w:val="26"/>
          <w:szCs w:val="26"/>
        </w:rPr>
        <w:t xml:space="preserve">estende </w:t>
      </w:r>
      <w:proofErr w:type="spellStart"/>
      <w:r w:rsidR="00E177F3" w:rsidRPr="0F360C5E">
        <w:rPr>
          <w:rFonts w:ascii="Times New Roman" w:hAnsi="Times New Roman" w:cs="Times New Roman"/>
          <w:i/>
          <w:iCs/>
          <w:sz w:val="26"/>
          <w:szCs w:val="26"/>
        </w:rPr>
        <w:t>BasicGameState</w:t>
      </w:r>
      <w:proofErr w:type="spellEnd"/>
      <w:r w:rsidR="00E177F3" w:rsidRPr="0F360C5E">
        <w:rPr>
          <w:rFonts w:ascii="Times New Roman" w:hAnsi="Times New Roman" w:cs="Times New Roman"/>
          <w:i/>
          <w:iCs/>
          <w:sz w:val="26"/>
          <w:szCs w:val="26"/>
        </w:rPr>
        <w:t xml:space="preserve"> </w:t>
      </w:r>
      <w:r w:rsidR="00952B72">
        <w:rPr>
          <w:rFonts w:ascii="Times New Roman" w:hAnsi="Times New Roman" w:cs="Times New Roman"/>
          <w:sz w:val="26"/>
          <w:szCs w:val="26"/>
        </w:rPr>
        <w:t xml:space="preserve">e permette di </w:t>
      </w:r>
      <w:r w:rsidR="00CA2146">
        <w:rPr>
          <w:rFonts w:ascii="Times New Roman" w:hAnsi="Times New Roman" w:cs="Times New Roman"/>
          <w:sz w:val="26"/>
          <w:szCs w:val="26"/>
        </w:rPr>
        <w:t>creare</w:t>
      </w:r>
      <w:r w:rsidR="00E177F3" w:rsidRPr="00E177F3">
        <w:rPr>
          <w:rFonts w:ascii="Times New Roman" w:hAnsi="Times New Roman" w:cs="Times New Roman"/>
          <w:sz w:val="26"/>
          <w:szCs w:val="26"/>
        </w:rPr>
        <w:t xml:space="preserve"> </w:t>
      </w:r>
      <w:r w:rsidR="00CA2146">
        <w:rPr>
          <w:rFonts w:ascii="Times New Roman" w:hAnsi="Times New Roman" w:cs="Times New Roman"/>
          <w:sz w:val="26"/>
          <w:szCs w:val="26"/>
        </w:rPr>
        <w:t>la</w:t>
      </w:r>
      <w:r w:rsidR="00E177F3" w:rsidRPr="00E177F3">
        <w:rPr>
          <w:rFonts w:ascii="Times New Roman" w:hAnsi="Times New Roman" w:cs="Times New Roman"/>
          <w:sz w:val="26"/>
          <w:szCs w:val="26"/>
        </w:rPr>
        <w:t xml:space="preserve"> videata iniziale dove poter scegliere di iniziare il gioco, uscire dall'applicazione oppure leggere un breve tutorial</w:t>
      </w:r>
      <w:r w:rsidR="00CA2146">
        <w:rPr>
          <w:rFonts w:ascii="Times New Roman" w:hAnsi="Times New Roman" w:cs="Times New Roman"/>
          <w:sz w:val="26"/>
          <w:szCs w:val="26"/>
        </w:rPr>
        <w:t xml:space="preserve">. L’aspetto grafico si trova nella classe Menu mentre la logica dei bottoni si trova nella classe </w:t>
      </w:r>
      <w:proofErr w:type="spellStart"/>
      <w:r w:rsidR="00E177F3" w:rsidRPr="0F360C5E">
        <w:rPr>
          <w:rFonts w:ascii="Times New Roman" w:hAnsi="Times New Roman" w:cs="Times New Roman"/>
          <w:i/>
          <w:iCs/>
          <w:sz w:val="26"/>
          <w:szCs w:val="26"/>
        </w:rPr>
        <w:t>MenuLogic</w:t>
      </w:r>
      <w:proofErr w:type="spellEnd"/>
      <w:r w:rsidR="00E177F3" w:rsidRPr="00E177F3">
        <w:rPr>
          <w:rFonts w:ascii="Times New Roman" w:hAnsi="Times New Roman" w:cs="Times New Roman"/>
          <w:sz w:val="26"/>
          <w:szCs w:val="26"/>
        </w:rPr>
        <w:t>.</w:t>
      </w:r>
    </w:p>
    <w:p w14:paraId="60E39F9C" w14:textId="6454720C" w:rsidR="00E177F3" w:rsidRPr="00E177F3" w:rsidRDefault="007C6F87" w:rsidP="00E177F3">
      <w:pPr>
        <w:ind w:left="680"/>
        <w:rPr>
          <w:rFonts w:ascii="Times New Roman" w:hAnsi="Times New Roman" w:cs="Times New Roman"/>
          <w:sz w:val="26"/>
          <w:szCs w:val="26"/>
        </w:rPr>
      </w:pPr>
      <w:r>
        <w:rPr>
          <w:rFonts w:ascii="Times New Roman" w:hAnsi="Times New Roman" w:cs="Times New Roman"/>
          <w:sz w:val="26"/>
          <w:szCs w:val="26"/>
        </w:rPr>
        <w:t xml:space="preserve">L’adozione di questo tipo di modello mi ha </w:t>
      </w:r>
      <w:r w:rsidR="00E177F3" w:rsidRPr="00E177F3">
        <w:rPr>
          <w:rFonts w:ascii="Times New Roman" w:hAnsi="Times New Roman" w:cs="Times New Roman"/>
          <w:sz w:val="26"/>
          <w:szCs w:val="26"/>
        </w:rPr>
        <w:t xml:space="preserve">permesso di dividere in maniera pulita ed efficiente le varie attività compiute dalle entità e dal mondo di gioco, </w:t>
      </w:r>
      <w:r>
        <w:rPr>
          <w:rFonts w:ascii="Times New Roman" w:hAnsi="Times New Roman" w:cs="Times New Roman"/>
          <w:sz w:val="26"/>
          <w:szCs w:val="26"/>
        </w:rPr>
        <w:t>separando</w:t>
      </w:r>
      <w:r w:rsidR="00E177F3" w:rsidRPr="00E177F3">
        <w:rPr>
          <w:rFonts w:ascii="Times New Roman" w:hAnsi="Times New Roman" w:cs="Times New Roman"/>
          <w:sz w:val="26"/>
          <w:szCs w:val="26"/>
        </w:rPr>
        <w:t xml:space="preserve"> ulteriormente quest'ultim</w:t>
      </w:r>
      <w:r>
        <w:rPr>
          <w:rFonts w:ascii="Times New Roman" w:hAnsi="Times New Roman" w:cs="Times New Roman"/>
          <w:sz w:val="26"/>
          <w:szCs w:val="26"/>
        </w:rPr>
        <w:t xml:space="preserve">e </w:t>
      </w:r>
      <w:r w:rsidR="00E177F3" w:rsidRPr="00E177F3">
        <w:rPr>
          <w:rFonts w:ascii="Times New Roman" w:hAnsi="Times New Roman" w:cs="Times New Roman"/>
          <w:sz w:val="26"/>
          <w:szCs w:val="26"/>
        </w:rPr>
        <w:t xml:space="preserve">in </w:t>
      </w:r>
      <w:r>
        <w:rPr>
          <w:rFonts w:ascii="Times New Roman" w:hAnsi="Times New Roman" w:cs="Times New Roman"/>
          <w:sz w:val="26"/>
          <w:szCs w:val="26"/>
        </w:rPr>
        <w:t xml:space="preserve">altre </w:t>
      </w:r>
      <w:r w:rsidR="00E177F3" w:rsidRPr="00E177F3">
        <w:rPr>
          <w:rFonts w:ascii="Times New Roman" w:hAnsi="Times New Roman" w:cs="Times New Roman"/>
          <w:sz w:val="26"/>
          <w:szCs w:val="26"/>
        </w:rPr>
        <w:t>due interfacce</w:t>
      </w:r>
      <w:r>
        <w:rPr>
          <w:rFonts w:ascii="Times New Roman" w:hAnsi="Times New Roman" w:cs="Times New Roman"/>
          <w:sz w:val="26"/>
          <w:szCs w:val="26"/>
        </w:rPr>
        <w:t xml:space="preserve">: </w:t>
      </w:r>
      <w:proofErr w:type="spellStart"/>
      <w:r w:rsidR="00E177F3" w:rsidRPr="0F360C5E">
        <w:rPr>
          <w:rFonts w:ascii="Times New Roman" w:hAnsi="Times New Roman" w:cs="Times New Roman"/>
          <w:i/>
          <w:iCs/>
          <w:sz w:val="26"/>
          <w:szCs w:val="26"/>
        </w:rPr>
        <w:t>GameView</w:t>
      </w:r>
      <w:proofErr w:type="spellEnd"/>
      <w:r w:rsidR="00E177F3" w:rsidRPr="0F360C5E">
        <w:rPr>
          <w:rFonts w:ascii="Times New Roman" w:hAnsi="Times New Roman" w:cs="Times New Roman"/>
          <w:i/>
          <w:iCs/>
          <w:sz w:val="26"/>
          <w:szCs w:val="26"/>
        </w:rPr>
        <w:t xml:space="preserve"> </w:t>
      </w:r>
      <w:r w:rsidR="00E177F3" w:rsidRPr="00E177F3">
        <w:rPr>
          <w:rFonts w:ascii="Times New Roman" w:hAnsi="Times New Roman" w:cs="Times New Roman"/>
          <w:sz w:val="26"/>
          <w:szCs w:val="26"/>
        </w:rPr>
        <w:t xml:space="preserve">e </w:t>
      </w:r>
      <w:proofErr w:type="spellStart"/>
      <w:r w:rsidR="00E177F3" w:rsidRPr="0F360C5E">
        <w:rPr>
          <w:rFonts w:ascii="Times New Roman" w:hAnsi="Times New Roman" w:cs="Times New Roman"/>
          <w:i/>
          <w:iCs/>
          <w:sz w:val="26"/>
          <w:szCs w:val="26"/>
        </w:rPr>
        <w:t>ModelCommunicator</w:t>
      </w:r>
      <w:proofErr w:type="spellEnd"/>
      <w:r>
        <w:rPr>
          <w:rFonts w:ascii="Times New Roman" w:hAnsi="Times New Roman" w:cs="Times New Roman"/>
          <w:sz w:val="26"/>
          <w:szCs w:val="26"/>
        </w:rPr>
        <w:t>.</w:t>
      </w:r>
      <w:r>
        <w:rPr>
          <w:rFonts w:ascii="Times New Roman" w:hAnsi="Times New Roman" w:cs="Times New Roman"/>
          <w:i/>
          <w:iCs/>
          <w:sz w:val="26"/>
          <w:szCs w:val="26"/>
        </w:rPr>
        <w:br/>
      </w:r>
      <w:r>
        <w:rPr>
          <w:rFonts w:ascii="Times New Roman" w:hAnsi="Times New Roman" w:cs="Times New Roman"/>
          <w:sz w:val="26"/>
          <w:szCs w:val="26"/>
        </w:rPr>
        <w:t>Il loro ruolo è quello di</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distinguere chiaramente </w:t>
      </w:r>
      <w:r w:rsidR="00E177F3" w:rsidRPr="00E177F3">
        <w:rPr>
          <w:rFonts w:ascii="Times New Roman" w:hAnsi="Times New Roman" w:cs="Times New Roman"/>
          <w:sz w:val="26"/>
          <w:szCs w:val="26"/>
        </w:rPr>
        <w:t xml:space="preserve">quali elementi </w:t>
      </w:r>
      <w:r>
        <w:rPr>
          <w:rFonts w:ascii="Times New Roman" w:hAnsi="Times New Roman" w:cs="Times New Roman"/>
          <w:sz w:val="26"/>
          <w:szCs w:val="26"/>
        </w:rPr>
        <w:t>compiono</w:t>
      </w:r>
      <w:r w:rsidR="00E177F3" w:rsidRPr="00E177F3">
        <w:rPr>
          <w:rFonts w:ascii="Times New Roman" w:hAnsi="Times New Roman" w:cs="Times New Roman"/>
          <w:sz w:val="26"/>
          <w:szCs w:val="26"/>
        </w:rPr>
        <w:t xml:space="preserve"> </w:t>
      </w:r>
      <w:r>
        <w:rPr>
          <w:rFonts w:ascii="Times New Roman" w:hAnsi="Times New Roman" w:cs="Times New Roman"/>
          <w:sz w:val="26"/>
          <w:szCs w:val="26"/>
        </w:rPr>
        <w:t>una determinata azione e sono</w:t>
      </w:r>
      <w:r w:rsidR="00E177F3" w:rsidRPr="00E177F3">
        <w:rPr>
          <w:rFonts w:ascii="Times New Roman" w:hAnsi="Times New Roman" w:cs="Times New Roman"/>
          <w:sz w:val="26"/>
          <w:szCs w:val="26"/>
        </w:rPr>
        <w:t xml:space="preserve"> tutti contenuti nel package </w:t>
      </w:r>
      <w:proofErr w:type="spellStart"/>
      <w:r w:rsidR="00E177F3" w:rsidRPr="0F360C5E">
        <w:rPr>
          <w:rFonts w:ascii="Times New Roman" w:hAnsi="Times New Roman" w:cs="Times New Roman"/>
          <w:i/>
          <w:iCs/>
          <w:sz w:val="26"/>
          <w:szCs w:val="26"/>
        </w:rPr>
        <w:t>Coordination</w:t>
      </w:r>
      <w:proofErr w:type="spellEnd"/>
      <w:r>
        <w:rPr>
          <w:rFonts w:ascii="Times New Roman" w:hAnsi="Times New Roman" w:cs="Times New Roman"/>
          <w:i/>
          <w:iCs/>
          <w:sz w:val="26"/>
          <w:szCs w:val="26"/>
        </w:rPr>
        <w:t xml:space="preserve">, </w:t>
      </w:r>
      <w:r>
        <w:rPr>
          <w:rFonts w:ascii="Times New Roman" w:hAnsi="Times New Roman" w:cs="Times New Roman"/>
          <w:sz w:val="26"/>
          <w:szCs w:val="26"/>
        </w:rPr>
        <w:t xml:space="preserve">il quale racchiude al suo interno </w:t>
      </w:r>
      <w:r w:rsidR="00E177F3" w:rsidRPr="00E177F3">
        <w:rPr>
          <w:rFonts w:ascii="Times New Roman" w:hAnsi="Times New Roman" w:cs="Times New Roman"/>
          <w:sz w:val="26"/>
          <w:szCs w:val="26"/>
        </w:rPr>
        <w:t xml:space="preserve">tutti gli aspetti </w:t>
      </w:r>
      <w:r>
        <w:rPr>
          <w:rFonts w:ascii="Times New Roman" w:hAnsi="Times New Roman" w:cs="Times New Roman"/>
          <w:sz w:val="26"/>
          <w:szCs w:val="26"/>
        </w:rPr>
        <w:t xml:space="preserve">di coordinazione </w:t>
      </w:r>
      <w:r w:rsidR="00E177F3" w:rsidRPr="00E177F3">
        <w:rPr>
          <w:rFonts w:ascii="Times New Roman" w:hAnsi="Times New Roman" w:cs="Times New Roman"/>
          <w:sz w:val="26"/>
          <w:szCs w:val="26"/>
        </w:rPr>
        <w:t>del gioco</w:t>
      </w:r>
      <w:r>
        <w:rPr>
          <w:rFonts w:ascii="Times New Roman" w:hAnsi="Times New Roman" w:cs="Times New Roman"/>
          <w:sz w:val="26"/>
          <w:szCs w:val="26"/>
        </w:rPr>
        <w:t>.</w:t>
      </w:r>
    </w:p>
    <w:p w14:paraId="75C3B00F" w14:textId="6428DDE4" w:rsidR="59760627" w:rsidRDefault="59760627" w:rsidP="0F360C5E">
      <w:pPr>
        <w:ind w:left="680"/>
        <w:rPr>
          <w:rFonts w:ascii="Times New Roman" w:hAnsi="Times New Roman" w:cs="Times New Roman"/>
          <w:sz w:val="26"/>
          <w:szCs w:val="26"/>
        </w:rPr>
      </w:pPr>
      <w:r>
        <w:rPr>
          <w:noProof/>
        </w:rPr>
        <w:drawing>
          <wp:inline distT="0" distB="0" distL="0" distR="0" wp14:anchorId="71E0EA0A" wp14:editId="204A3945">
            <wp:extent cx="4572000" cy="2343150"/>
            <wp:effectExtent l="0" t="0" r="0" b="0"/>
            <wp:docPr id="1039086221" name="Immagine 103908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3DE859C6" w14:textId="7120077E" w:rsidR="0B1C15D0" w:rsidRDefault="0B1C15D0" w:rsidP="0F360C5E">
      <w:pPr>
        <w:ind w:left="680"/>
        <w:rPr>
          <w:rFonts w:ascii="Times New Roman" w:hAnsi="Times New Roman" w:cs="Times New Roman"/>
          <w:sz w:val="26"/>
          <w:szCs w:val="26"/>
        </w:rPr>
      </w:pPr>
      <w:r w:rsidRPr="0F360C5E">
        <w:rPr>
          <w:rFonts w:ascii="Times New Roman" w:hAnsi="Times New Roman" w:cs="Times New Roman"/>
          <w:sz w:val="26"/>
          <w:szCs w:val="26"/>
        </w:rPr>
        <w:t xml:space="preserve">Figura 2.3: </w:t>
      </w:r>
      <w:proofErr w:type="spellStart"/>
      <w:r w:rsidRPr="0F360C5E">
        <w:rPr>
          <w:rFonts w:ascii="Times New Roman" w:hAnsi="Times New Roman" w:cs="Times New Roman"/>
          <w:sz w:val="26"/>
          <w:szCs w:val="26"/>
        </w:rPr>
        <w:t>Factories</w:t>
      </w:r>
      <w:proofErr w:type="spellEnd"/>
      <w:r w:rsidRPr="0F360C5E">
        <w:rPr>
          <w:rFonts w:ascii="Times New Roman" w:hAnsi="Times New Roman" w:cs="Times New Roman"/>
          <w:sz w:val="26"/>
          <w:szCs w:val="26"/>
        </w:rPr>
        <w:t xml:space="preserve"> delle risorse</w:t>
      </w:r>
    </w:p>
    <w:p w14:paraId="176F08AE" w14:textId="539272C3"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 xml:space="preserve">Abbiamo </w:t>
      </w:r>
      <w:r w:rsidR="00731422">
        <w:rPr>
          <w:rFonts w:ascii="Times New Roman" w:hAnsi="Times New Roman" w:cs="Times New Roman"/>
          <w:sz w:val="26"/>
          <w:szCs w:val="26"/>
        </w:rPr>
        <w:t>inoltre</w:t>
      </w:r>
      <w:r w:rsidRPr="00E177F3">
        <w:rPr>
          <w:rFonts w:ascii="Times New Roman" w:hAnsi="Times New Roman" w:cs="Times New Roman"/>
          <w:sz w:val="26"/>
          <w:szCs w:val="26"/>
        </w:rPr>
        <w:t xml:space="preserve"> deciso di immagazzinare gli elementi grafici e sonori del progetto dentro delle </w:t>
      </w:r>
      <w:proofErr w:type="spellStart"/>
      <w:r w:rsidRPr="00E177F3">
        <w:rPr>
          <w:rFonts w:ascii="Times New Roman" w:hAnsi="Times New Roman" w:cs="Times New Roman"/>
          <w:sz w:val="26"/>
          <w:szCs w:val="26"/>
        </w:rPr>
        <w:t>Enums</w:t>
      </w:r>
      <w:proofErr w:type="spellEnd"/>
      <w:r w:rsidRPr="00E177F3">
        <w:rPr>
          <w:rFonts w:ascii="Times New Roman" w:hAnsi="Times New Roman" w:cs="Times New Roman"/>
          <w:sz w:val="26"/>
          <w:szCs w:val="26"/>
        </w:rPr>
        <w:t>, rispettivamente:</w:t>
      </w:r>
    </w:p>
    <w:p w14:paraId="19ACA8FF" w14:textId="3C7C0C1A"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CharacterImage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ImageFactory</w:t>
      </w:r>
      <w:proofErr w:type="spellEnd"/>
      <w:r w:rsidRPr="0F360C5E">
        <w:rPr>
          <w:rFonts w:ascii="Times New Roman" w:hAnsi="Times New Roman" w:cs="Times New Roman"/>
          <w:sz w:val="26"/>
          <w:szCs w:val="26"/>
        </w:rPr>
        <w:t>, per conservare le immagini delle entità del gioco, come i nemici</w:t>
      </w:r>
      <w:r w:rsidR="00731422">
        <w:rPr>
          <w:rFonts w:ascii="Times New Roman" w:hAnsi="Times New Roman" w:cs="Times New Roman"/>
          <w:sz w:val="26"/>
          <w:szCs w:val="26"/>
        </w:rPr>
        <w:t xml:space="preserve"> ed</w:t>
      </w:r>
      <w:r w:rsidRPr="0F360C5E">
        <w:rPr>
          <w:rFonts w:ascii="Times New Roman" w:hAnsi="Times New Roman" w:cs="Times New Roman"/>
          <w:sz w:val="26"/>
          <w:szCs w:val="26"/>
        </w:rPr>
        <w:t xml:space="preserve"> il Player</w:t>
      </w:r>
      <w:r w:rsidR="00731422">
        <w:rPr>
          <w:rFonts w:ascii="Times New Roman" w:hAnsi="Times New Roman" w:cs="Times New Roman"/>
          <w:sz w:val="26"/>
          <w:szCs w:val="26"/>
        </w:rPr>
        <w:t>.</w:t>
      </w:r>
    </w:p>
    <w:p w14:paraId="0FDBF171" w14:textId="724FD69F" w:rsidR="00E177F3" w:rsidRPr="00E177F3" w:rsidRDefault="00E177F3" w:rsidP="00E177F3">
      <w:pPr>
        <w:numPr>
          <w:ilvl w:val="0"/>
          <w:numId w:val="31"/>
        </w:numPr>
        <w:suppressAutoHyphens/>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EntityImage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EntityImageFactory</w:t>
      </w:r>
      <w:proofErr w:type="spellEnd"/>
      <w:r w:rsidRPr="0F360C5E">
        <w:rPr>
          <w:rFonts w:ascii="Times New Roman" w:hAnsi="Times New Roman" w:cs="Times New Roman"/>
          <w:sz w:val="26"/>
          <w:szCs w:val="26"/>
        </w:rPr>
        <w:t xml:space="preserve">, per conservare le texture degli oggetti e </w:t>
      </w:r>
      <w:r w:rsidR="00731422">
        <w:rPr>
          <w:rFonts w:ascii="Times New Roman" w:hAnsi="Times New Roman" w:cs="Times New Roman"/>
          <w:sz w:val="26"/>
          <w:szCs w:val="26"/>
        </w:rPr>
        <w:t xml:space="preserve">dei </w:t>
      </w:r>
      <w:r w:rsidRPr="0F360C5E">
        <w:rPr>
          <w:rFonts w:ascii="Times New Roman" w:hAnsi="Times New Roman" w:cs="Times New Roman"/>
          <w:sz w:val="26"/>
          <w:szCs w:val="26"/>
        </w:rPr>
        <w:t>potenziamenti del gioco, come gli items e</w:t>
      </w:r>
      <w:r w:rsidR="00731422">
        <w:rPr>
          <w:rFonts w:ascii="Times New Roman" w:hAnsi="Times New Roman" w:cs="Times New Roman"/>
          <w:sz w:val="26"/>
          <w:szCs w:val="26"/>
        </w:rPr>
        <w:t>d i</w:t>
      </w:r>
      <w:r w:rsidRPr="0F360C5E">
        <w:rPr>
          <w:rFonts w:ascii="Times New Roman" w:hAnsi="Times New Roman" w:cs="Times New Roman"/>
          <w:sz w:val="26"/>
          <w:szCs w:val="26"/>
        </w:rPr>
        <w:t xml:space="preserve"> </w:t>
      </w:r>
      <w:proofErr w:type="spellStart"/>
      <w:r w:rsidRPr="0F360C5E">
        <w:rPr>
          <w:rFonts w:ascii="Times New Roman" w:hAnsi="Times New Roman" w:cs="Times New Roman"/>
          <w:sz w:val="26"/>
          <w:szCs w:val="26"/>
        </w:rPr>
        <w:t>modifiers</w:t>
      </w:r>
      <w:proofErr w:type="spellEnd"/>
      <w:r w:rsidR="00731422">
        <w:rPr>
          <w:rFonts w:ascii="Times New Roman" w:hAnsi="Times New Roman" w:cs="Times New Roman"/>
          <w:sz w:val="26"/>
          <w:szCs w:val="26"/>
        </w:rPr>
        <w:t>.</w:t>
      </w:r>
    </w:p>
    <w:p w14:paraId="77D53421" w14:textId="76DA35FA" w:rsidR="49327E34" w:rsidRDefault="49327E34" w:rsidP="0F360C5E">
      <w:pPr>
        <w:numPr>
          <w:ilvl w:val="0"/>
          <w:numId w:val="31"/>
        </w:numPr>
        <w:spacing w:after="0" w:line="240" w:lineRule="auto"/>
        <w:ind w:left="680"/>
        <w:rPr>
          <w:sz w:val="26"/>
          <w:szCs w:val="26"/>
        </w:rPr>
      </w:pPr>
      <w:proofErr w:type="spellStart"/>
      <w:r w:rsidRPr="0F360C5E">
        <w:rPr>
          <w:rFonts w:ascii="Times New Roman" w:hAnsi="Times New Roman" w:cs="Times New Roman"/>
          <w:i/>
          <w:iCs/>
          <w:sz w:val="26"/>
          <w:szCs w:val="26"/>
        </w:rPr>
        <w:t>AnimatedTile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AnimatedTileImage</w:t>
      </w:r>
      <w:proofErr w:type="spellEnd"/>
      <w:r w:rsidRPr="0F360C5E">
        <w:rPr>
          <w:rFonts w:ascii="Times New Roman" w:hAnsi="Times New Roman" w:cs="Times New Roman"/>
          <w:sz w:val="26"/>
          <w:szCs w:val="26"/>
        </w:rPr>
        <w:t xml:space="preserve">, </w:t>
      </w:r>
      <w:proofErr w:type="spellStart"/>
      <w:r w:rsidRPr="0F360C5E">
        <w:rPr>
          <w:rFonts w:ascii="Times New Roman" w:hAnsi="Times New Roman" w:cs="Times New Roman"/>
          <w:i/>
          <w:iCs/>
          <w:sz w:val="26"/>
          <w:szCs w:val="26"/>
        </w:rPr>
        <w:t>Tile</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TileImage</w:t>
      </w:r>
      <w:proofErr w:type="spellEnd"/>
      <w:r w:rsidR="00731422" w:rsidRPr="00731422">
        <w:rPr>
          <w:rFonts w:ascii="Times New Roman" w:hAnsi="Times New Roman" w:cs="Times New Roman"/>
          <w:sz w:val="26"/>
          <w:szCs w:val="26"/>
        </w:rPr>
        <w:t xml:space="preserve">, </w:t>
      </w:r>
      <w:r w:rsidRPr="0F360C5E">
        <w:rPr>
          <w:rFonts w:ascii="Times New Roman" w:hAnsi="Times New Roman" w:cs="Times New Roman"/>
          <w:sz w:val="26"/>
          <w:szCs w:val="26"/>
        </w:rPr>
        <w:t xml:space="preserve">tutte dedicate alla creazione e conservazione dei </w:t>
      </w:r>
      <w:proofErr w:type="spellStart"/>
      <w:r w:rsidRPr="0F360C5E">
        <w:rPr>
          <w:rFonts w:ascii="Times New Roman" w:hAnsi="Times New Roman" w:cs="Times New Roman"/>
          <w:sz w:val="26"/>
          <w:szCs w:val="26"/>
        </w:rPr>
        <w:t>tiles</w:t>
      </w:r>
      <w:proofErr w:type="spellEnd"/>
      <w:r w:rsidRPr="0F360C5E">
        <w:rPr>
          <w:rFonts w:ascii="Times New Roman" w:hAnsi="Times New Roman" w:cs="Times New Roman"/>
          <w:sz w:val="26"/>
          <w:szCs w:val="26"/>
        </w:rPr>
        <w:t xml:space="preserve"> delle stanze</w:t>
      </w:r>
      <w:r w:rsidR="00731422">
        <w:rPr>
          <w:rFonts w:ascii="Times New Roman" w:hAnsi="Times New Roman" w:cs="Times New Roman"/>
          <w:sz w:val="26"/>
          <w:szCs w:val="26"/>
        </w:rPr>
        <w:t>.</w:t>
      </w:r>
    </w:p>
    <w:p w14:paraId="46D7CC57" w14:textId="66370155" w:rsidR="00E177F3" w:rsidRPr="00E177F3" w:rsidRDefault="00E177F3" w:rsidP="7F43E783">
      <w:pPr>
        <w:numPr>
          <w:ilvl w:val="0"/>
          <w:numId w:val="31"/>
        </w:numPr>
        <w:spacing w:after="0" w:line="240" w:lineRule="auto"/>
        <w:ind w:left="680"/>
        <w:rPr>
          <w:rFonts w:ascii="Times New Roman" w:hAnsi="Times New Roman" w:cs="Times New Roman"/>
          <w:sz w:val="26"/>
          <w:szCs w:val="26"/>
        </w:rPr>
      </w:pPr>
      <w:proofErr w:type="spellStart"/>
      <w:r w:rsidRPr="0F360C5E">
        <w:rPr>
          <w:rFonts w:ascii="Times New Roman" w:hAnsi="Times New Roman" w:cs="Times New Roman"/>
          <w:i/>
          <w:iCs/>
          <w:sz w:val="26"/>
          <w:szCs w:val="26"/>
        </w:rPr>
        <w:t>SoundBoard</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 xml:space="preserve">e </w:t>
      </w:r>
      <w:proofErr w:type="spellStart"/>
      <w:r w:rsidRPr="0F360C5E">
        <w:rPr>
          <w:rFonts w:ascii="Times New Roman" w:hAnsi="Times New Roman" w:cs="Times New Roman"/>
          <w:i/>
          <w:iCs/>
          <w:sz w:val="26"/>
          <w:szCs w:val="26"/>
        </w:rPr>
        <w:t>SoundBoardFactory</w:t>
      </w:r>
      <w:proofErr w:type="spellEnd"/>
      <w:r w:rsidRPr="0F360C5E">
        <w:rPr>
          <w:rFonts w:ascii="Times New Roman" w:hAnsi="Times New Roman" w:cs="Times New Roman"/>
          <w:sz w:val="26"/>
          <w:szCs w:val="26"/>
        </w:rPr>
        <w:t xml:space="preserve">, per conservare gli elementi audio di tutti gli eventi che ne </w:t>
      </w:r>
      <w:r w:rsidR="00731422" w:rsidRPr="0F360C5E">
        <w:rPr>
          <w:rFonts w:ascii="Times New Roman" w:hAnsi="Times New Roman" w:cs="Times New Roman"/>
          <w:sz w:val="26"/>
          <w:szCs w:val="26"/>
        </w:rPr>
        <w:t>richiedono</w:t>
      </w:r>
      <w:r w:rsidR="00731422">
        <w:rPr>
          <w:rFonts w:ascii="Times New Roman" w:hAnsi="Times New Roman" w:cs="Times New Roman"/>
          <w:sz w:val="26"/>
          <w:szCs w:val="26"/>
        </w:rPr>
        <w:t xml:space="preserve"> l’utilizzo,</w:t>
      </w:r>
      <w:r w:rsidRPr="0F360C5E">
        <w:rPr>
          <w:rFonts w:ascii="Times New Roman" w:hAnsi="Times New Roman" w:cs="Times New Roman"/>
          <w:sz w:val="26"/>
          <w:szCs w:val="26"/>
        </w:rPr>
        <w:t xml:space="preserve"> come l'essere colpiti da un proiettile nemico</w:t>
      </w:r>
      <w:r w:rsidR="00731422">
        <w:rPr>
          <w:rFonts w:ascii="Times New Roman" w:hAnsi="Times New Roman" w:cs="Times New Roman"/>
          <w:sz w:val="26"/>
          <w:szCs w:val="26"/>
        </w:rPr>
        <w:t xml:space="preserve"> </w:t>
      </w:r>
      <w:r w:rsidRPr="0F360C5E">
        <w:rPr>
          <w:rFonts w:ascii="Times New Roman" w:hAnsi="Times New Roman" w:cs="Times New Roman"/>
          <w:sz w:val="26"/>
          <w:szCs w:val="26"/>
        </w:rPr>
        <w:t>o l'apertura delle porte</w:t>
      </w:r>
      <w:r w:rsidR="76DE770A" w:rsidRPr="0F360C5E">
        <w:rPr>
          <w:rFonts w:ascii="Times New Roman" w:hAnsi="Times New Roman" w:cs="Times New Roman"/>
          <w:sz w:val="26"/>
          <w:szCs w:val="26"/>
        </w:rPr>
        <w:t>.</w:t>
      </w:r>
    </w:p>
    <w:p w14:paraId="6BF93C42" w14:textId="08A01799" w:rsidR="3805A649" w:rsidRDefault="4FE66A68" w:rsidP="0F360C5E">
      <w:pPr>
        <w:ind w:left="680"/>
        <w:rPr>
          <w:rFonts w:ascii="Times New Roman" w:hAnsi="Times New Roman" w:cs="Times New Roman"/>
          <w:sz w:val="26"/>
          <w:szCs w:val="26"/>
        </w:rPr>
      </w:pPr>
      <w:r>
        <w:rPr>
          <w:noProof/>
        </w:rPr>
        <w:lastRenderedPageBreak/>
        <w:drawing>
          <wp:inline distT="0" distB="0" distL="0" distR="0" wp14:anchorId="75CCCE07" wp14:editId="1178E743">
            <wp:extent cx="4486275" cy="3524250"/>
            <wp:effectExtent l="0" t="0" r="0" b="0"/>
            <wp:docPr id="1768433826" name="Immagine 176843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3524250"/>
                    </a:xfrm>
                    <a:prstGeom prst="rect">
                      <a:avLst/>
                    </a:prstGeom>
                  </pic:spPr>
                </pic:pic>
              </a:graphicData>
            </a:graphic>
          </wp:inline>
        </w:drawing>
      </w:r>
    </w:p>
    <w:p w14:paraId="7284DFC8" w14:textId="2B4E1BE4" w:rsidR="75F291B4" w:rsidRDefault="2991B24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2.4: Tiles animati</w:t>
      </w:r>
      <w:r w:rsidR="24C548E1" w:rsidRPr="0F360C5E">
        <w:rPr>
          <w:rFonts w:ascii="Times New Roman" w:hAnsi="Times New Roman" w:cs="Times New Roman"/>
          <w:sz w:val="26"/>
          <w:szCs w:val="26"/>
        </w:rPr>
        <w:t xml:space="preserve"> e normali</w:t>
      </w:r>
    </w:p>
    <w:p w14:paraId="5FC71120" w14:textId="5C71A732"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r>
      <w:r w:rsidR="00967200">
        <w:rPr>
          <w:rFonts w:ascii="Times New Roman" w:hAnsi="Times New Roman" w:cs="Times New Roman"/>
          <w:sz w:val="26"/>
          <w:szCs w:val="26"/>
        </w:rPr>
        <w:t xml:space="preserve">Uno dei problemi iniziali è stato quello di capire esattamente </w:t>
      </w:r>
      <w:r w:rsidRPr="00E177F3">
        <w:rPr>
          <w:rFonts w:ascii="Times New Roman" w:hAnsi="Times New Roman" w:cs="Times New Roman"/>
          <w:sz w:val="26"/>
          <w:szCs w:val="26"/>
        </w:rPr>
        <w:t>come la libreria interpr</w:t>
      </w:r>
      <w:r w:rsidR="00967200">
        <w:rPr>
          <w:rFonts w:ascii="Times New Roman" w:hAnsi="Times New Roman" w:cs="Times New Roman"/>
          <w:sz w:val="26"/>
          <w:szCs w:val="26"/>
        </w:rPr>
        <w:t xml:space="preserve">etasse </w:t>
      </w:r>
      <w:r w:rsidRPr="00E177F3">
        <w:rPr>
          <w:rFonts w:ascii="Times New Roman" w:hAnsi="Times New Roman" w:cs="Times New Roman"/>
          <w:sz w:val="26"/>
          <w:szCs w:val="26"/>
        </w:rPr>
        <w:t xml:space="preserve">l'asse cartesiano della finestra, </w:t>
      </w:r>
      <w:r w:rsidR="00967200">
        <w:rPr>
          <w:rFonts w:ascii="Times New Roman" w:hAnsi="Times New Roman" w:cs="Times New Roman"/>
          <w:sz w:val="26"/>
          <w:szCs w:val="26"/>
        </w:rPr>
        <w:t>che ho poi scoperto a</w:t>
      </w:r>
      <w:r w:rsidRPr="00E177F3">
        <w:rPr>
          <w:rFonts w:ascii="Times New Roman" w:hAnsi="Times New Roman" w:cs="Times New Roman"/>
          <w:sz w:val="26"/>
          <w:szCs w:val="26"/>
        </w:rPr>
        <w:t>ve</w:t>
      </w:r>
      <w:r w:rsidR="00967200">
        <w:rPr>
          <w:rFonts w:ascii="Times New Roman" w:hAnsi="Times New Roman" w:cs="Times New Roman"/>
          <w:sz w:val="26"/>
          <w:szCs w:val="26"/>
        </w:rPr>
        <w:t xml:space="preserve">re </w:t>
      </w:r>
      <w:r w:rsidRPr="00E177F3">
        <w:rPr>
          <w:rFonts w:ascii="Times New Roman" w:hAnsi="Times New Roman" w:cs="Times New Roman"/>
          <w:sz w:val="26"/>
          <w:szCs w:val="26"/>
        </w:rPr>
        <w:t>origine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nell</w:t>
      </w:r>
      <w:r w:rsidR="00731422">
        <w:rPr>
          <w:rFonts w:ascii="Times New Roman" w:hAnsi="Times New Roman" w:cs="Times New Roman"/>
          <w:sz w:val="26"/>
          <w:szCs w:val="26"/>
        </w:rPr>
        <w:t>’</w:t>
      </w:r>
      <w:r w:rsidRPr="00E177F3">
        <w:rPr>
          <w:rFonts w:ascii="Times New Roman" w:hAnsi="Times New Roman" w:cs="Times New Roman"/>
          <w:sz w:val="26"/>
          <w:szCs w:val="26"/>
        </w:rPr>
        <w:t>angolo in alto a sinistra</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e le coordinate che rappresentano la lunghezza e altezza della finestra totali nel</w:t>
      </w:r>
      <w:r w:rsidR="00967200">
        <w:rPr>
          <w:rFonts w:ascii="Times New Roman" w:hAnsi="Times New Roman" w:cs="Times New Roman"/>
          <w:sz w:val="26"/>
          <w:szCs w:val="26"/>
        </w:rPr>
        <w:t>l’</w:t>
      </w:r>
      <w:r w:rsidRPr="00E177F3">
        <w:rPr>
          <w:rFonts w:ascii="Times New Roman" w:hAnsi="Times New Roman" w:cs="Times New Roman"/>
          <w:sz w:val="26"/>
          <w:szCs w:val="26"/>
        </w:rPr>
        <w:t xml:space="preserve">angolo in basso a destra. </w:t>
      </w:r>
      <w:r w:rsidR="00967200">
        <w:rPr>
          <w:rFonts w:ascii="Times New Roman" w:hAnsi="Times New Roman" w:cs="Times New Roman"/>
          <w:sz w:val="26"/>
          <w:szCs w:val="26"/>
        </w:rPr>
        <w:br/>
        <w:t xml:space="preserve">La </w:t>
      </w:r>
      <w:r w:rsidRPr="00E177F3">
        <w:rPr>
          <w:rFonts w:ascii="Times New Roman" w:hAnsi="Times New Roman" w:cs="Times New Roman"/>
          <w:sz w:val="26"/>
          <w:szCs w:val="26"/>
        </w:rPr>
        <w:t xml:space="preserve">facilità di rappresentare </w:t>
      </w:r>
      <w:r w:rsidR="00967200">
        <w:rPr>
          <w:rFonts w:ascii="Times New Roman" w:hAnsi="Times New Roman" w:cs="Times New Roman"/>
          <w:sz w:val="26"/>
          <w:szCs w:val="26"/>
        </w:rPr>
        <w:t xml:space="preserve">gli </w:t>
      </w:r>
      <w:r w:rsidRPr="00E177F3">
        <w:rPr>
          <w:rFonts w:ascii="Times New Roman" w:hAnsi="Times New Roman" w:cs="Times New Roman"/>
          <w:sz w:val="26"/>
          <w:szCs w:val="26"/>
        </w:rPr>
        <w:t xml:space="preserve">elementi grafici </w:t>
      </w:r>
      <w:r w:rsidR="00967200">
        <w:rPr>
          <w:rFonts w:ascii="Times New Roman" w:hAnsi="Times New Roman" w:cs="Times New Roman"/>
          <w:sz w:val="26"/>
          <w:szCs w:val="26"/>
        </w:rPr>
        <w:t xml:space="preserve">ha influito nella scelta della libreria esterna </w:t>
      </w:r>
      <w:proofErr w:type="spellStart"/>
      <w:r w:rsidR="00967200">
        <w:rPr>
          <w:rFonts w:ascii="Times New Roman" w:hAnsi="Times New Roman" w:cs="Times New Roman"/>
          <w:sz w:val="26"/>
          <w:szCs w:val="26"/>
        </w:rPr>
        <w:t>Slick</w:t>
      </w:r>
      <w:proofErr w:type="spellEnd"/>
      <w:r w:rsidR="00967200">
        <w:rPr>
          <w:rFonts w:ascii="Times New Roman" w:hAnsi="Times New Roman" w:cs="Times New Roman"/>
          <w:sz w:val="26"/>
          <w:szCs w:val="26"/>
        </w:rPr>
        <w:t xml:space="preserve">. Prendendo spunto tra i vari </w:t>
      </w:r>
      <w:r w:rsidRPr="00E177F3">
        <w:rPr>
          <w:rFonts w:ascii="Times New Roman" w:hAnsi="Times New Roman" w:cs="Times New Roman"/>
          <w:sz w:val="26"/>
          <w:szCs w:val="26"/>
        </w:rPr>
        <w:t xml:space="preserve">Game </w:t>
      </w:r>
      <w:proofErr w:type="spellStart"/>
      <w:r w:rsidRPr="00E177F3">
        <w:rPr>
          <w:rFonts w:ascii="Times New Roman" w:hAnsi="Times New Roman" w:cs="Times New Roman"/>
          <w:sz w:val="26"/>
          <w:szCs w:val="26"/>
        </w:rPr>
        <w:t>Engines</w:t>
      </w:r>
      <w:proofErr w:type="spellEnd"/>
      <w:r w:rsidR="00967200">
        <w:rPr>
          <w:rFonts w:ascii="Times New Roman" w:hAnsi="Times New Roman" w:cs="Times New Roman"/>
          <w:sz w:val="26"/>
          <w:szCs w:val="26"/>
        </w:rPr>
        <w:t xml:space="preserve">, ho pensato di utilizzare i </w:t>
      </w:r>
      <w:r w:rsidRPr="00E177F3">
        <w:rPr>
          <w:rFonts w:ascii="Times New Roman" w:hAnsi="Times New Roman" w:cs="Times New Roman"/>
          <w:sz w:val="26"/>
          <w:szCs w:val="26"/>
        </w:rPr>
        <w:t>Tiles, ovvero “tasselli” di grandezza predefinita (nel nostro caso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64x64 pixels)</w:t>
      </w:r>
      <w:r w:rsidR="00C000ED">
        <w:rPr>
          <w:rFonts w:ascii="Times New Roman" w:hAnsi="Times New Roman" w:cs="Times New Roman"/>
          <w:sz w:val="26"/>
          <w:szCs w:val="26"/>
        </w:rPr>
        <w:t xml:space="preserve">, </w:t>
      </w:r>
      <w:r w:rsidRPr="00E177F3">
        <w:rPr>
          <w:rFonts w:ascii="Times New Roman" w:hAnsi="Times New Roman" w:cs="Times New Roman"/>
          <w:sz w:val="26"/>
          <w:szCs w:val="26"/>
        </w:rPr>
        <w:t>che vengono utilizzat</w:t>
      </w:r>
      <w:r w:rsidR="00967200">
        <w:rPr>
          <w:rFonts w:ascii="Times New Roman" w:hAnsi="Times New Roman" w:cs="Times New Roman"/>
          <w:sz w:val="26"/>
          <w:szCs w:val="26"/>
        </w:rPr>
        <w:t>i</w:t>
      </w:r>
      <w:r w:rsidRPr="00E177F3">
        <w:rPr>
          <w:rFonts w:ascii="Times New Roman" w:hAnsi="Times New Roman" w:cs="Times New Roman"/>
          <w:sz w:val="26"/>
          <w:szCs w:val="26"/>
        </w:rPr>
        <w:t xml:space="preserve"> per disegnare tutto ciò di cui si ha bisogno sullo schermo</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in modo tale da </w:t>
      </w:r>
      <w:r w:rsidR="00967200">
        <w:rPr>
          <w:rFonts w:ascii="Times New Roman" w:hAnsi="Times New Roman" w:cs="Times New Roman"/>
          <w:sz w:val="26"/>
          <w:szCs w:val="26"/>
        </w:rPr>
        <w:t>mantenere</w:t>
      </w:r>
      <w:r w:rsidRPr="00E177F3">
        <w:rPr>
          <w:rFonts w:ascii="Times New Roman" w:hAnsi="Times New Roman" w:cs="Times New Roman"/>
          <w:sz w:val="26"/>
          <w:szCs w:val="26"/>
        </w:rPr>
        <w:t xml:space="preserve"> </w:t>
      </w:r>
      <w:r w:rsidR="00967200">
        <w:rPr>
          <w:rFonts w:ascii="Times New Roman" w:hAnsi="Times New Roman" w:cs="Times New Roman"/>
          <w:sz w:val="26"/>
          <w:szCs w:val="26"/>
        </w:rPr>
        <w:t>tutte le proporzioni</w:t>
      </w:r>
      <w:r w:rsidRPr="00E177F3">
        <w:rPr>
          <w:rFonts w:ascii="Times New Roman" w:hAnsi="Times New Roman" w:cs="Times New Roman"/>
          <w:sz w:val="26"/>
          <w:szCs w:val="26"/>
        </w:rPr>
        <w:t xml:space="preserve"> senza rischi</w:t>
      </w:r>
      <w:r w:rsidR="00967200">
        <w:rPr>
          <w:rFonts w:ascii="Times New Roman" w:hAnsi="Times New Roman" w:cs="Times New Roman"/>
          <w:sz w:val="26"/>
          <w:szCs w:val="26"/>
        </w:rPr>
        <w:t xml:space="preserve">are </w:t>
      </w:r>
      <w:r w:rsidRPr="00E177F3">
        <w:rPr>
          <w:rFonts w:ascii="Times New Roman" w:hAnsi="Times New Roman" w:cs="Times New Roman"/>
          <w:sz w:val="26"/>
          <w:szCs w:val="26"/>
        </w:rPr>
        <w:t xml:space="preserve">di </w:t>
      </w:r>
      <w:r w:rsidR="00967200">
        <w:rPr>
          <w:rFonts w:ascii="Times New Roman" w:hAnsi="Times New Roman" w:cs="Times New Roman"/>
          <w:sz w:val="26"/>
          <w:szCs w:val="26"/>
        </w:rPr>
        <w:t xml:space="preserve">avere </w:t>
      </w:r>
      <w:r w:rsidRPr="00E177F3">
        <w:rPr>
          <w:rFonts w:ascii="Times New Roman" w:hAnsi="Times New Roman" w:cs="Times New Roman"/>
          <w:sz w:val="26"/>
          <w:szCs w:val="26"/>
        </w:rPr>
        <w:t>textures più allargate o ristrette del dovuto</w:t>
      </w:r>
      <w:r w:rsidR="00967200">
        <w:rPr>
          <w:rFonts w:ascii="Times New Roman" w:hAnsi="Times New Roman" w:cs="Times New Roman"/>
          <w:sz w:val="26"/>
          <w:szCs w:val="26"/>
        </w:rPr>
        <w:t>. A</w:t>
      </w:r>
      <w:r w:rsidRPr="00E177F3">
        <w:rPr>
          <w:rFonts w:ascii="Times New Roman" w:hAnsi="Times New Roman" w:cs="Times New Roman"/>
          <w:sz w:val="26"/>
          <w:szCs w:val="26"/>
        </w:rPr>
        <w:t>ttraverso l'utilizzo dei Tiles a 64 pixels</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siamo </w:t>
      </w:r>
      <w:r w:rsidR="000E29E8">
        <w:rPr>
          <w:rFonts w:ascii="Times New Roman" w:hAnsi="Times New Roman" w:cs="Times New Roman"/>
          <w:sz w:val="26"/>
          <w:szCs w:val="26"/>
        </w:rPr>
        <w:t>inoltre</w:t>
      </w:r>
      <w:r w:rsidR="00967200">
        <w:rPr>
          <w:rFonts w:ascii="Times New Roman" w:hAnsi="Times New Roman" w:cs="Times New Roman"/>
          <w:sz w:val="26"/>
          <w:szCs w:val="26"/>
        </w:rPr>
        <w:t xml:space="preserve"> </w:t>
      </w:r>
      <w:r w:rsidRPr="00E177F3">
        <w:rPr>
          <w:rFonts w:ascii="Times New Roman" w:hAnsi="Times New Roman" w:cs="Times New Roman"/>
          <w:sz w:val="26"/>
          <w:szCs w:val="26"/>
        </w:rPr>
        <w:t xml:space="preserve">riusciti a “modellare” la griglia di gioco delle entità, utilizzando </w:t>
      </w:r>
      <w:r w:rsidR="00C000ED">
        <w:rPr>
          <w:rFonts w:ascii="Times New Roman" w:hAnsi="Times New Roman" w:cs="Times New Roman"/>
          <w:sz w:val="26"/>
          <w:szCs w:val="26"/>
        </w:rPr>
        <w:t>suoi multipli p</w:t>
      </w:r>
      <w:r w:rsidRPr="00E177F3">
        <w:rPr>
          <w:rFonts w:ascii="Times New Roman" w:hAnsi="Times New Roman" w:cs="Times New Roman"/>
          <w:sz w:val="26"/>
          <w:szCs w:val="26"/>
        </w:rPr>
        <w:t>er costruire la base del mondo di gioco (pavimento, muri, porte) senza troppe difficoltà.</w:t>
      </w:r>
    </w:p>
    <w:p w14:paraId="62EE60C5" w14:textId="2470E80B" w:rsidR="4807B8DD" w:rsidRDefault="4807B8DD" w:rsidP="7F43E783">
      <w:pPr>
        <w:ind w:left="680"/>
        <w:rPr>
          <w:rFonts w:ascii="Times New Roman" w:hAnsi="Times New Roman" w:cs="Times New Roman"/>
          <w:sz w:val="26"/>
          <w:szCs w:val="26"/>
        </w:rPr>
      </w:pPr>
      <w:r w:rsidRPr="7F43E783">
        <w:rPr>
          <w:rFonts w:ascii="Times New Roman" w:hAnsi="Times New Roman" w:cs="Times New Roman"/>
          <w:sz w:val="26"/>
          <w:szCs w:val="26"/>
        </w:rPr>
        <w:t xml:space="preserve">Ho </w:t>
      </w:r>
      <w:r w:rsidR="000E29E8">
        <w:rPr>
          <w:rFonts w:ascii="Times New Roman" w:hAnsi="Times New Roman" w:cs="Times New Roman"/>
          <w:sz w:val="26"/>
          <w:szCs w:val="26"/>
        </w:rPr>
        <w:t xml:space="preserve">poi </w:t>
      </w:r>
      <w:r w:rsidRPr="7F43E783">
        <w:rPr>
          <w:rFonts w:ascii="Times New Roman" w:hAnsi="Times New Roman" w:cs="Times New Roman"/>
          <w:sz w:val="26"/>
          <w:szCs w:val="26"/>
        </w:rPr>
        <w:t xml:space="preserve">immagazzinato gli elementi grafici delle stanze (pavimento, muri, porte) all'interno del package </w:t>
      </w:r>
      <w:proofErr w:type="spellStart"/>
      <w:proofErr w:type="gramStart"/>
      <w:r w:rsidRPr="7F43E783">
        <w:rPr>
          <w:rFonts w:ascii="Times New Roman" w:hAnsi="Times New Roman" w:cs="Times New Roman"/>
          <w:sz w:val="26"/>
          <w:szCs w:val="26"/>
        </w:rPr>
        <w:t>main.tiles</w:t>
      </w:r>
      <w:proofErr w:type="spellEnd"/>
      <w:proofErr w:type="gramEnd"/>
      <w:r w:rsidRPr="7F43E783">
        <w:rPr>
          <w:rFonts w:ascii="Times New Roman" w:hAnsi="Times New Roman" w:cs="Times New Roman"/>
          <w:sz w:val="26"/>
          <w:szCs w:val="26"/>
        </w:rPr>
        <w:t xml:space="preserve"> per permettere a questi elementi di rimanere caricati in memoria e di conseguenza alleviare il lavoro del programma, in quanto l'idea era</w:t>
      </w:r>
      <w:r w:rsidR="000E29E8">
        <w:rPr>
          <w:rFonts w:ascii="Times New Roman" w:hAnsi="Times New Roman" w:cs="Times New Roman"/>
          <w:sz w:val="26"/>
          <w:szCs w:val="26"/>
        </w:rPr>
        <w:t xml:space="preserve"> quella </w:t>
      </w:r>
      <w:r w:rsidRPr="7F43E783">
        <w:rPr>
          <w:rFonts w:ascii="Times New Roman" w:hAnsi="Times New Roman" w:cs="Times New Roman"/>
          <w:sz w:val="26"/>
          <w:szCs w:val="26"/>
        </w:rPr>
        <w:t xml:space="preserve">di riutilizzare le texture dei muri, </w:t>
      </w:r>
      <w:r w:rsidR="000E29E8">
        <w:rPr>
          <w:rFonts w:ascii="Times New Roman" w:hAnsi="Times New Roman" w:cs="Times New Roman"/>
          <w:sz w:val="26"/>
          <w:szCs w:val="26"/>
        </w:rPr>
        <w:t xml:space="preserve">delle </w:t>
      </w:r>
      <w:r w:rsidRPr="7F43E783">
        <w:rPr>
          <w:rFonts w:ascii="Times New Roman" w:hAnsi="Times New Roman" w:cs="Times New Roman"/>
          <w:sz w:val="26"/>
          <w:szCs w:val="26"/>
        </w:rPr>
        <w:t xml:space="preserve">porte e </w:t>
      </w:r>
      <w:r w:rsidR="000E29E8">
        <w:rPr>
          <w:rFonts w:ascii="Times New Roman" w:hAnsi="Times New Roman" w:cs="Times New Roman"/>
          <w:sz w:val="26"/>
          <w:szCs w:val="26"/>
        </w:rPr>
        <w:t xml:space="preserve">del </w:t>
      </w:r>
      <w:r w:rsidRPr="7F43E783">
        <w:rPr>
          <w:rFonts w:ascii="Times New Roman" w:hAnsi="Times New Roman" w:cs="Times New Roman"/>
          <w:sz w:val="26"/>
          <w:szCs w:val="26"/>
        </w:rPr>
        <w:t>pavimento per formare nuove stanze</w:t>
      </w:r>
      <w:r w:rsidR="000E29E8">
        <w:rPr>
          <w:rFonts w:ascii="Times New Roman" w:hAnsi="Times New Roman" w:cs="Times New Roman"/>
          <w:sz w:val="26"/>
          <w:szCs w:val="26"/>
        </w:rPr>
        <w:t xml:space="preserve">. </w:t>
      </w:r>
      <w:r w:rsidR="000E29E8">
        <w:rPr>
          <w:rFonts w:ascii="Times New Roman" w:hAnsi="Times New Roman" w:cs="Times New Roman"/>
          <w:sz w:val="26"/>
          <w:szCs w:val="26"/>
        </w:rPr>
        <w:br/>
        <w:t xml:space="preserve">Tutto </w:t>
      </w:r>
      <w:r w:rsidR="505D681B" w:rsidRPr="7F43E783">
        <w:rPr>
          <w:rFonts w:ascii="Times New Roman" w:hAnsi="Times New Roman" w:cs="Times New Roman"/>
          <w:sz w:val="26"/>
          <w:szCs w:val="26"/>
        </w:rPr>
        <w:t>questo</w:t>
      </w:r>
      <w:r w:rsidR="000E29E8">
        <w:rPr>
          <w:rFonts w:ascii="Times New Roman" w:hAnsi="Times New Roman" w:cs="Times New Roman"/>
          <w:sz w:val="26"/>
          <w:szCs w:val="26"/>
        </w:rPr>
        <w:t xml:space="preserve"> è stato realizzato per poter </w:t>
      </w:r>
      <w:r w:rsidR="505D681B" w:rsidRPr="7F43E783">
        <w:rPr>
          <w:rFonts w:ascii="Times New Roman" w:hAnsi="Times New Roman" w:cs="Times New Roman"/>
          <w:sz w:val="26"/>
          <w:szCs w:val="26"/>
        </w:rPr>
        <w:t xml:space="preserve">permettere </w:t>
      </w:r>
      <w:r w:rsidR="000E29E8">
        <w:rPr>
          <w:rFonts w:ascii="Times New Roman" w:hAnsi="Times New Roman" w:cs="Times New Roman"/>
          <w:sz w:val="26"/>
          <w:szCs w:val="26"/>
        </w:rPr>
        <w:t>a</w:t>
      </w:r>
      <w:r w:rsidR="505D681B" w:rsidRPr="7F43E783">
        <w:rPr>
          <w:rFonts w:ascii="Times New Roman" w:hAnsi="Times New Roman" w:cs="Times New Roman"/>
          <w:sz w:val="26"/>
          <w:szCs w:val="26"/>
        </w:rPr>
        <w:t xml:space="preserve">i miei colleghi di </w:t>
      </w:r>
      <w:r w:rsidR="000E29E8">
        <w:rPr>
          <w:rFonts w:ascii="Times New Roman" w:hAnsi="Times New Roman" w:cs="Times New Roman"/>
          <w:sz w:val="26"/>
          <w:szCs w:val="26"/>
        </w:rPr>
        <w:t xml:space="preserve">scrivere liberamente del codice ed essere privi </w:t>
      </w:r>
      <w:r w:rsidR="505D681B" w:rsidRPr="7F43E783">
        <w:rPr>
          <w:rFonts w:ascii="Times New Roman" w:hAnsi="Times New Roman" w:cs="Times New Roman"/>
          <w:sz w:val="26"/>
          <w:szCs w:val="26"/>
        </w:rPr>
        <w:t xml:space="preserve">dalle dipendenze di </w:t>
      </w:r>
      <w:proofErr w:type="spellStart"/>
      <w:r w:rsidR="505D681B" w:rsidRPr="7F43E783">
        <w:rPr>
          <w:rFonts w:ascii="Times New Roman" w:hAnsi="Times New Roman" w:cs="Times New Roman"/>
          <w:sz w:val="26"/>
          <w:szCs w:val="26"/>
        </w:rPr>
        <w:t>Slick</w:t>
      </w:r>
      <w:proofErr w:type="spellEnd"/>
      <w:r w:rsidR="000E29E8">
        <w:rPr>
          <w:rFonts w:ascii="Times New Roman" w:hAnsi="Times New Roman" w:cs="Times New Roman"/>
          <w:sz w:val="26"/>
          <w:szCs w:val="26"/>
        </w:rPr>
        <w:t xml:space="preserve">, </w:t>
      </w:r>
      <w:r w:rsidR="505D681B" w:rsidRPr="7F43E783">
        <w:rPr>
          <w:rFonts w:ascii="Times New Roman" w:hAnsi="Times New Roman" w:cs="Times New Roman"/>
          <w:sz w:val="26"/>
          <w:szCs w:val="26"/>
        </w:rPr>
        <w:t>se non per il lancio d</w:t>
      </w:r>
      <w:r w:rsidR="000E29E8">
        <w:rPr>
          <w:rFonts w:ascii="Times New Roman" w:hAnsi="Times New Roman" w:cs="Times New Roman"/>
          <w:sz w:val="26"/>
          <w:szCs w:val="26"/>
        </w:rPr>
        <w:t>elle e</w:t>
      </w:r>
      <w:r w:rsidR="505D681B" w:rsidRPr="7F43E783">
        <w:rPr>
          <w:rFonts w:ascii="Times New Roman" w:hAnsi="Times New Roman" w:cs="Times New Roman"/>
          <w:sz w:val="26"/>
          <w:szCs w:val="26"/>
        </w:rPr>
        <w:t>ccezioni.</w:t>
      </w:r>
    </w:p>
    <w:p w14:paraId="46999318" w14:textId="638E9555" w:rsidR="283FCD35" w:rsidRDefault="283FCD35" w:rsidP="0F360C5E">
      <w:pPr>
        <w:ind w:left="680"/>
        <w:rPr>
          <w:rFonts w:ascii="Times New Roman" w:hAnsi="Times New Roman" w:cs="Times New Roman"/>
          <w:sz w:val="26"/>
          <w:szCs w:val="26"/>
        </w:rPr>
      </w:pPr>
      <w:r>
        <w:rPr>
          <w:noProof/>
        </w:rPr>
        <w:lastRenderedPageBreak/>
        <w:drawing>
          <wp:inline distT="0" distB="0" distL="0" distR="0" wp14:anchorId="5F9E34E0" wp14:editId="1D85DB9A">
            <wp:extent cx="3965418" cy="5243530"/>
            <wp:effectExtent l="0" t="0" r="0" b="0"/>
            <wp:docPr id="1406257821" name="Immagine 14062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981042" cy="5264190"/>
                    </a:xfrm>
                    <a:prstGeom prst="rect">
                      <a:avLst/>
                    </a:prstGeom>
                  </pic:spPr>
                </pic:pic>
              </a:graphicData>
            </a:graphic>
          </wp:inline>
        </w:drawing>
      </w:r>
    </w:p>
    <w:p w14:paraId="091BF1C5" w14:textId="40B37F54" w:rsidR="0926778F" w:rsidRDefault="0926778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78EA6CFC" w:rsidRPr="0F360C5E">
        <w:rPr>
          <w:rFonts w:ascii="Times New Roman" w:hAnsi="Times New Roman" w:cs="Times New Roman"/>
          <w:sz w:val="26"/>
          <w:szCs w:val="26"/>
        </w:rPr>
        <w:t>5</w:t>
      </w:r>
      <w:r w:rsidRPr="0F360C5E">
        <w:rPr>
          <w:rFonts w:ascii="Times New Roman" w:hAnsi="Times New Roman" w:cs="Times New Roman"/>
          <w:sz w:val="26"/>
          <w:szCs w:val="26"/>
        </w:rPr>
        <w:t xml:space="preserve">: Implementazione delle stanze e </w:t>
      </w:r>
      <w:r w:rsidR="00EC6CF1">
        <w:rPr>
          <w:rFonts w:ascii="Times New Roman" w:hAnsi="Times New Roman" w:cs="Times New Roman"/>
          <w:sz w:val="26"/>
          <w:szCs w:val="26"/>
        </w:rPr>
        <w:t xml:space="preserve">dei </w:t>
      </w:r>
      <w:r w:rsidRPr="0F360C5E">
        <w:rPr>
          <w:rFonts w:ascii="Times New Roman" w:hAnsi="Times New Roman" w:cs="Times New Roman"/>
          <w:sz w:val="26"/>
          <w:szCs w:val="26"/>
        </w:rPr>
        <w:t>livelli</w:t>
      </w:r>
    </w:p>
    <w:p w14:paraId="6CA1E593" w14:textId="08E334F6"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L'idea che ho avuto per contenere tutte le informazioni e dati di ogni stanza dei livelli è stata</w:t>
      </w:r>
      <w:r w:rsidR="004C2F2A">
        <w:rPr>
          <w:rFonts w:ascii="Times New Roman" w:hAnsi="Times New Roman" w:cs="Times New Roman"/>
          <w:sz w:val="26"/>
          <w:szCs w:val="26"/>
        </w:rPr>
        <w:t xml:space="preserve"> quello di creare </w:t>
      </w:r>
      <w:r w:rsidR="00EC6CF1">
        <w:rPr>
          <w:rFonts w:ascii="Times New Roman" w:hAnsi="Times New Roman" w:cs="Times New Roman"/>
          <w:sz w:val="26"/>
          <w:szCs w:val="26"/>
        </w:rPr>
        <w:t>l’i</w:t>
      </w:r>
      <w:r w:rsidRPr="00E177F3">
        <w:rPr>
          <w:rFonts w:ascii="Times New Roman" w:hAnsi="Times New Roman" w:cs="Times New Roman"/>
          <w:sz w:val="26"/>
          <w:szCs w:val="26"/>
        </w:rPr>
        <w:t xml:space="preserve">nterfaccia </w:t>
      </w:r>
      <w:proofErr w:type="spellStart"/>
      <w:r w:rsidRPr="0F360C5E">
        <w:rPr>
          <w:rFonts w:ascii="Times New Roman" w:hAnsi="Times New Roman" w:cs="Times New Roman"/>
          <w:i/>
          <w:iCs/>
          <w:sz w:val="26"/>
          <w:szCs w:val="26"/>
        </w:rPr>
        <w:t>LevelComp</w:t>
      </w:r>
      <w:proofErr w:type="spellEnd"/>
      <w:r w:rsidR="00EC6CF1">
        <w:rPr>
          <w:rFonts w:ascii="Times New Roman" w:hAnsi="Times New Roman" w:cs="Times New Roman"/>
          <w:sz w:val="26"/>
          <w:szCs w:val="26"/>
        </w:rPr>
        <w:t xml:space="preserve">. Essa </w:t>
      </w:r>
      <w:r w:rsidRPr="00E177F3">
        <w:rPr>
          <w:rFonts w:ascii="Times New Roman" w:hAnsi="Times New Roman" w:cs="Times New Roman"/>
          <w:sz w:val="26"/>
          <w:szCs w:val="26"/>
        </w:rPr>
        <w:t xml:space="preserve">permette </w:t>
      </w:r>
      <w:r w:rsidR="00EC6CF1">
        <w:rPr>
          <w:rFonts w:ascii="Times New Roman" w:hAnsi="Times New Roman" w:cs="Times New Roman"/>
          <w:sz w:val="26"/>
          <w:szCs w:val="26"/>
        </w:rPr>
        <w:t xml:space="preserve">la creazione di </w:t>
      </w:r>
      <w:r w:rsidRPr="00E177F3">
        <w:rPr>
          <w:rFonts w:ascii="Times New Roman" w:hAnsi="Times New Roman" w:cs="Times New Roman"/>
          <w:sz w:val="26"/>
          <w:szCs w:val="26"/>
        </w:rPr>
        <w:t>una lista contenente un altro oggetto di tipo</w:t>
      </w:r>
      <w:r w:rsidR="00EC6CF1">
        <w:rPr>
          <w:rFonts w:ascii="Times New Roman" w:hAnsi="Times New Roman" w:cs="Times New Roman"/>
          <w:sz w:val="26"/>
          <w:szCs w:val="26"/>
        </w:rPr>
        <w:t xml:space="preserve"> </w:t>
      </w:r>
      <w:r w:rsidRPr="00E177F3">
        <w:rPr>
          <w:rFonts w:ascii="Times New Roman" w:hAnsi="Times New Roman" w:cs="Times New Roman"/>
          <w:sz w:val="26"/>
          <w:szCs w:val="26"/>
        </w:rPr>
        <w:t>Room, la quale contiene tutto ciò che è necessario al Player per continuare a giocare:</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dalla texture dei muri</w:t>
      </w:r>
      <w:r w:rsidR="00EC6CF1">
        <w:rPr>
          <w:rFonts w:ascii="Times New Roman" w:hAnsi="Times New Roman" w:cs="Times New Roman"/>
          <w:sz w:val="26"/>
          <w:szCs w:val="26"/>
        </w:rPr>
        <w:t>, delle</w:t>
      </w:r>
      <w:r w:rsidRPr="0F360C5E">
        <w:rPr>
          <w:rFonts w:ascii="Times New Roman" w:hAnsi="Times New Roman" w:cs="Times New Roman"/>
          <w:sz w:val="26"/>
          <w:szCs w:val="26"/>
        </w:rPr>
        <w:t xml:space="preserve"> porte e </w:t>
      </w:r>
      <w:r w:rsidR="00EC6CF1">
        <w:rPr>
          <w:rFonts w:ascii="Times New Roman" w:hAnsi="Times New Roman" w:cs="Times New Roman"/>
          <w:sz w:val="26"/>
          <w:szCs w:val="26"/>
        </w:rPr>
        <w:t xml:space="preserve">del </w:t>
      </w:r>
      <w:r w:rsidRPr="0F360C5E">
        <w:rPr>
          <w:rFonts w:ascii="Times New Roman" w:hAnsi="Times New Roman" w:cs="Times New Roman"/>
          <w:sz w:val="26"/>
          <w:szCs w:val="26"/>
        </w:rPr>
        <w:t>pavimento</w:t>
      </w:r>
      <w:r w:rsidR="00EC6CF1">
        <w:rPr>
          <w:rFonts w:ascii="Times New Roman" w:hAnsi="Times New Roman" w:cs="Times New Roman"/>
          <w:sz w:val="26"/>
          <w:szCs w:val="26"/>
        </w:rPr>
        <w:t xml:space="preserve"> </w:t>
      </w:r>
      <w:r w:rsidRPr="0F360C5E">
        <w:rPr>
          <w:rFonts w:ascii="Times New Roman" w:hAnsi="Times New Roman" w:cs="Times New Roman"/>
          <w:sz w:val="26"/>
          <w:szCs w:val="26"/>
        </w:rPr>
        <w:t>ai nemici, ostacoli e</w:t>
      </w:r>
      <w:r w:rsidR="00EC6CF1">
        <w:rPr>
          <w:rFonts w:ascii="Times New Roman" w:hAnsi="Times New Roman" w:cs="Times New Roman"/>
          <w:sz w:val="26"/>
          <w:szCs w:val="26"/>
        </w:rPr>
        <w:t>d</w:t>
      </w:r>
      <w:r w:rsidRPr="0F360C5E">
        <w:rPr>
          <w:rFonts w:ascii="Times New Roman" w:hAnsi="Times New Roman" w:cs="Times New Roman"/>
          <w:sz w:val="26"/>
          <w:szCs w:val="26"/>
        </w:rPr>
        <w:t xml:space="preserve"> oggetti presenti</w:t>
      </w:r>
      <w:r w:rsidR="00EC6CF1">
        <w:rPr>
          <w:rFonts w:ascii="Times New Roman" w:hAnsi="Times New Roman" w:cs="Times New Roman"/>
          <w:sz w:val="26"/>
          <w:szCs w:val="26"/>
        </w:rPr>
        <w:t xml:space="preserve"> nel mondo di gioco. </w:t>
      </w:r>
      <w:r w:rsidR="00EC6CF1">
        <w:rPr>
          <w:rFonts w:ascii="Times New Roman" w:hAnsi="Times New Roman" w:cs="Times New Roman"/>
          <w:sz w:val="26"/>
          <w:szCs w:val="26"/>
        </w:rPr>
        <w:br/>
        <w:t>La costruzione di tutto questo è stata possibile grazie all</w:t>
      </w:r>
      <w:r w:rsidRPr="0F360C5E">
        <w:rPr>
          <w:rFonts w:ascii="Times New Roman" w:hAnsi="Times New Roman" w:cs="Times New Roman"/>
          <w:sz w:val="26"/>
          <w:szCs w:val="26"/>
        </w:rPr>
        <w:t>'utilizzo di un metodo</w:t>
      </w:r>
      <w:r w:rsidR="00EC6CF1">
        <w:rPr>
          <w:rFonts w:ascii="Times New Roman" w:hAnsi="Times New Roman" w:cs="Times New Roman"/>
          <w:sz w:val="26"/>
          <w:szCs w:val="26"/>
        </w:rPr>
        <w:t xml:space="preserve"> che </w:t>
      </w:r>
      <w:r w:rsidR="00EC6CF1" w:rsidRPr="0F360C5E">
        <w:rPr>
          <w:rFonts w:ascii="Times New Roman" w:hAnsi="Times New Roman" w:cs="Times New Roman"/>
          <w:sz w:val="26"/>
          <w:szCs w:val="26"/>
        </w:rPr>
        <w:t>crea</w:t>
      </w:r>
      <w:r w:rsidR="00EC6CF1">
        <w:rPr>
          <w:rFonts w:ascii="Times New Roman" w:hAnsi="Times New Roman" w:cs="Times New Roman"/>
          <w:sz w:val="26"/>
          <w:szCs w:val="26"/>
        </w:rPr>
        <w:t xml:space="preserve"> </w:t>
      </w:r>
      <w:r w:rsidR="00EC6CF1" w:rsidRPr="0F360C5E">
        <w:rPr>
          <w:rFonts w:ascii="Times New Roman" w:hAnsi="Times New Roman" w:cs="Times New Roman"/>
          <w:sz w:val="26"/>
          <w:szCs w:val="26"/>
        </w:rPr>
        <w:t xml:space="preserve">in maniera “randomica” </w:t>
      </w:r>
      <w:r w:rsidR="00EC6CF1">
        <w:rPr>
          <w:rFonts w:ascii="Times New Roman" w:hAnsi="Times New Roman" w:cs="Times New Roman"/>
          <w:sz w:val="26"/>
          <w:szCs w:val="26"/>
        </w:rPr>
        <w:t xml:space="preserve">dei </w:t>
      </w:r>
      <w:r w:rsidR="00EC6CF1" w:rsidRPr="0F360C5E">
        <w:rPr>
          <w:rFonts w:ascii="Times New Roman" w:hAnsi="Times New Roman" w:cs="Times New Roman"/>
          <w:sz w:val="26"/>
          <w:szCs w:val="26"/>
        </w:rPr>
        <w:t>livelli contenenti delle stanze rappresentate da graf</w:t>
      </w:r>
      <w:r w:rsidR="00EC6CF1">
        <w:rPr>
          <w:rFonts w:ascii="Times New Roman" w:hAnsi="Times New Roman" w:cs="Times New Roman"/>
          <w:sz w:val="26"/>
          <w:szCs w:val="26"/>
        </w:rPr>
        <w:t>i, realizzato</w:t>
      </w:r>
      <w:r w:rsidRPr="0F360C5E">
        <w:rPr>
          <w:rFonts w:ascii="Times New Roman" w:hAnsi="Times New Roman" w:cs="Times New Roman"/>
          <w:sz w:val="26"/>
          <w:szCs w:val="26"/>
        </w:rPr>
        <w:t xml:space="preserve"> dal mio collega Nediani</w:t>
      </w:r>
      <w:r w:rsidR="00EC6CF1">
        <w:rPr>
          <w:rFonts w:ascii="Times New Roman" w:hAnsi="Times New Roman" w:cs="Times New Roman"/>
          <w:sz w:val="26"/>
          <w:szCs w:val="26"/>
        </w:rPr>
        <w:t>.</w:t>
      </w:r>
      <w:r w:rsidR="00EC6CF1">
        <w:rPr>
          <w:rFonts w:ascii="Times New Roman" w:hAnsi="Times New Roman" w:cs="Times New Roman"/>
          <w:sz w:val="26"/>
          <w:szCs w:val="26"/>
        </w:rPr>
        <w:br/>
        <w:t>Questo meccanismo</w:t>
      </w:r>
      <w:r w:rsidRPr="0F360C5E">
        <w:rPr>
          <w:rFonts w:ascii="Times New Roman" w:hAnsi="Times New Roman" w:cs="Times New Roman"/>
          <w:sz w:val="26"/>
          <w:szCs w:val="26"/>
        </w:rPr>
        <w:t xml:space="preserve"> permette alla classe </w:t>
      </w:r>
      <w:proofErr w:type="spellStart"/>
      <w:r w:rsidRPr="0F360C5E">
        <w:rPr>
          <w:rFonts w:ascii="Times New Roman" w:hAnsi="Times New Roman" w:cs="Times New Roman"/>
          <w:i/>
          <w:iCs/>
          <w:sz w:val="26"/>
          <w:szCs w:val="26"/>
        </w:rPr>
        <w:t>ModelCommunicator</w:t>
      </w:r>
      <w:proofErr w:type="spellEnd"/>
      <w:r w:rsidRPr="0F360C5E">
        <w:rPr>
          <w:rFonts w:ascii="Times New Roman" w:hAnsi="Times New Roman" w:cs="Times New Roman"/>
          <w:i/>
          <w:iCs/>
          <w:sz w:val="26"/>
          <w:szCs w:val="26"/>
        </w:rPr>
        <w:t xml:space="preserve"> </w:t>
      </w:r>
      <w:r w:rsidRPr="0F360C5E">
        <w:rPr>
          <w:rFonts w:ascii="Times New Roman" w:hAnsi="Times New Roman" w:cs="Times New Roman"/>
          <w:sz w:val="26"/>
          <w:szCs w:val="26"/>
        </w:rPr>
        <w:t>di richiamare le API delle entità create da Fabbri e Ragazzini molto facilmente e velocemente.</w:t>
      </w:r>
    </w:p>
    <w:p w14:paraId="0DE25D17" w14:textId="5192DEE5" w:rsidR="26500E50" w:rsidRDefault="26500E50" w:rsidP="0F360C5E">
      <w:pPr>
        <w:ind w:left="680"/>
        <w:rPr>
          <w:rFonts w:ascii="Times New Roman" w:hAnsi="Times New Roman" w:cs="Times New Roman"/>
          <w:sz w:val="26"/>
          <w:szCs w:val="26"/>
        </w:rPr>
      </w:pPr>
      <w:r>
        <w:rPr>
          <w:noProof/>
        </w:rPr>
        <w:lastRenderedPageBreak/>
        <w:drawing>
          <wp:inline distT="0" distB="0" distL="0" distR="0" wp14:anchorId="0079E067" wp14:editId="28AAF8B1">
            <wp:extent cx="5404919" cy="3051527"/>
            <wp:effectExtent l="0" t="0" r="5715" b="0"/>
            <wp:docPr id="911087751" name="Immagine 911087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43412" cy="3073260"/>
                    </a:xfrm>
                    <a:prstGeom prst="rect">
                      <a:avLst/>
                    </a:prstGeom>
                  </pic:spPr>
                </pic:pic>
              </a:graphicData>
            </a:graphic>
          </wp:inline>
        </w:drawing>
      </w:r>
    </w:p>
    <w:p w14:paraId="68F511D2" w14:textId="2D1A92D5" w:rsidR="1BEAEE34" w:rsidRDefault="1BEAEE34"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B67A1E8" w:rsidRPr="0F360C5E">
        <w:rPr>
          <w:rFonts w:ascii="Times New Roman" w:hAnsi="Times New Roman" w:cs="Times New Roman"/>
          <w:sz w:val="26"/>
          <w:szCs w:val="26"/>
        </w:rPr>
        <w:t>6</w:t>
      </w:r>
      <w:r w:rsidRPr="0F360C5E">
        <w:rPr>
          <w:rFonts w:ascii="Times New Roman" w:hAnsi="Times New Roman" w:cs="Times New Roman"/>
          <w:sz w:val="26"/>
          <w:szCs w:val="26"/>
        </w:rPr>
        <w:t>: Implementazione UI e menu</w:t>
      </w:r>
    </w:p>
    <w:p w14:paraId="19F138C2" w14:textId="21885601" w:rsidR="00E177F3"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La GUI e</w:t>
      </w:r>
      <w:r w:rsidR="005C7564">
        <w:rPr>
          <w:rFonts w:ascii="Times New Roman" w:hAnsi="Times New Roman" w:cs="Times New Roman"/>
          <w:sz w:val="26"/>
          <w:szCs w:val="26"/>
        </w:rPr>
        <w:t xml:space="preserve">d il </w:t>
      </w:r>
      <w:r w:rsidRPr="00E177F3">
        <w:rPr>
          <w:rFonts w:ascii="Times New Roman" w:hAnsi="Times New Roman" w:cs="Times New Roman"/>
          <w:sz w:val="26"/>
          <w:szCs w:val="26"/>
        </w:rPr>
        <w:t xml:space="preserve">menù sono </w:t>
      </w:r>
      <w:r w:rsidR="005C7564">
        <w:rPr>
          <w:rFonts w:ascii="Times New Roman" w:hAnsi="Times New Roman" w:cs="Times New Roman"/>
          <w:sz w:val="26"/>
          <w:szCs w:val="26"/>
        </w:rPr>
        <w:t xml:space="preserve">invece </w:t>
      </w:r>
      <w:r w:rsidRPr="00E177F3">
        <w:rPr>
          <w:rFonts w:ascii="Times New Roman" w:hAnsi="Times New Roman" w:cs="Times New Roman"/>
          <w:sz w:val="26"/>
          <w:szCs w:val="26"/>
        </w:rPr>
        <w:t>semplicemente creati utilizzando il contesto Graphics offerto dalla funzione render,</w:t>
      </w:r>
      <w:r w:rsidR="005C7564">
        <w:rPr>
          <w:rFonts w:ascii="Times New Roman" w:hAnsi="Times New Roman" w:cs="Times New Roman"/>
          <w:sz w:val="26"/>
          <w:szCs w:val="26"/>
        </w:rPr>
        <w:t xml:space="preserve"> come già menzionato precedentemente,</w:t>
      </w:r>
      <w:r w:rsidR="006E3C1E">
        <w:rPr>
          <w:rFonts w:ascii="Times New Roman" w:hAnsi="Times New Roman" w:cs="Times New Roman"/>
          <w:sz w:val="26"/>
          <w:szCs w:val="26"/>
        </w:rPr>
        <w:t xml:space="preserve"> vengono </w:t>
      </w:r>
      <w:r w:rsidRPr="00E177F3">
        <w:rPr>
          <w:rFonts w:ascii="Times New Roman" w:hAnsi="Times New Roman" w:cs="Times New Roman"/>
          <w:sz w:val="26"/>
          <w:szCs w:val="26"/>
        </w:rPr>
        <w:t>implementat</w:t>
      </w:r>
      <w:r w:rsidR="006E3C1E">
        <w:rPr>
          <w:rFonts w:ascii="Times New Roman" w:hAnsi="Times New Roman" w:cs="Times New Roman"/>
          <w:sz w:val="26"/>
          <w:szCs w:val="26"/>
        </w:rPr>
        <w:t>i all’interno della classe</w:t>
      </w:r>
      <w:r w:rsidRPr="00E177F3">
        <w:rPr>
          <w:rFonts w:ascii="Times New Roman" w:hAnsi="Times New Roman" w:cs="Times New Roman"/>
          <w:sz w:val="26"/>
          <w:szCs w:val="26"/>
        </w:rPr>
        <w:t xml:space="preserve"> </w:t>
      </w:r>
      <w:r w:rsidRPr="0F360C5E">
        <w:rPr>
          <w:rFonts w:ascii="Times New Roman" w:hAnsi="Times New Roman" w:cs="Times New Roman"/>
          <w:i/>
          <w:iCs/>
          <w:sz w:val="26"/>
          <w:szCs w:val="26"/>
        </w:rPr>
        <w:t xml:space="preserve">UI </w:t>
      </w:r>
      <w:r w:rsidR="006E3C1E">
        <w:rPr>
          <w:rFonts w:ascii="Times New Roman" w:hAnsi="Times New Roman" w:cs="Times New Roman"/>
          <w:sz w:val="26"/>
          <w:szCs w:val="26"/>
        </w:rPr>
        <w:t xml:space="preserve">e traggono il </w:t>
      </w:r>
      <w:r w:rsidR="006E3C1E" w:rsidRPr="00E177F3">
        <w:rPr>
          <w:rFonts w:ascii="Times New Roman" w:hAnsi="Times New Roman" w:cs="Times New Roman"/>
          <w:sz w:val="26"/>
          <w:szCs w:val="26"/>
        </w:rPr>
        <w:t>necessari</w:t>
      </w:r>
      <w:r w:rsidR="006E3C1E">
        <w:rPr>
          <w:rFonts w:ascii="Times New Roman" w:hAnsi="Times New Roman" w:cs="Times New Roman"/>
          <w:sz w:val="26"/>
          <w:szCs w:val="26"/>
        </w:rPr>
        <w:t>o</w:t>
      </w:r>
      <w:r w:rsidR="006E3C1E" w:rsidRPr="00E177F3">
        <w:rPr>
          <w:rFonts w:ascii="Times New Roman" w:hAnsi="Times New Roman" w:cs="Times New Roman"/>
          <w:sz w:val="26"/>
          <w:szCs w:val="26"/>
        </w:rPr>
        <w:t xml:space="preserve"> per disegnare elementi dinamici</w:t>
      </w:r>
      <w:r w:rsidR="006E3C1E">
        <w:rPr>
          <w:rFonts w:ascii="Times New Roman" w:hAnsi="Times New Roman" w:cs="Times New Roman"/>
          <w:sz w:val="26"/>
          <w:szCs w:val="26"/>
        </w:rPr>
        <w:t xml:space="preserve"> da </w:t>
      </w:r>
      <w:r w:rsidR="006E3C1E" w:rsidRPr="00E177F3">
        <w:rPr>
          <w:rFonts w:ascii="Times New Roman" w:hAnsi="Times New Roman" w:cs="Times New Roman"/>
          <w:sz w:val="26"/>
          <w:szCs w:val="26"/>
        </w:rPr>
        <w:t>altri oggetti</w:t>
      </w:r>
      <w:r w:rsidR="006E3C1E">
        <w:rPr>
          <w:rFonts w:ascii="Times New Roman" w:hAnsi="Times New Roman" w:cs="Times New Roman"/>
          <w:sz w:val="26"/>
          <w:szCs w:val="26"/>
        </w:rPr>
        <w:t xml:space="preserve"> già</w:t>
      </w:r>
      <w:r w:rsidR="006E3C1E" w:rsidRPr="00E177F3">
        <w:rPr>
          <w:rFonts w:ascii="Times New Roman" w:hAnsi="Times New Roman" w:cs="Times New Roman"/>
          <w:sz w:val="26"/>
          <w:szCs w:val="26"/>
        </w:rPr>
        <w:t xml:space="preserve"> stanziati come il livello o il Player</w:t>
      </w:r>
      <w:r w:rsidR="006E3C1E">
        <w:rPr>
          <w:rFonts w:ascii="Times New Roman" w:hAnsi="Times New Roman" w:cs="Times New Roman"/>
          <w:sz w:val="26"/>
          <w:szCs w:val="26"/>
        </w:rPr>
        <w:t xml:space="preserve">, </w:t>
      </w:r>
      <w:r w:rsidR="006E3C1E" w:rsidRPr="00E177F3">
        <w:rPr>
          <w:rFonts w:ascii="Times New Roman" w:hAnsi="Times New Roman" w:cs="Times New Roman"/>
          <w:sz w:val="26"/>
          <w:szCs w:val="26"/>
        </w:rPr>
        <w:t xml:space="preserve">lasciando la logica di bottoni </w:t>
      </w:r>
      <w:r w:rsidR="006E3C1E">
        <w:rPr>
          <w:rFonts w:ascii="Times New Roman" w:hAnsi="Times New Roman" w:cs="Times New Roman"/>
          <w:sz w:val="26"/>
          <w:szCs w:val="26"/>
        </w:rPr>
        <w:t xml:space="preserve">e </w:t>
      </w:r>
      <w:r w:rsidR="006E3C1E" w:rsidRPr="00E177F3">
        <w:rPr>
          <w:rFonts w:ascii="Times New Roman" w:hAnsi="Times New Roman" w:cs="Times New Roman"/>
          <w:sz w:val="26"/>
          <w:szCs w:val="26"/>
        </w:rPr>
        <w:t xml:space="preserve">simili alla classe </w:t>
      </w:r>
      <w:proofErr w:type="spellStart"/>
      <w:r w:rsidR="006E3C1E" w:rsidRPr="0F360C5E">
        <w:rPr>
          <w:rFonts w:ascii="Times New Roman" w:hAnsi="Times New Roman" w:cs="Times New Roman"/>
          <w:i/>
          <w:iCs/>
          <w:sz w:val="26"/>
          <w:szCs w:val="26"/>
        </w:rPr>
        <w:t>UILogic</w:t>
      </w:r>
      <w:proofErr w:type="spellEnd"/>
      <w:r w:rsidR="006E3C1E" w:rsidRPr="00E177F3">
        <w:rPr>
          <w:rFonts w:ascii="Times New Roman" w:hAnsi="Times New Roman" w:cs="Times New Roman"/>
          <w:sz w:val="26"/>
          <w:szCs w:val="26"/>
        </w:rPr>
        <w:t>.</w:t>
      </w:r>
      <w:r w:rsidRPr="00E177F3">
        <w:rPr>
          <w:rFonts w:ascii="Times New Roman" w:hAnsi="Times New Roman" w:cs="Times New Roman"/>
          <w:sz w:val="26"/>
          <w:szCs w:val="26"/>
        </w:rPr>
        <w:t xml:space="preserve"> </w:t>
      </w:r>
    </w:p>
    <w:p w14:paraId="0DBAA80F" w14:textId="05D733F2" w:rsidR="7BC6880A" w:rsidRDefault="7BC6880A" w:rsidP="0F360C5E">
      <w:pPr>
        <w:ind w:left="680"/>
        <w:rPr>
          <w:rFonts w:ascii="Times New Roman" w:hAnsi="Times New Roman" w:cs="Times New Roman"/>
          <w:sz w:val="26"/>
          <w:szCs w:val="26"/>
        </w:rPr>
      </w:pPr>
      <w:r>
        <w:rPr>
          <w:noProof/>
        </w:rPr>
        <w:drawing>
          <wp:inline distT="0" distB="0" distL="0" distR="0" wp14:anchorId="67DF123A" wp14:editId="611AD235">
            <wp:extent cx="4872412" cy="2009870"/>
            <wp:effectExtent l="0" t="0" r="4445" b="9525"/>
            <wp:docPr id="991904216" name="Immagine 99190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96794" cy="2019927"/>
                    </a:xfrm>
                    <a:prstGeom prst="rect">
                      <a:avLst/>
                    </a:prstGeom>
                  </pic:spPr>
                </pic:pic>
              </a:graphicData>
            </a:graphic>
          </wp:inline>
        </w:drawing>
      </w:r>
    </w:p>
    <w:p w14:paraId="3655B474" w14:textId="3218B707" w:rsidR="4DB6EEFE" w:rsidRDefault="4DB6EEFE"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4EC20AD5" w:rsidRPr="0F360C5E">
        <w:rPr>
          <w:rFonts w:ascii="Times New Roman" w:hAnsi="Times New Roman" w:cs="Times New Roman"/>
          <w:sz w:val="26"/>
          <w:szCs w:val="26"/>
        </w:rPr>
        <w:t>7</w:t>
      </w:r>
      <w:r w:rsidRPr="0F360C5E">
        <w:rPr>
          <w:rFonts w:ascii="Times New Roman" w:hAnsi="Times New Roman" w:cs="Times New Roman"/>
          <w:sz w:val="26"/>
          <w:szCs w:val="26"/>
        </w:rPr>
        <w:t>: Implementazione</w:t>
      </w:r>
      <w:r w:rsidR="00475A74">
        <w:rPr>
          <w:rFonts w:ascii="Times New Roman" w:hAnsi="Times New Roman" w:cs="Times New Roman"/>
          <w:sz w:val="26"/>
          <w:szCs w:val="26"/>
        </w:rPr>
        <w:t xml:space="preserve"> degli</w:t>
      </w:r>
      <w:r w:rsidRPr="0F360C5E">
        <w:rPr>
          <w:rFonts w:ascii="Times New Roman" w:hAnsi="Times New Roman" w:cs="Times New Roman"/>
          <w:sz w:val="26"/>
          <w:szCs w:val="26"/>
        </w:rPr>
        <w:t xml:space="preserve"> oggetti</w:t>
      </w:r>
    </w:p>
    <w:p w14:paraId="76616368" w14:textId="474A4FD6" w:rsidR="77B7C9B6" w:rsidRDefault="77B7C9B6" w:rsidP="0F360C5E">
      <w:pPr>
        <w:ind w:left="680"/>
        <w:rPr>
          <w:rFonts w:ascii="Times New Roman" w:hAnsi="Times New Roman" w:cs="Times New Roman"/>
          <w:sz w:val="26"/>
          <w:szCs w:val="26"/>
        </w:rPr>
      </w:pPr>
      <w:r>
        <w:rPr>
          <w:noProof/>
        </w:rPr>
        <w:drawing>
          <wp:inline distT="0" distB="0" distL="0" distR="0" wp14:anchorId="21532D1C" wp14:editId="548B7144">
            <wp:extent cx="5877335" cy="1493822"/>
            <wp:effectExtent l="0" t="0" r="0" b="0"/>
            <wp:docPr id="25916440" name="Immagine 2591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6003538" cy="1525898"/>
                    </a:xfrm>
                    <a:prstGeom prst="rect">
                      <a:avLst/>
                    </a:prstGeom>
                  </pic:spPr>
                </pic:pic>
              </a:graphicData>
            </a:graphic>
          </wp:inline>
        </w:drawing>
      </w:r>
    </w:p>
    <w:p w14:paraId="27895CB8" w14:textId="25A5FD52" w:rsidR="5B545D2F" w:rsidRDefault="5B545D2F"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w:t>
      </w:r>
      <w:r w:rsidR="5FEC5F4B" w:rsidRPr="0F360C5E">
        <w:rPr>
          <w:rFonts w:ascii="Times New Roman" w:hAnsi="Times New Roman" w:cs="Times New Roman"/>
          <w:sz w:val="26"/>
          <w:szCs w:val="26"/>
        </w:rPr>
        <w:t>8</w:t>
      </w:r>
      <w:r w:rsidRPr="0F360C5E">
        <w:rPr>
          <w:rFonts w:ascii="Times New Roman" w:hAnsi="Times New Roman" w:cs="Times New Roman"/>
          <w:sz w:val="26"/>
          <w:szCs w:val="26"/>
        </w:rPr>
        <w:t xml:space="preserve">: Implementazione </w:t>
      </w:r>
      <w:r w:rsidR="00475A74">
        <w:rPr>
          <w:rFonts w:ascii="Times New Roman" w:hAnsi="Times New Roman" w:cs="Times New Roman"/>
          <w:sz w:val="26"/>
          <w:szCs w:val="26"/>
        </w:rPr>
        <w:t xml:space="preserve">dei </w:t>
      </w:r>
      <w:r w:rsidRPr="0F360C5E">
        <w:rPr>
          <w:rFonts w:ascii="Times New Roman" w:hAnsi="Times New Roman" w:cs="Times New Roman"/>
          <w:sz w:val="26"/>
          <w:szCs w:val="26"/>
        </w:rPr>
        <w:t>modificatori</w:t>
      </w:r>
    </w:p>
    <w:p w14:paraId="561B23CC" w14:textId="50851D96" w:rsidR="00E177F3" w:rsidRPr="00E177F3" w:rsidRDefault="00EF0C5C" w:rsidP="00E177F3">
      <w:pPr>
        <w:ind w:left="680"/>
        <w:rPr>
          <w:rFonts w:ascii="Times New Roman" w:hAnsi="Times New Roman" w:cs="Times New Roman"/>
          <w:sz w:val="26"/>
          <w:szCs w:val="26"/>
        </w:rPr>
      </w:pPr>
      <w:r>
        <w:rPr>
          <w:rFonts w:ascii="Times New Roman" w:hAnsi="Times New Roman" w:cs="Times New Roman"/>
          <w:sz w:val="26"/>
          <w:szCs w:val="26"/>
        </w:rPr>
        <w:lastRenderedPageBreak/>
        <w:t>I vari o</w:t>
      </w:r>
      <w:r w:rsidR="00E177F3" w:rsidRPr="00E177F3">
        <w:rPr>
          <w:rFonts w:ascii="Times New Roman" w:hAnsi="Times New Roman" w:cs="Times New Roman"/>
          <w:sz w:val="26"/>
          <w:szCs w:val="26"/>
        </w:rPr>
        <w:t xml:space="preserve">ggetti e potenziamenti estendono </w:t>
      </w:r>
      <w:r>
        <w:rPr>
          <w:rFonts w:ascii="Times New Roman" w:hAnsi="Times New Roman" w:cs="Times New Roman"/>
          <w:sz w:val="26"/>
          <w:szCs w:val="26"/>
        </w:rPr>
        <w:t>la</w:t>
      </w:r>
      <w:r w:rsidR="00E177F3" w:rsidRPr="00E177F3">
        <w:rPr>
          <w:rFonts w:ascii="Times New Roman" w:hAnsi="Times New Roman" w:cs="Times New Roman"/>
          <w:sz w:val="26"/>
          <w:szCs w:val="26"/>
        </w:rPr>
        <w:t xml:space="preserve"> classe</w:t>
      </w:r>
      <w:r w:rsidR="00D55206">
        <w:rPr>
          <w:rFonts w:ascii="Times New Roman" w:hAnsi="Times New Roman" w:cs="Times New Roman"/>
          <w:sz w:val="26"/>
          <w:szCs w:val="26"/>
        </w:rPr>
        <w:t xml:space="preserve"> </w:t>
      </w:r>
      <w:proofErr w:type="spellStart"/>
      <w:r w:rsidR="00D55206" w:rsidRPr="0F360C5E">
        <w:rPr>
          <w:rFonts w:ascii="Times New Roman" w:hAnsi="Times New Roman" w:cs="Times New Roman"/>
          <w:i/>
          <w:iCs/>
          <w:sz w:val="26"/>
          <w:szCs w:val="26"/>
        </w:rPr>
        <w:t>Pickupable</w:t>
      </w:r>
      <w:proofErr w:type="spellEnd"/>
      <w:r w:rsidR="00E177F3" w:rsidRPr="00E177F3">
        <w:rPr>
          <w:rFonts w:ascii="Times New Roman" w:hAnsi="Times New Roman" w:cs="Times New Roman"/>
          <w:sz w:val="26"/>
          <w:szCs w:val="26"/>
        </w:rPr>
        <w:t xml:space="preserve"> </w:t>
      </w:r>
      <w:r>
        <w:rPr>
          <w:rFonts w:ascii="Times New Roman" w:hAnsi="Times New Roman" w:cs="Times New Roman"/>
          <w:sz w:val="26"/>
          <w:szCs w:val="26"/>
        </w:rPr>
        <w:t xml:space="preserve">realizzata </w:t>
      </w:r>
      <w:r w:rsidR="00E177F3" w:rsidRPr="00E177F3">
        <w:rPr>
          <w:rFonts w:ascii="Times New Roman" w:hAnsi="Times New Roman" w:cs="Times New Roman"/>
          <w:sz w:val="26"/>
          <w:szCs w:val="26"/>
        </w:rPr>
        <w:t>del mio collega Nediani</w:t>
      </w:r>
      <w:r w:rsidR="00D55206">
        <w:rPr>
          <w:rFonts w:ascii="Times New Roman" w:hAnsi="Times New Roman" w:cs="Times New Roman"/>
          <w:sz w:val="26"/>
          <w:szCs w:val="26"/>
        </w:rPr>
        <w:t>. Co</w:t>
      </w:r>
      <w:r w:rsidR="00E177F3" w:rsidRPr="00E177F3">
        <w:rPr>
          <w:rFonts w:ascii="Times New Roman" w:hAnsi="Times New Roman" w:cs="Times New Roman"/>
          <w:sz w:val="26"/>
          <w:szCs w:val="26"/>
        </w:rPr>
        <w:t xml:space="preserve">me la parola suggerisce, </w:t>
      </w:r>
      <w:r w:rsidR="00D55206">
        <w:rPr>
          <w:rFonts w:ascii="Times New Roman" w:hAnsi="Times New Roman" w:cs="Times New Roman"/>
          <w:sz w:val="26"/>
          <w:szCs w:val="26"/>
        </w:rPr>
        <w:t xml:space="preserve">al suo interno troviamo </w:t>
      </w:r>
      <w:r w:rsidR="00E177F3" w:rsidRPr="00E177F3">
        <w:rPr>
          <w:rFonts w:ascii="Times New Roman" w:hAnsi="Times New Roman" w:cs="Times New Roman"/>
          <w:sz w:val="26"/>
          <w:szCs w:val="26"/>
        </w:rPr>
        <w:t xml:space="preserve">tutte entità che il Player può raccogliere </w:t>
      </w:r>
      <w:r w:rsidR="00D55206">
        <w:rPr>
          <w:rFonts w:ascii="Times New Roman" w:hAnsi="Times New Roman" w:cs="Times New Roman"/>
          <w:sz w:val="26"/>
          <w:szCs w:val="26"/>
        </w:rPr>
        <w:t>dal mondo di gioco per proseguire la sua esplorazione,</w:t>
      </w:r>
      <w:r w:rsidR="00E177F3" w:rsidRPr="00E177F3">
        <w:rPr>
          <w:rFonts w:ascii="Times New Roman" w:hAnsi="Times New Roman" w:cs="Times New Roman"/>
          <w:sz w:val="26"/>
          <w:szCs w:val="26"/>
        </w:rPr>
        <w:t xml:space="preserve"> migliorare le proprie abilità o</w:t>
      </w:r>
      <w:r w:rsidR="00D55206">
        <w:rPr>
          <w:rFonts w:ascii="Times New Roman" w:hAnsi="Times New Roman" w:cs="Times New Roman"/>
          <w:sz w:val="26"/>
          <w:szCs w:val="26"/>
        </w:rPr>
        <w:t xml:space="preserve"> solamente </w:t>
      </w:r>
      <w:r w:rsidR="00976F23">
        <w:rPr>
          <w:rFonts w:ascii="Times New Roman" w:hAnsi="Times New Roman" w:cs="Times New Roman"/>
          <w:sz w:val="26"/>
          <w:szCs w:val="26"/>
        </w:rPr>
        <w:t>aggiungere alla sua</w:t>
      </w:r>
      <w:r w:rsidR="00E177F3" w:rsidRPr="00E177F3">
        <w:rPr>
          <w:rFonts w:ascii="Times New Roman" w:hAnsi="Times New Roman" w:cs="Times New Roman"/>
          <w:sz w:val="26"/>
          <w:szCs w:val="26"/>
        </w:rPr>
        <w:t xml:space="preserve"> collezione. </w:t>
      </w:r>
      <w:r w:rsidR="00D55206">
        <w:rPr>
          <w:rFonts w:ascii="Times New Roman" w:hAnsi="Times New Roman" w:cs="Times New Roman"/>
          <w:sz w:val="26"/>
          <w:szCs w:val="26"/>
        </w:rPr>
        <w:br/>
      </w:r>
      <w:r w:rsidR="00E177F3" w:rsidRPr="00E177F3">
        <w:rPr>
          <w:rFonts w:ascii="Times New Roman" w:hAnsi="Times New Roman" w:cs="Times New Roman"/>
          <w:sz w:val="26"/>
          <w:szCs w:val="26"/>
        </w:rPr>
        <w:t>La loro posizione</w:t>
      </w:r>
      <w:r w:rsidR="00D55206">
        <w:rPr>
          <w:rFonts w:ascii="Times New Roman" w:hAnsi="Times New Roman" w:cs="Times New Roman"/>
          <w:sz w:val="26"/>
          <w:szCs w:val="26"/>
        </w:rPr>
        <w:t xml:space="preserve"> ed</w:t>
      </w:r>
      <w:r w:rsidR="00E177F3" w:rsidRPr="00E177F3">
        <w:rPr>
          <w:rFonts w:ascii="Times New Roman" w:hAnsi="Times New Roman" w:cs="Times New Roman"/>
          <w:sz w:val="26"/>
          <w:szCs w:val="26"/>
        </w:rPr>
        <w:t xml:space="preserve"> il loro tipo</w:t>
      </w:r>
      <w:r w:rsidR="00D55206">
        <w:rPr>
          <w:rFonts w:ascii="Times New Roman" w:hAnsi="Times New Roman" w:cs="Times New Roman"/>
          <w:sz w:val="26"/>
          <w:szCs w:val="26"/>
        </w:rPr>
        <w:t xml:space="preserve"> sono </w:t>
      </w:r>
      <w:r w:rsidR="00E177F3" w:rsidRPr="00E177F3">
        <w:rPr>
          <w:rFonts w:ascii="Times New Roman" w:hAnsi="Times New Roman" w:cs="Times New Roman"/>
          <w:sz w:val="26"/>
          <w:szCs w:val="26"/>
        </w:rPr>
        <w:t>sempre</w:t>
      </w:r>
      <w:r w:rsidR="00D55206">
        <w:rPr>
          <w:rFonts w:ascii="Times New Roman" w:hAnsi="Times New Roman" w:cs="Times New Roman"/>
          <w:sz w:val="26"/>
          <w:szCs w:val="26"/>
        </w:rPr>
        <w:t xml:space="preserve"> creati in maniera</w:t>
      </w:r>
      <w:r w:rsidR="00E177F3" w:rsidRPr="00E177F3">
        <w:rPr>
          <w:rFonts w:ascii="Times New Roman" w:hAnsi="Times New Roman" w:cs="Times New Roman"/>
          <w:sz w:val="26"/>
          <w:szCs w:val="26"/>
        </w:rPr>
        <w:t xml:space="preserve"> randomic</w:t>
      </w:r>
      <w:r w:rsidR="00D55206">
        <w:rPr>
          <w:rFonts w:ascii="Times New Roman" w:hAnsi="Times New Roman" w:cs="Times New Roman"/>
          <w:sz w:val="26"/>
          <w:szCs w:val="26"/>
        </w:rPr>
        <w:t>a e variano da</w:t>
      </w:r>
      <w:r w:rsidR="00E177F3" w:rsidRPr="00E177F3">
        <w:rPr>
          <w:rFonts w:ascii="Times New Roman" w:hAnsi="Times New Roman" w:cs="Times New Roman"/>
          <w:sz w:val="26"/>
          <w:szCs w:val="26"/>
        </w:rPr>
        <w:t xml:space="preserve"> stanza </w:t>
      </w:r>
      <w:r w:rsidR="00D55206">
        <w:rPr>
          <w:rFonts w:ascii="Times New Roman" w:hAnsi="Times New Roman" w:cs="Times New Roman"/>
          <w:sz w:val="26"/>
          <w:szCs w:val="26"/>
        </w:rPr>
        <w:t>a</w:t>
      </w:r>
      <w:r w:rsidR="00E177F3" w:rsidRPr="00E177F3">
        <w:rPr>
          <w:rFonts w:ascii="Times New Roman" w:hAnsi="Times New Roman" w:cs="Times New Roman"/>
          <w:sz w:val="26"/>
          <w:szCs w:val="26"/>
        </w:rPr>
        <w:t xml:space="preserve"> stanza.</w:t>
      </w:r>
    </w:p>
    <w:p w14:paraId="2E4C3F65" w14:textId="63C47B3B" w:rsidR="35975805" w:rsidRDefault="35975805" w:rsidP="0F360C5E">
      <w:pPr>
        <w:ind w:left="680"/>
        <w:rPr>
          <w:rFonts w:ascii="Times New Roman" w:hAnsi="Times New Roman" w:cs="Times New Roman"/>
          <w:sz w:val="26"/>
          <w:szCs w:val="26"/>
        </w:rPr>
      </w:pPr>
      <w:r>
        <w:rPr>
          <w:noProof/>
        </w:rPr>
        <w:drawing>
          <wp:inline distT="0" distB="0" distL="0" distR="0" wp14:anchorId="36C468FC" wp14:editId="23D4FC58">
            <wp:extent cx="1885950" cy="3524250"/>
            <wp:effectExtent l="0" t="0" r="0" b="0"/>
            <wp:docPr id="400551367" name="Immagine 4005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3524250"/>
                    </a:xfrm>
                    <a:prstGeom prst="rect">
                      <a:avLst/>
                    </a:prstGeom>
                  </pic:spPr>
                </pic:pic>
              </a:graphicData>
            </a:graphic>
          </wp:inline>
        </w:drawing>
      </w:r>
    </w:p>
    <w:p w14:paraId="6CE80345" w14:textId="20EB97B1" w:rsidR="5826B658" w:rsidRDefault="5826B658" w:rsidP="0F360C5E">
      <w:pPr>
        <w:ind w:left="680"/>
        <w:rPr>
          <w:rFonts w:ascii="Times New Roman" w:hAnsi="Times New Roman" w:cs="Times New Roman"/>
          <w:sz w:val="26"/>
          <w:szCs w:val="26"/>
        </w:rPr>
      </w:pPr>
      <w:r w:rsidRPr="0F360C5E">
        <w:rPr>
          <w:rFonts w:ascii="Times New Roman" w:hAnsi="Times New Roman" w:cs="Times New Roman"/>
          <w:sz w:val="26"/>
          <w:szCs w:val="26"/>
        </w:rPr>
        <w:t>Figura 2.9: Inizializzazione</w:t>
      </w:r>
      <w:r w:rsidR="00FF4942">
        <w:rPr>
          <w:rFonts w:ascii="Times New Roman" w:hAnsi="Times New Roman" w:cs="Times New Roman"/>
          <w:sz w:val="26"/>
          <w:szCs w:val="26"/>
        </w:rPr>
        <w:t xml:space="preserve"> delle</w:t>
      </w:r>
      <w:r w:rsidRPr="0F360C5E">
        <w:rPr>
          <w:rFonts w:ascii="Times New Roman" w:hAnsi="Times New Roman" w:cs="Times New Roman"/>
          <w:sz w:val="26"/>
          <w:szCs w:val="26"/>
        </w:rPr>
        <w:t xml:space="preserve"> librerie</w:t>
      </w:r>
    </w:p>
    <w:p w14:paraId="671C1869" w14:textId="263E3EBD" w:rsidR="00FF3252" w:rsidRPr="00E177F3" w:rsidRDefault="00E177F3" w:rsidP="00E177F3">
      <w:pPr>
        <w:ind w:left="680"/>
        <w:rPr>
          <w:rFonts w:ascii="Times New Roman" w:hAnsi="Times New Roman" w:cs="Times New Roman"/>
          <w:sz w:val="26"/>
          <w:szCs w:val="26"/>
        </w:rPr>
      </w:pPr>
      <w:r w:rsidRPr="00E177F3">
        <w:rPr>
          <w:rFonts w:ascii="Times New Roman" w:hAnsi="Times New Roman" w:cs="Times New Roman"/>
          <w:sz w:val="26"/>
          <w:szCs w:val="26"/>
        </w:rPr>
        <w:tab/>
        <w:t>Per quanto riguarda la compatibilità con altri sistemi operativi, la maggior parte del lavoro si è basata sull'assicurare che elementi quali i settings di Nediani per la generazione dei livelli, le texture e gli elementi audio all'interno del progetto venissero selezionati utilizzando i separatori adeguati, caricando le risorse</w:t>
      </w:r>
      <w:r w:rsidR="4C6CA552" w:rsidRPr="00E177F3">
        <w:rPr>
          <w:rFonts w:ascii="Times New Roman" w:hAnsi="Times New Roman" w:cs="Times New Roman"/>
          <w:sz w:val="26"/>
          <w:szCs w:val="26"/>
        </w:rPr>
        <w:t xml:space="preserve"> </w:t>
      </w:r>
      <w:r w:rsidRPr="00E177F3">
        <w:rPr>
          <w:rFonts w:ascii="Times New Roman" w:hAnsi="Times New Roman" w:cs="Times New Roman"/>
          <w:sz w:val="26"/>
          <w:szCs w:val="26"/>
        </w:rPr>
        <w:t xml:space="preserve">dal </w:t>
      </w:r>
      <w:proofErr w:type="spellStart"/>
      <w:r w:rsidRPr="002734D1">
        <w:rPr>
          <w:rFonts w:ascii="Times New Roman" w:hAnsi="Times New Roman" w:cs="Times New Roman"/>
          <w:i/>
          <w:iCs/>
          <w:sz w:val="26"/>
          <w:szCs w:val="26"/>
        </w:rPr>
        <w:t>Classpath</w:t>
      </w:r>
      <w:proofErr w:type="spellEnd"/>
      <w:r w:rsidRPr="00E177F3">
        <w:rPr>
          <w:rFonts w:ascii="Times New Roman" w:hAnsi="Times New Roman" w:cs="Times New Roman"/>
          <w:sz w:val="26"/>
          <w:szCs w:val="26"/>
        </w:rPr>
        <w:t xml:space="preserve"> in modo tale che, indipendentemente dal contesto</w:t>
      </w:r>
      <w:r w:rsidR="002734D1">
        <w:rPr>
          <w:rFonts w:ascii="Times New Roman" w:hAnsi="Times New Roman" w:cs="Times New Roman"/>
          <w:sz w:val="26"/>
          <w:szCs w:val="26"/>
        </w:rPr>
        <w:t xml:space="preserve"> di esecuzione</w:t>
      </w:r>
      <w:r w:rsidRPr="00E177F3">
        <w:rPr>
          <w:rFonts w:ascii="Times New Roman" w:hAnsi="Times New Roman" w:cs="Times New Roman"/>
          <w:sz w:val="26"/>
          <w:szCs w:val="26"/>
        </w:rPr>
        <w:t xml:space="preserve">, il file </w:t>
      </w:r>
      <w:proofErr w:type="spellStart"/>
      <w:r w:rsidRPr="002734D1">
        <w:rPr>
          <w:rFonts w:ascii="Times New Roman" w:hAnsi="Times New Roman" w:cs="Times New Roman"/>
          <w:i/>
          <w:iCs/>
          <w:sz w:val="26"/>
          <w:szCs w:val="26"/>
        </w:rPr>
        <w:t>jar</w:t>
      </w:r>
      <w:proofErr w:type="spellEnd"/>
      <w:r w:rsidRPr="00E177F3">
        <w:rPr>
          <w:rFonts w:ascii="Times New Roman" w:hAnsi="Times New Roman" w:cs="Times New Roman"/>
          <w:sz w:val="26"/>
          <w:szCs w:val="26"/>
        </w:rPr>
        <w:t xml:space="preserve"> possa essere eseguito prima estraendo determinate risorse all'interno della cartella </w:t>
      </w:r>
      <w:proofErr w:type="spellStart"/>
      <w:r w:rsidRPr="002734D1">
        <w:rPr>
          <w:rFonts w:ascii="Times New Roman" w:hAnsi="Times New Roman" w:cs="Times New Roman"/>
          <w:i/>
          <w:iCs/>
          <w:sz w:val="26"/>
          <w:szCs w:val="26"/>
        </w:rPr>
        <w:t>temp</w:t>
      </w:r>
      <w:proofErr w:type="spellEnd"/>
      <w:r w:rsidRPr="00E177F3">
        <w:rPr>
          <w:rFonts w:ascii="Times New Roman" w:hAnsi="Times New Roman" w:cs="Times New Roman"/>
          <w:sz w:val="26"/>
          <w:szCs w:val="26"/>
        </w:rPr>
        <w:t xml:space="preserve"> del sistema operativo, poi caricandole per permettere l'esecuzione.</w:t>
      </w:r>
    </w:p>
    <w:p w14:paraId="56B88292" w14:textId="77777777" w:rsidR="004C0E70" w:rsidRPr="004C0E70" w:rsidRDefault="004C0E70" w:rsidP="0084047E">
      <w:pPr>
        <w:spacing w:after="0" w:line="240" w:lineRule="auto"/>
        <w:rPr>
          <w:rFonts w:ascii="Times New Roman" w:eastAsia="Times New Roman" w:hAnsi="Times New Roman" w:cs="Times New Roman"/>
          <w:color w:val="000000" w:themeColor="text1"/>
          <w:sz w:val="26"/>
          <w:szCs w:val="26"/>
          <w:lang w:eastAsia="it-IT"/>
        </w:rPr>
      </w:pPr>
    </w:p>
    <w:p w14:paraId="793E1E6C"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3B40E88E"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DB34E49"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ABB0D67"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1E5EDE86"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5A04CF92"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4B1875DD" w14:textId="77777777" w:rsidR="002734D1" w:rsidRDefault="002734D1" w:rsidP="00FF3252">
      <w:pPr>
        <w:spacing w:after="0" w:line="240" w:lineRule="auto"/>
        <w:jc w:val="center"/>
        <w:rPr>
          <w:rFonts w:ascii="Segoe UI" w:hAnsi="Segoe UI" w:cs="Segoe UI"/>
          <w:b/>
          <w:bCs/>
          <w:color w:val="000000" w:themeColor="text1"/>
          <w:sz w:val="30"/>
          <w:szCs w:val="30"/>
          <w:shd w:val="clear" w:color="auto" w:fill="FFFFFF"/>
        </w:rPr>
      </w:pPr>
    </w:p>
    <w:p w14:paraId="07FB0937" w14:textId="059BF526" w:rsidR="00FF3252" w:rsidRPr="00484232" w:rsidRDefault="00FF3252" w:rsidP="00FF325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 xml:space="preserve">Capitolo 3, </w:t>
      </w:r>
      <w:r w:rsidR="00484232" w:rsidRPr="00484232">
        <w:rPr>
          <w:rFonts w:ascii="Segoe UI" w:hAnsi="Segoe UI" w:cs="Segoe UI"/>
          <w:b/>
          <w:bCs/>
          <w:color w:val="000000" w:themeColor="text1"/>
          <w:sz w:val="30"/>
          <w:szCs w:val="30"/>
          <w:shd w:val="clear" w:color="auto" w:fill="FFFFFF"/>
        </w:rPr>
        <w:t>Sviluppo</w:t>
      </w:r>
    </w:p>
    <w:p w14:paraId="449D2B4B" w14:textId="77777777"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p>
    <w:p w14:paraId="5C92AB72" w14:textId="25B3B24B" w:rsidR="00FF3252" w:rsidRPr="004C0E70"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3.1</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Testing automatizzato</w:t>
      </w:r>
    </w:p>
    <w:p w14:paraId="0117BE43" w14:textId="770022B7" w:rsidR="00FF3252" w:rsidRDefault="00FF3252" w:rsidP="00FF3252">
      <w:pPr>
        <w:spacing w:after="0" w:line="240" w:lineRule="auto"/>
        <w:rPr>
          <w:rFonts w:ascii="Segoe UI" w:hAnsi="Segoe UI" w:cs="Segoe UI"/>
          <w:b/>
          <w:bCs/>
          <w:color w:val="000000" w:themeColor="text1"/>
          <w:sz w:val="26"/>
          <w:szCs w:val="26"/>
          <w:shd w:val="clear" w:color="auto" w:fill="FFFFFF"/>
        </w:rPr>
      </w:pPr>
    </w:p>
    <w:p w14:paraId="6E580EE4" w14:textId="43FD891C"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molteplici parti del codice sono stati realizzati dei test tramite il framework </w:t>
      </w:r>
      <w:proofErr w:type="spellStart"/>
      <w:r w:rsidRPr="002734D1">
        <w:rPr>
          <w:rFonts w:ascii="Times New Roman" w:hAnsi="Times New Roman" w:cs="Times New Roman"/>
          <w:i/>
          <w:iCs/>
          <w:sz w:val="26"/>
          <w:szCs w:val="26"/>
        </w:rPr>
        <w:t>JUnit</w:t>
      </w:r>
      <w:proofErr w:type="spellEnd"/>
      <w:r w:rsidRPr="00E177F3">
        <w:rPr>
          <w:rFonts w:ascii="Times New Roman" w:hAnsi="Times New Roman" w:cs="Times New Roman"/>
          <w:sz w:val="26"/>
          <w:szCs w:val="26"/>
        </w:rPr>
        <w:t>, per assicuraci del loro corretto funzionamento anche a fronte di modifiche al codice. In particolare, sono presenti test automatizzati per i seguenti aspetti del software:</w:t>
      </w:r>
    </w:p>
    <w:p w14:paraId="434021B6"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nemici</w:t>
      </w:r>
    </w:p>
    <w:p w14:paraId="0E5A17B7"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Movimento nemici</w:t>
      </w:r>
    </w:p>
    <w:p w14:paraId="314C7DBB"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Attacchi nemici</w:t>
      </w:r>
    </w:p>
    <w:p w14:paraId="5E8035E4"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Funzionalità player</w:t>
      </w:r>
    </w:p>
    <w:p w14:paraId="77A04630"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Creazione proiettili player</w:t>
      </w:r>
    </w:p>
    <w:p w14:paraId="5AB1A1E3"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Input da tastiera</w:t>
      </w:r>
    </w:p>
    <w:p w14:paraId="6B9C6471"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 xml:space="preserve">Algoritmo di </w:t>
      </w:r>
      <w:proofErr w:type="spellStart"/>
      <w:r w:rsidRPr="00E177F3">
        <w:rPr>
          <w:rFonts w:ascii="Times New Roman" w:hAnsi="Times New Roman" w:cs="Times New Roman"/>
          <w:sz w:val="26"/>
          <w:szCs w:val="26"/>
        </w:rPr>
        <w:t>Dijkstra</w:t>
      </w:r>
      <w:proofErr w:type="spellEnd"/>
    </w:p>
    <w:p w14:paraId="69C6413A" w14:textId="77777777" w:rsidR="00E177F3" w:rsidRPr="00E177F3" w:rsidRDefault="00E177F3" w:rsidP="00E177F3">
      <w:pPr>
        <w:pStyle w:val="Paragrafoelenco"/>
        <w:numPr>
          <w:ilvl w:val="0"/>
          <w:numId w:val="32"/>
        </w:numPr>
        <w:suppressAutoHyphens/>
        <w:spacing w:line="256" w:lineRule="auto"/>
        <w:contextualSpacing w:val="0"/>
        <w:rPr>
          <w:rFonts w:ascii="Times New Roman" w:hAnsi="Times New Roman" w:cs="Times New Roman"/>
          <w:sz w:val="26"/>
          <w:szCs w:val="26"/>
        </w:rPr>
      </w:pPr>
      <w:r w:rsidRPr="00E177F3">
        <w:rPr>
          <w:rFonts w:ascii="Times New Roman" w:hAnsi="Times New Roman" w:cs="Times New Roman"/>
          <w:sz w:val="26"/>
          <w:szCs w:val="26"/>
        </w:rPr>
        <w:t>Generazione livelli di gioco</w:t>
      </w:r>
    </w:p>
    <w:p w14:paraId="372DACC2" w14:textId="1D6C0219" w:rsidR="00E177F3" w:rsidRPr="00E1439F" w:rsidRDefault="00E177F3" w:rsidP="004875CC">
      <w:pPr>
        <w:pStyle w:val="Paragrafoelenco"/>
        <w:numPr>
          <w:ilvl w:val="0"/>
          <w:numId w:val="32"/>
        </w:numPr>
        <w:suppressAutoHyphens/>
        <w:spacing w:after="0" w:line="240" w:lineRule="auto"/>
        <w:contextualSpacing w:val="0"/>
        <w:rPr>
          <w:rFonts w:ascii="Segoe UI" w:hAnsi="Segoe UI" w:cs="Segoe UI"/>
          <w:b/>
          <w:bCs/>
          <w:color w:val="000000" w:themeColor="text1"/>
          <w:sz w:val="26"/>
          <w:szCs w:val="26"/>
          <w:shd w:val="clear" w:color="auto" w:fill="FFFFFF"/>
        </w:rPr>
      </w:pPr>
      <w:r w:rsidRPr="00E1439F">
        <w:rPr>
          <w:rFonts w:ascii="Times New Roman" w:hAnsi="Times New Roman" w:cs="Times New Roman"/>
          <w:sz w:val="26"/>
          <w:szCs w:val="26"/>
        </w:rPr>
        <w:t>Grafi ed esplorazione di essi</w:t>
      </w:r>
      <w:r w:rsidR="00E1439F">
        <w:rPr>
          <w:rFonts w:ascii="Times New Roman" w:hAnsi="Times New Roman" w:cs="Times New Roman"/>
          <w:sz w:val="26"/>
          <w:szCs w:val="26"/>
        </w:rPr>
        <w:br/>
      </w:r>
    </w:p>
    <w:p w14:paraId="6FB22A57" w14:textId="77777777" w:rsidR="00E177F3" w:rsidRPr="004C0E70" w:rsidRDefault="00E177F3" w:rsidP="00FF3252">
      <w:pPr>
        <w:spacing w:after="0" w:line="240" w:lineRule="auto"/>
        <w:rPr>
          <w:rFonts w:ascii="Segoe UI" w:hAnsi="Segoe UI" w:cs="Segoe UI"/>
          <w:b/>
          <w:bCs/>
          <w:color w:val="000000" w:themeColor="text1"/>
          <w:sz w:val="26"/>
          <w:szCs w:val="26"/>
          <w:shd w:val="clear" w:color="auto" w:fill="FFFFFF"/>
        </w:rPr>
      </w:pPr>
    </w:p>
    <w:p w14:paraId="4B31A1B7" w14:textId="53B7707D" w:rsidR="00DA288B" w:rsidRPr="004C0E70" w:rsidRDefault="00FF3252" w:rsidP="0084047E">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3.2</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Metodologia di lavoro</w:t>
      </w:r>
      <w:r w:rsidRPr="004C0E70">
        <w:rPr>
          <w:rFonts w:ascii="Segoe UI" w:hAnsi="Segoe UI" w:cs="Segoe UI"/>
          <w:b/>
          <w:bCs/>
          <w:color w:val="000000" w:themeColor="text1"/>
          <w:sz w:val="28"/>
          <w:szCs w:val="28"/>
          <w:shd w:val="clear" w:color="auto" w:fill="FFFFFF"/>
        </w:rPr>
        <w:t xml:space="preserve"> </w:t>
      </w:r>
    </w:p>
    <w:p w14:paraId="758B1254" w14:textId="5D775A85" w:rsidR="009E6F65" w:rsidRDefault="009E6F65" w:rsidP="0084047E">
      <w:pPr>
        <w:spacing w:after="0" w:line="240" w:lineRule="auto"/>
        <w:rPr>
          <w:rFonts w:ascii="Times New Roman" w:eastAsia="Times New Roman" w:hAnsi="Times New Roman" w:cs="Times New Roman"/>
          <w:color w:val="000000" w:themeColor="text1"/>
          <w:sz w:val="26"/>
          <w:szCs w:val="26"/>
          <w:lang w:eastAsia="it-IT"/>
        </w:rPr>
      </w:pPr>
    </w:p>
    <w:p w14:paraId="45338472" w14:textId="77777777" w:rsidR="00E177F3" w:rsidRP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 xml:space="preserve">Per collaborare in remoto alla realizzazione del progetto ci siamo serviti del DVCS </w:t>
      </w:r>
      <w:proofErr w:type="spellStart"/>
      <w:r w:rsidRPr="00E177F3">
        <w:rPr>
          <w:rFonts w:ascii="Times New Roman" w:hAnsi="Times New Roman" w:cs="Times New Roman"/>
          <w:sz w:val="26"/>
          <w:szCs w:val="26"/>
        </w:rPr>
        <w:t>Git</w:t>
      </w:r>
      <w:proofErr w:type="spellEnd"/>
      <w:r w:rsidRPr="00E177F3">
        <w:rPr>
          <w:rFonts w:ascii="Times New Roman" w:hAnsi="Times New Roman" w:cs="Times New Roman"/>
          <w:sz w:val="26"/>
          <w:szCs w:val="26"/>
        </w:rPr>
        <w:t xml:space="preserve"> con una repository condivisa; ogni membro disponeva di un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personale dove testare le feature da lui sviluppate, prima di farle confluire nel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proofErr w:type="spellStart"/>
      <w:r w:rsidRPr="00E177F3">
        <w:rPr>
          <w:rFonts w:ascii="Times New Roman" w:hAnsi="Times New Roman" w:cs="Times New Roman"/>
          <w:i/>
          <w:iCs/>
          <w:sz w:val="26"/>
          <w:szCs w:val="26"/>
        </w:rPr>
        <w:t>development</w:t>
      </w:r>
      <w:proofErr w:type="spellEnd"/>
      <w:r w:rsidRPr="00E177F3">
        <w:rPr>
          <w:rFonts w:ascii="Times New Roman" w:hAnsi="Times New Roman" w:cs="Times New Roman"/>
          <w:sz w:val="26"/>
          <w:szCs w:val="26"/>
        </w:rPr>
        <w:t xml:space="preserve">. Il </w:t>
      </w:r>
      <w:proofErr w:type="spellStart"/>
      <w:r w:rsidRPr="00E177F3">
        <w:rPr>
          <w:rFonts w:ascii="Times New Roman" w:hAnsi="Times New Roman" w:cs="Times New Roman"/>
          <w:sz w:val="26"/>
          <w:szCs w:val="26"/>
        </w:rPr>
        <w:t>branch</w:t>
      </w:r>
      <w:proofErr w:type="spellEnd"/>
      <w:r w:rsidRPr="00E177F3">
        <w:rPr>
          <w:rFonts w:ascii="Times New Roman" w:hAnsi="Times New Roman" w:cs="Times New Roman"/>
          <w:sz w:val="26"/>
          <w:szCs w:val="26"/>
        </w:rPr>
        <w:t xml:space="preserve"> </w:t>
      </w:r>
      <w:r w:rsidRPr="00E177F3">
        <w:rPr>
          <w:rFonts w:ascii="Times New Roman" w:hAnsi="Times New Roman" w:cs="Times New Roman"/>
          <w:i/>
          <w:iCs/>
          <w:sz w:val="26"/>
          <w:szCs w:val="26"/>
        </w:rPr>
        <w:t>master</w:t>
      </w:r>
      <w:r w:rsidRPr="00E177F3">
        <w:rPr>
          <w:rFonts w:ascii="Times New Roman" w:hAnsi="Times New Roman" w:cs="Times New Roman"/>
          <w:sz w:val="26"/>
          <w:szCs w:val="26"/>
        </w:rPr>
        <w:t xml:space="preserve"> ospita invece la versione stabile e completa del software.</w:t>
      </w:r>
    </w:p>
    <w:p w14:paraId="646CE845" w14:textId="5D7038BB" w:rsidR="00E177F3" w:rsidRDefault="00E177F3" w:rsidP="00E177F3">
      <w:pPr>
        <w:rPr>
          <w:rFonts w:ascii="Times New Roman" w:hAnsi="Times New Roman" w:cs="Times New Roman"/>
          <w:sz w:val="26"/>
          <w:szCs w:val="26"/>
        </w:rPr>
      </w:pPr>
      <w:r w:rsidRPr="00E177F3">
        <w:rPr>
          <w:rFonts w:ascii="Times New Roman" w:hAnsi="Times New Roman" w:cs="Times New Roman"/>
          <w:sz w:val="26"/>
          <w:szCs w:val="26"/>
        </w:rPr>
        <w:t>La suddivisione dei compiti concordata inizialmente è stata rispettata; di seguito ogni membro elenca nello specifico le componenti su cui ha lavorato.</w:t>
      </w:r>
    </w:p>
    <w:p w14:paraId="57719659" w14:textId="3BA1B1EB" w:rsidR="00DC367D" w:rsidRDefault="00B71B34" w:rsidP="00E177F3">
      <w:pPr>
        <w:rPr>
          <w:rFonts w:ascii="Times New Roman" w:hAnsi="Times New Roman" w:cs="Times New Roman"/>
          <w:sz w:val="26"/>
          <w:szCs w:val="26"/>
        </w:rPr>
      </w:pPr>
      <w:r w:rsidRPr="00110A34">
        <w:rPr>
          <w:rFonts w:ascii="Times New Roman" w:hAnsi="Times New Roman" w:cs="Times New Roman"/>
          <w:b/>
          <w:bCs/>
          <w:sz w:val="26"/>
          <w:szCs w:val="26"/>
        </w:rPr>
        <w:t>Lucia Fabbri</w:t>
      </w:r>
      <w:r>
        <w:rPr>
          <w:rFonts w:ascii="Times New Roman" w:hAnsi="Times New Roman" w:cs="Times New Roman"/>
          <w:sz w:val="26"/>
          <w:szCs w:val="26"/>
        </w:rPr>
        <w:t xml:space="preserve">: mi sono occupata dal movimento del personaggio nel mondo di gioco, della sua interazione con i vari oggetti ed ostacoli e della capacità di attacco. </w:t>
      </w:r>
    </w:p>
    <w:p w14:paraId="0999ECB5" w14:textId="57C6D21F" w:rsidR="00110A34" w:rsidRDefault="00E93B95"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Marco Ragazzini</w:t>
      </w:r>
      <w:r w:rsidRPr="00E93B95">
        <w:rPr>
          <w:rFonts w:ascii="Times New Roman" w:hAnsi="Times New Roman" w:cs="Times New Roman"/>
          <w:sz w:val="26"/>
          <w:szCs w:val="26"/>
        </w:rPr>
        <w:t xml:space="preserve">: </w:t>
      </w:r>
      <w:r w:rsidR="00DC367D">
        <w:rPr>
          <w:rFonts w:ascii="Times New Roman" w:hAnsi="Times New Roman" w:cs="Times New Roman"/>
          <w:sz w:val="26"/>
          <w:szCs w:val="26"/>
        </w:rPr>
        <w:t>i</w:t>
      </w:r>
      <w:r w:rsidR="00DC367D" w:rsidRPr="00E93B95">
        <w:rPr>
          <w:rFonts w:ascii="Times New Roman" w:hAnsi="Times New Roman" w:cs="Times New Roman"/>
          <w:sz w:val="26"/>
          <w:szCs w:val="26"/>
        </w:rPr>
        <w:t xml:space="preserve">l mio compito </w:t>
      </w:r>
      <w:r w:rsidR="00DC367D">
        <w:rPr>
          <w:rFonts w:ascii="Times New Roman" w:hAnsi="Times New Roman" w:cs="Times New Roman"/>
          <w:sz w:val="26"/>
          <w:szCs w:val="26"/>
        </w:rPr>
        <w:t>è</w:t>
      </w:r>
      <w:r w:rsidR="00DC367D" w:rsidRPr="00E93B95">
        <w:rPr>
          <w:rFonts w:ascii="Times New Roman" w:hAnsi="Times New Roman" w:cs="Times New Roman"/>
          <w:sz w:val="26"/>
          <w:szCs w:val="26"/>
        </w:rPr>
        <w:t xml:space="preserve"> stato quello della progettazione</w:t>
      </w:r>
      <w:r w:rsidR="00DC367D">
        <w:rPr>
          <w:rFonts w:ascii="Times New Roman" w:hAnsi="Times New Roman" w:cs="Times New Roman"/>
          <w:sz w:val="26"/>
          <w:szCs w:val="26"/>
        </w:rPr>
        <w:t xml:space="preserve"> </w:t>
      </w:r>
      <w:r w:rsidR="00DC367D" w:rsidRPr="00E93B95">
        <w:rPr>
          <w:rFonts w:ascii="Times New Roman" w:hAnsi="Times New Roman" w:cs="Times New Roman"/>
          <w:sz w:val="26"/>
          <w:szCs w:val="26"/>
        </w:rPr>
        <w:t xml:space="preserve">e implementazione </w:t>
      </w:r>
      <w:r w:rsidR="00DC367D">
        <w:rPr>
          <w:rFonts w:ascii="Times New Roman" w:hAnsi="Times New Roman" w:cs="Times New Roman"/>
          <w:sz w:val="26"/>
          <w:szCs w:val="26"/>
        </w:rPr>
        <w:t>dei nemici</w:t>
      </w:r>
      <w:r w:rsidR="00DC367D" w:rsidRPr="00E93B95">
        <w:rPr>
          <w:rFonts w:ascii="Times New Roman" w:hAnsi="Times New Roman" w:cs="Times New Roman"/>
          <w:sz w:val="26"/>
          <w:szCs w:val="26"/>
        </w:rPr>
        <w:t xml:space="preserve"> </w:t>
      </w:r>
      <w:r w:rsidR="00DC367D">
        <w:rPr>
          <w:rFonts w:ascii="Times New Roman" w:hAnsi="Times New Roman" w:cs="Times New Roman"/>
          <w:sz w:val="26"/>
          <w:szCs w:val="26"/>
        </w:rPr>
        <w:t>e tutto ciò che ne compete (movimenti, attacchi…) e della gestione dei proiettili.</w:t>
      </w:r>
    </w:p>
    <w:p w14:paraId="0177C236" w14:textId="77777777" w:rsidR="00DC367D" w:rsidRDefault="00DC367D" w:rsidP="00E93B95">
      <w:pPr>
        <w:autoSpaceDE w:val="0"/>
        <w:autoSpaceDN w:val="0"/>
        <w:adjustRightInd w:val="0"/>
        <w:spacing w:after="0" w:line="240" w:lineRule="auto"/>
        <w:rPr>
          <w:rFonts w:ascii="Times New Roman" w:hAnsi="Times New Roman" w:cs="Times New Roman"/>
          <w:sz w:val="26"/>
          <w:szCs w:val="26"/>
        </w:rPr>
      </w:pPr>
    </w:p>
    <w:p w14:paraId="2BDA5474" w14:textId="69C85309" w:rsidR="006A5294" w:rsidRPr="005148AF" w:rsidRDefault="00110A34" w:rsidP="006A5294">
      <w:pPr>
        <w:rPr>
          <w:rFonts w:ascii="Times New Roman" w:hAnsi="Times New Roman" w:cs="Times New Roman"/>
          <w:sz w:val="26"/>
          <w:szCs w:val="26"/>
        </w:rPr>
      </w:pPr>
      <w:r w:rsidRPr="005148AF">
        <w:rPr>
          <w:rFonts w:ascii="Times New Roman" w:hAnsi="Times New Roman" w:cs="Times New Roman"/>
          <w:b/>
          <w:bCs/>
          <w:sz w:val="26"/>
          <w:szCs w:val="26"/>
        </w:rPr>
        <w:t>Gian Luca Nediani</w:t>
      </w:r>
      <w:r w:rsidRPr="005148AF">
        <w:rPr>
          <w:rFonts w:ascii="Times New Roman" w:hAnsi="Times New Roman" w:cs="Times New Roman"/>
          <w:sz w:val="26"/>
          <w:szCs w:val="26"/>
        </w:rPr>
        <w:t xml:space="preserve">: </w:t>
      </w:r>
      <w:r w:rsidR="006A5294" w:rsidRPr="005148AF">
        <w:rPr>
          <w:rFonts w:ascii="Times New Roman" w:hAnsi="Times New Roman" w:cs="Times New Roman"/>
          <w:sz w:val="26"/>
          <w:szCs w:val="26"/>
        </w:rPr>
        <w:t xml:space="preserve">la macroarea di cui mi sono occupato individualmente è quella della modellazione del mondo di gioco, vale a dire il contenuto del package </w:t>
      </w:r>
      <w:proofErr w:type="spellStart"/>
      <w:r w:rsidR="006A5294" w:rsidRPr="005148AF">
        <w:rPr>
          <w:rFonts w:ascii="Times New Roman" w:hAnsi="Times New Roman" w:cs="Times New Roman"/>
          <w:i/>
          <w:iCs/>
          <w:sz w:val="26"/>
          <w:szCs w:val="26"/>
        </w:rPr>
        <w:t>worldmodel</w:t>
      </w:r>
      <w:proofErr w:type="spellEnd"/>
      <w:r w:rsidR="006A5294" w:rsidRPr="005148AF">
        <w:rPr>
          <w:rFonts w:ascii="Times New Roman" w:hAnsi="Times New Roman" w:cs="Times New Roman"/>
          <w:sz w:val="26"/>
          <w:szCs w:val="26"/>
        </w:rPr>
        <w:t xml:space="preserve">. Tale package comprende la definizione e implementazione di: </w:t>
      </w:r>
    </w:p>
    <w:p w14:paraId="71E6A3BB"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Livelli e stanze di gioco (package </w:t>
      </w:r>
      <w:proofErr w:type="spellStart"/>
      <w:r w:rsidRPr="005148AF">
        <w:rPr>
          <w:rFonts w:ascii="Times New Roman" w:hAnsi="Times New Roman" w:cs="Times New Roman"/>
          <w:i/>
          <w:iCs/>
          <w:sz w:val="26"/>
          <w:szCs w:val="26"/>
        </w:rPr>
        <w:t>worldmodel</w:t>
      </w:r>
      <w:proofErr w:type="spellEnd"/>
      <w:r w:rsidRPr="005148AF">
        <w:rPr>
          <w:rFonts w:ascii="Times New Roman" w:hAnsi="Times New Roman" w:cs="Times New Roman"/>
          <w:sz w:val="26"/>
          <w:szCs w:val="26"/>
        </w:rPr>
        <w:t>).</w:t>
      </w:r>
    </w:p>
    <w:p w14:paraId="3824229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lastRenderedPageBreak/>
        <w:t xml:space="preserve">Generatori di livelli, grafi dei livelli, stanze e entità di gioco, nonché di grafi per la gestione di svariati aspetti logici del gioco (sotto-package </w:t>
      </w:r>
      <w:proofErr w:type="spellStart"/>
      <w:proofErr w:type="gramStart"/>
      <w:r w:rsidRPr="005148AF">
        <w:rPr>
          <w:rFonts w:ascii="Times New Roman" w:hAnsi="Times New Roman" w:cs="Times New Roman"/>
          <w:i/>
          <w:iCs/>
          <w:sz w:val="26"/>
          <w:szCs w:val="26"/>
        </w:rPr>
        <w:t>worldmodel.generation</w:t>
      </w:r>
      <w:proofErr w:type="spellEnd"/>
      <w:proofErr w:type="gramEnd"/>
      <w:r w:rsidRPr="005148AF">
        <w:rPr>
          <w:rFonts w:ascii="Times New Roman" w:hAnsi="Times New Roman" w:cs="Times New Roman"/>
          <w:sz w:val="26"/>
          <w:szCs w:val="26"/>
        </w:rPr>
        <w:t>).</w:t>
      </w:r>
    </w:p>
    <w:p w14:paraId="5D50A73E"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Utility per lo sviluppo (sotto-package </w:t>
      </w:r>
      <w:proofErr w:type="spellStart"/>
      <w:proofErr w:type="gramStart"/>
      <w:r w:rsidRPr="005148AF">
        <w:rPr>
          <w:rFonts w:ascii="Times New Roman" w:hAnsi="Times New Roman" w:cs="Times New Roman"/>
          <w:i/>
          <w:iCs/>
          <w:sz w:val="26"/>
          <w:szCs w:val="26"/>
        </w:rPr>
        <w:t>worldmodel.utilities</w:t>
      </w:r>
      <w:proofErr w:type="spellEnd"/>
      <w:proofErr w:type="gramEnd"/>
      <w:r w:rsidRPr="005148AF">
        <w:rPr>
          <w:rFonts w:ascii="Times New Roman" w:hAnsi="Times New Roman" w:cs="Times New Roman"/>
          <w:sz w:val="26"/>
          <w:szCs w:val="26"/>
        </w:rPr>
        <w:t>).</w:t>
      </w:r>
    </w:p>
    <w:p w14:paraId="7A2CD6ED" w14:textId="77777777" w:rsidR="006A529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Enumerazioni per insiemi di valori costanti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.enums</w:t>
      </w:r>
      <w:proofErr w:type="spellEnd"/>
      <w:r w:rsidRPr="005148AF">
        <w:rPr>
          <w:rFonts w:ascii="Times New Roman" w:hAnsi="Times New Roman" w:cs="Times New Roman"/>
          <w:sz w:val="26"/>
          <w:szCs w:val="26"/>
        </w:rPr>
        <w:t>).</w:t>
      </w:r>
    </w:p>
    <w:p w14:paraId="109B7B26" w14:textId="37AB9F71" w:rsidR="00110A34" w:rsidRPr="005148AF" w:rsidRDefault="006A5294" w:rsidP="006A5294">
      <w:pPr>
        <w:pStyle w:val="Paragrafoelenco"/>
        <w:numPr>
          <w:ilvl w:val="0"/>
          <w:numId w:val="40"/>
        </w:numPr>
        <w:rPr>
          <w:rFonts w:ascii="Times New Roman" w:hAnsi="Times New Roman" w:cs="Times New Roman"/>
          <w:sz w:val="26"/>
          <w:szCs w:val="26"/>
        </w:rPr>
      </w:pPr>
      <w:r w:rsidRPr="005148AF">
        <w:rPr>
          <w:rFonts w:ascii="Times New Roman" w:hAnsi="Times New Roman" w:cs="Times New Roman"/>
          <w:sz w:val="26"/>
          <w:szCs w:val="26"/>
        </w:rPr>
        <w:t xml:space="preserve">Grafi e classi per la esplorazione di tali grafi (sotto-package </w:t>
      </w:r>
      <w:proofErr w:type="spellStart"/>
      <w:proofErr w:type="gramStart"/>
      <w:r w:rsidRPr="005148AF">
        <w:rPr>
          <w:rFonts w:ascii="Times New Roman" w:hAnsi="Times New Roman" w:cs="Times New Roman"/>
          <w:i/>
          <w:iCs/>
          <w:sz w:val="26"/>
          <w:szCs w:val="26"/>
        </w:rPr>
        <w:t>design.utilities</w:t>
      </w:r>
      <w:proofErr w:type="gramEnd"/>
      <w:r w:rsidRPr="005148AF">
        <w:rPr>
          <w:rFonts w:ascii="Times New Roman" w:hAnsi="Times New Roman" w:cs="Times New Roman"/>
          <w:i/>
          <w:iCs/>
          <w:sz w:val="26"/>
          <w:szCs w:val="26"/>
        </w:rPr>
        <w:t>.graphs</w:t>
      </w:r>
      <w:proofErr w:type="spellEnd"/>
      <w:r w:rsidRPr="005148AF">
        <w:rPr>
          <w:rFonts w:ascii="Times New Roman" w:hAnsi="Times New Roman" w:cs="Times New Roman"/>
          <w:sz w:val="26"/>
          <w:szCs w:val="26"/>
        </w:rPr>
        <w:t>).</w:t>
      </w:r>
    </w:p>
    <w:p w14:paraId="434B0F7A" w14:textId="4E177230" w:rsidR="00110A34" w:rsidRPr="00E93B95" w:rsidRDefault="00110A34" w:rsidP="00E93B95">
      <w:pPr>
        <w:autoSpaceDE w:val="0"/>
        <w:autoSpaceDN w:val="0"/>
        <w:adjustRightInd w:val="0"/>
        <w:spacing w:after="0" w:line="240" w:lineRule="auto"/>
        <w:rPr>
          <w:rFonts w:ascii="Times New Roman" w:hAnsi="Times New Roman" w:cs="Times New Roman"/>
          <w:sz w:val="26"/>
          <w:szCs w:val="26"/>
        </w:rPr>
      </w:pPr>
      <w:r w:rsidRPr="00110A34">
        <w:rPr>
          <w:rFonts w:ascii="Times New Roman" w:hAnsi="Times New Roman" w:cs="Times New Roman"/>
          <w:b/>
          <w:bCs/>
          <w:sz w:val="26"/>
          <w:szCs w:val="26"/>
        </w:rPr>
        <w:t>Federico Pirazzoli</w:t>
      </w:r>
      <w:r>
        <w:rPr>
          <w:rFonts w:ascii="Times New Roman" w:hAnsi="Times New Roman" w:cs="Times New Roman"/>
          <w:sz w:val="26"/>
          <w:szCs w:val="26"/>
        </w:rPr>
        <w:t>: i</w:t>
      </w:r>
      <w:r w:rsidRPr="00110A34">
        <w:rPr>
          <w:rFonts w:ascii="Times New Roman" w:hAnsi="Times New Roman" w:cs="Times New Roman"/>
          <w:sz w:val="26"/>
          <w:szCs w:val="26"/>
        </w:rPr>
        <w:t xml:space="preserve"> miei compiti </w:t>
      </w:r>
      <w:r w:rsidR="005148AF">
        <w:rPr>
          <w:rFonts w:ascii="Times New Roman" w:hAnsi="Times New Roman" w:cs="Times New Roman"/>
          <w:sz w:val="26"/>
          <w:szCs w:val="26"/>
        </w:rPr>
        <w:t>riguardavano la</w:t>
      </w:r>
      <w:r w:rsidRPr="00110A34">
        <w:rPr>
          <w:rFonts w:ascii="Times New Roman" w:hAnsi="Times New Roman" w:cs="Times New Roman"/>
          <w:sz w:val="26"/>
          <w:szCs w:val="26"/>
        </w:rPr>
        <w:t xml:space="preserve"> gestione della parte grafica del progetto attraverso l'utilizzo della libreria Slick2D, </w:t>
      </w:r>
      <w:r w:rsidR="005148AF">
        <w:rPr>
          <w:rFonts w:ascii="Times New Roman" w:hAnsi="Times New Roman" w:cs="Times New Roman"/>
          <w:sz w:val="26"/>
          <w:szCs w:val="26"/>
        </w:rPr>
        <w:t>la</w:t>
      </w:r>
      <w:r w:rsidRPr="00110A34">
        <w:rPr>
          <w:rFonts w:ascii="Times New Roman" w:hAnsi="Times New Roman" w:cs="Times New Roman"/>
          <w:sz w:val="26"/>
          <w:szCs w:val="26"/>
        </w:rPr>
        <w:t xml:space="preserve"> coordinazione tra </w:t>
      </w:r>
      <w:r w:rsidR="005148AF">
        <w:rPr>
          <w:rFonts w:ascii="Times New Roman" w:hAnsi="Times New Roman" w:cs="Times New Roman"/>
          <w:sz w:val="26"/>
          <w:szCs w:val="26"/>
        </w:rPr>
        <w:t xml:space="preserve">la </w:t>
      </w:r>
      <w:r w:rsidRPr="00110A34">
        <w:rPr>
          <w:rFonts w:ascii="Times New Roman" w:hAnsi="Times New Roman" w:cs="Times New Roman"/>
          <w:sz w:val="26"/>
          <w:szCs w:val="26"/>
        </w:rPr>
        <w:t>parte grafica e</w:t>
      </w:r>
      <w:r w:rsidR="005148AF">
        <w:rPr>
          <w:rFonts w:ascii="Times New Roman" w:hAnsi="Times New Roman" w:cs="Times New Roman"/>
          <w:sz w:val="26"/>
          <w:szCs w:val="26"/>
        </w:rPr>
        <w:t xml:space="preserve"> quella</w:t>
      </w:r>
      <w:r w:rsidRPr="00110A34">
        <w:rPr>
          <w:rFonts w:ascii="Times New Roman" w:hAnsi="Times New Roman" w:cs="Times New Roman"/>
          <w:sz w:val="26"/>
          <w:szCs w:val="26"/>
        </w:rPr>
        <w:t xml:space="preserve"> logica del programma, la creazione di oggetti e potenziamenti e</w:t>
      </w:r>
      <w:r w:rsidR="005148AF">
        <w:rPr>
          <w:rFonts w:ascii="Times New Roman" w:hAnsi="Times New Roman" w:cs="Times New Roman"/>
          <w:sz w:val="26"/>
          <w:szCs w:val="26"/>
        </w:rPr>
        <w:t>d</w:t>
      </w:r>
      <w:r w:rsidRPr="00110A34">
        <w:rPr>
          <w:rFonts w:ascii="Times New Roman" w:hAnsi="Times New Roman" w:cs="Times New Roman"/>
          <w:sz w:val="26"/>
          <w:szCs w:val="26"/>
        </w:rPr>
        <w:t xml:space="preserve"> infine il caricamento di risorse per il file JAR.</w:t>
      </w:r>
    </w:p>
    <w:p w14:paraId="41C5D489" w14:textId="77777777" w:rsidR="00E177F3" w:rsidRPr="004C0E70" w:rsidRDefault="00E177F3" w:rsidP="0084047E">
      <w:pPr>
        <w:spacing w:after="0" w:line="240" w:lineRule="auto"/>
        <w:rPr>
          <w:rFonts w:ascii="Times New Roman" w:eastAsia="Times New Roman" w:hAnsi="Times New Roman" w:cs="Times New Roman"/>
          <w:color w:val="000000" w:themeColor="text1"/>
          <w:sz w:val="26"/>
          <w:szCs w:val="26"/>
          <w:lang w:eastAsia="it-IT"/>
        </w:rPr>
      </w:pPr>
    </w:p>
    <w:p w14:paraId="4DD7FCFF" w14:textId="77777777" w:rsidR="002734D1" w:rsidRDefault="002734D1" w:rsidP="00FF3252">
      <w:pPr>
        <w:spacing w:after="0" w:line="240" w:lineRule="auto"/>
        <w:rPr>
          <w:rFonts w:ascii="Segoe UI" w:hAnsi="Segoe UI" w:cs="Segoe UI"/>
          <w:b/>
          <w:bCs/>
          <w:color w:val="000000" w:themeColor="text1"/>
          <w:sz w:val="28"/>
          <w:szCs w:val="28"/>
          <w:shd w:val="clear" w:color="auto" w:fill="FFFFFF"/>
        </w:rPr>
      </w:pPr>
    </w:p>
    <w:p w14:paraId="64E07C85" w14:textId="3CF9950E" w:rsidR="00E177F3" w:rsidRDefault="00FF3252" w:rsidP="00FF3252">
      <w:pPr>
        <w:spacing w:after="0" w:line="240" w:lineRule="auto"/>
        <w:rPr>
          <w:rFonts w:ascii="Segoe UI" w:hAnsi="Segoe UI" w:cs="Segoe UI"/>
          <w:b/>
          <w:bCs/>
          <w:color w:val="000000" w:themeColor="text1"/>
          <w:sz w:val="28"/>
          <w:szCs w:val="28"/>
          <w:shd w:val="clear" w:color="auto" w:fill="FFFFFF"/>
        </w:rPr>
      </w:pPr>
      <w:r w:rsidRPr="004C0E70">
        <w:rPr>
          <w:rFonts w:ascii="Segoe UI" w:hAnsi="Segoe UI" w:cs="Segoe UI"/>
          <w:b/>
          <w:bCs/>
          <w:color w:val="000000" w:themeColor="text1"/>
          <w:sz w:val="28"/>
          <w:szCs w:val="28"/>
          <w:shd w:val="clear" w:color="auto" w:fill="FFFFFF"/>
        </w:rPr>
        <w:t>3.3</w:t>
      </w:r>
      <w:r w:rsidRPr="004C0E70">
        <w:rPr>
          <w:rFonts w:ascii="Segoe UI" w:hAnsi="Segoe UI" w:cs="Segoe UI"/>
          <w:b/>
          <w:bCs/>
          <w:color w:val="000000" w:themeColor="text1"/>
          <w:sz w:val="28"/>
          <w:szCs w:val="28"/>
          <w:shd w:val="clear" w:color="auto" w:fill="FFFFFF"/>
        </w:rPr>
        <w:tab/>
      </w:r>
      <w:r w:rsidR="00484232">
        <w:rPr>
          <w:rFonts w:ascii="Segoe UI" w:hAnsi="Segoe UI" w:cs="Segoe UI"/>
          <w:b/>
          <w:bCs/>
          <w:color w:val="000000" w:themeColor="text1"/>
          <w:sz w:val="28"/>
          <w:szCs w:val="28"/>
          <w:shd w:val="clear" w:color="auto" w:fill="FFFFFF"/>
        </w:rPr>
        <w:t>Note di sviluppo</w:t>
      </w:r>
    </w:p>
    <w:p w14:paraId="021CFAAD"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F6AD89B" w14:textId="67222C51"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w:t>
      </w:r>
      <w:r w:rsidRPr="00033309">
        <w:rPr>
          <w:rFonts w:ascii="Segoe UI" w:hAnsi="Segoe UI" w:cs="Segoe UI"/>
          <w:b/>
          <w:bCs/>
          <w:color w:val="000000" w:themeColor="text1"/>
          <w:sz w:val="28"/>
          <w:szCs w:val="28"/>
          <w:shd w:val="clear" w:color="auto" w:fill="FFFFFF"/>
        </w:rPr>
        <w:t>.</w:t>
      </w:r>
      <w:r>
        <w:rPr>
          <w:rFonts w:ascii="Segoe UI" w:hAnsi="Segoe UI" w:cs="Segoe UI"/>
          <w:b/>
          <w:bCs/>
          <w:color w:val="000000" w:themeColor="text1"/>
          <w:sz w:val="28"/>
          <w:szCs w:val="28"/>
          <w:shd w:val="clear" w:color="auto" w:fill="FFFFFF"/>
        </w:rPr>
        <w:t>3</w:t>
      </w:r>
      <w:r w:rsidRPr="00033309">
        <w:rPr>
          <w:rFonts w:ascii="Segoe UI" w:hAnsi="Segoe UI" w:cs="Segoe UI"/>
          <w:b/>
          <w:bCs/>
          <w:color w:val="000000" w:themeColor="text1"/>
          <w:sz w:val="28"/>
          <w:szCs w:val="28"/>
          <w:shd w:val="clear" w:color="auto" w:fill="FFFFFF"/>
        </w:rPr>
        <w:t>.1 Lucia Fabbri</w:t>
      </w:r>
    </w:p>
    <w:p w14:paraId="250B12F8" w14:textId="77777777"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5FFEF88B" w14:textId="608AEC88" w:rsidR="00E81F02" w:rsidRDefault="00E177F3" w:rsidP="00E81F02">
      <w:pPr>
        <w:spacing w:after="0" w:line="240" w:lineRule="auto"/>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Nello sviluppare il progetto ho sempre cercato di:</w:t>
      </w:r>
    </w:p>
    <w:p w14:paraId="4CA10B67" w14:textId="77777777" w:rsidR="00E81F02" w:rsidRDefault="00E81F02" w:rsidP="00E81F02">
      <w:pPr>
        <w:spacing w:after="0" w:line="240" w:lineRule="auto"/>
        <w:ind w:left="680"/>
        <w:rPr>
          <w:rFonts w:ascii="Times New Roman" w:hAnsi="Times New Roman" w:cs="Times New Roman"/>
          <w:sz w:val="26"/>
          <w:szCs w:val="26"/>
        </w:rPr>
      </w:pPr>
    </w:p>
    <w:p w14:paraId="499CEC63" w14:textId="7EF8E1B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R</w:t>
      </w:r>
      <w:r w:rsidR="00E177F3" w:rsidRPr="00E81F02">
        <w:rPr>
          <w:rFonts w:ascii="Times New Roman" w:hAnsi="Times New Roman" w:cs="Times New Roman"/>
          <w:sz w:val="26"/>
          <w:szCs w:val="26"/>
        </w:rPr>
        <w:t>ispettare le convenzioni del linguaggio Java e</w:t>
      </w:r>
      <w:r w:rsidR="008111C5" w:rsidRPr="00E81F02">
        <w:rPr>
          <w:rFonts w:ascii="Times New Roman" w:hAnsi="Times New Roman" w:cs="Times New Roman"/>
          <w:sz w:val="26"/>
          <w:szCs w:val="26"/>
        </w:rPr>
        <w:t>d</w:t>
      </w:r>
      <w:r w:rsidR="00E177F3" w:rsidRPr="00E81F02">
        <w:rPr>
          <w:rFonts w:ascii="Times New Roman" w:hAnsi="Times New Roman" w:cs="Times New Roman"/>
          <w:sz w:val="26"/>
          <w:szCs w:val="26"/>
        </w:rPr>
        <w:t xml:space="preserve"> utilizzare nomi esplicativi in modo da avere uno stile di codice corretto e facilmente leggibile</w:t>
      </w:r>
      <w:r w:rsidR="008111C5" w:rsidRPr="00E81F02">
        <w:rPr>
          <w:rFonts w:ascii="Times New Roman" w:hAnsi="Times New Roman" w:cs="Times New Roman"/>
          <w:sz w:val="26"/>
          <w:szCs w:val="26"/>
        </w:rPr>
        <w:t>.</w:t>
      </w:r>
      <w:r w:rsidR="009B6F52">
        <w:rPr>
          <w:rFonts w:ascii="Times New Roman" w:hAnsi="Times New Roman" w:cs="Times New Roman"/>
          <w:sz w:val="26"/>
          <w:szCs w:val="26"/>
        </w:rPr>
        <w:br/>
      </w:r>
    </w:p>
    <w:p w14:paraId="343D1714" w14:textId="72AA3DE5"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S</w:t>
      </w:r>
      <w:r w:rsidR="00E177F3" w:rsidRPr="009B6F52">
        <w:rPr>
          <w:rFonts w:ascii="Times New Roman" w:hAnsi="Times New Roman" w:cs="Times New Roman"/>
          <w:sz w:val="26"/>
          <w:szCs w:val="26"/>
        </w:rPr>
        <w:t>piegare e rendere il più comprensibili possibili punti critici e scelte particolari all’interno del codice, introducendo commenti aggiuntivi oltre alle annotazioni ed ai tag standard richiesti per la documentazione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DFF267F" w14:textId="3BF99B5F"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H</w:t>
      </w:r>
      <w:r w:rsidR="00E177F3" w:rsidRPr="009B6F52">
        <w:rPr>
          <w:rFonts w:ascii="Times New Roman" w:hAnsi="Times New Roman" w:cs="Times New Roman"/>
          <w:sz w:val="26"/>
          <w:szCs w:val="26"/>
        </w:rPr>
        <w:t xml:space="preserve">o fatto uso della libreria esterna “Slick2D” </w:t>
      </w:r>
      <w:hyperlink r:id="rId34" w:history="1">
        <w:r w:rsidR="006A3A9B" w:rsidRPr="00006185">
          <w:rPr>
            <w:rStyle w:val="Collegamentoipertestuale"/>
            <w:rFonts w:ascii="Times New Roman" w:hAnsi="Times New Roman" w:cs="Times New Roman"/>
            <w:sz w:val="26"/>
            <w:szCs w:val="26"/>
          </w:rPr>
          <w:t>http://slick.ninjacave.com/javadoc/</w:t>
        </w:r>
      </w:hyperlink>
      <w:r w:rsidR="00E177F3" w:rsidRPr="009B6F52">
        <w:rPr>
          <w:rFonts w:ascii="Times New Roman" w:hAnsi="Times New Roman" w:cs="Times New Roman"/>
          <w:sz w:val="26"/>
          <w:szCs w:val="26"/>
        </w:rPr>
        <w:t xml:space="preserve"> per l’acquisizione dell’input da tastiera, ovvero per</w:t>
      </w:r>
      <w:r w:rsidR="008111C5" w:rsidRPr="009B6F52">
        <w:rPr>
          <w:rFonts w:ascii="Times New Roman" w:hAnsi="Times New Roman" w:cs="Times New Roman"/>
          <w:sz w:val="26"/>
          <w:szCs w:val="26"/>
        </w:rPr>
        <w:t xml:space="preserve"> permettere</w:t>
      </w:r>
      <w:r w:rsidR="00E177F3" w:rsidRPr="009B6F52">
        <w:rPr>
          <w:rFonts w:ascii="Times New Roman" w:hAnsi="Times New Roman" w:cs="Times New Roman"/>
          <w:sz w:val="26"/>
          <w:szCs w:val="26"/>
        </w:rPr>
        <w:t xml:space="preserve"> il movimento del player e</w:t>
      </w:r>
      <w:r w:rsidR="008111C5" w:rsidRPr="009B6F52">
        <w:rPr>
          <w:rFonts w:ascii="Times New Roman" w:hAnsi="Times New Roman" w:cs="Times New Roman"/>
          <w:sz w:val="26"/>
          <w:szCs w:val="26"/>
        </w:rPr>
        <w:t xml:space="preserve"> </w:t>
      </w:r>
      <w:r w:rsidR="00E177F3" w:rsidRPr="009B6F52">
        <w:rPr>
          <w:rFonts w:ascii="Times New Roman" w:hAnsi="Times New Roman" w:cs="Times New Roman"/>
          <w:sz w:val="26"/>
          <w:szCs w:val="26"/>
        </w:rPr>
        <w:t>la partenza del relativo proiettile</w:t>
      </w:r>
      <w:r w:rsidR="008111C5" w:rsidRPr="009B6F52">
        <w:rPr>
          <w:rFonts w:ascii="Times New Roman" w:hAnsi="Times New Roman" w:cs="Times New Roman"/>
          <w:sz w:val="26"/>
          <w:szCs w:val="26"/>
        </w:rPr>
        <w:t>.</w:t>
      </w:r>
      <w:r w:rsidR="009B6F52">
        <w:rPr>
          <w:rFonts w:ascii="Times New Roman" w:hAnsi="Times New Roman" w:cs="Times New Roman"/>
          <w:sz w:val="26"/>
          <w:szCs w:val="26"/>
        </w:rPr>
        <w:br/>
      </w:r>
    </w:p>
    <w:p w14:paraId="28ED403B" w14:textId="08A36099" w:rsidR="009B6F52" w:rsidRDefault="004A104B" w:rsidP="009B6F52">
      <w:pPr>
        <w:pStyle w:val="Paragrafoelenco"/>
        <w:numPr>
          <w:ilvl w:val="0"/>
          <w:numId w:val="41"/>
        </w:numPr>
        <w:spacing w:after="0" w:line="240" w:lineRule="auto"/>
        <w:rPr>
          <w:rFonts w:ascii="Times New Roman" w:hAnsi="Times New Roman" w:cs="Times New Roman"/>
          <w:sz w:val="26"/>
          <w:szCs w:val="26"/>
        </w:rPr>
      </w:pPr>
      <w:r>
        <w:rPr>
          <w:rFonts w:ascii="Times New Roman" w:hAnsi="Times New Roman" w:cs="Times New Roman"/>
          <w:sz w:val="26"/>
          <w:szCs w:val="26"/>
        </w:rPr>
        <w:t>P</w:t>
      </w:r>
      <w:r w:rsidR="00E177F3" w:rsidRPr="009B6F52">
        <w:rPr>
          <w:rFonts w:ascii="Times New Roman" w:hAnsi="Times New Roman" w:cs="Times New Roman"/>
          <w:sz w:val="26"/>
          <w:szCs w:val="26"/>
        </w:rPr>
        <w:t xml:space="preserve">er quanto riguarda il controllo di collisione del player contro i nemici e la possibilità di sparare proiettili ripetutamente tenendo premuta la barra spaziatrice, non ho potuto utilizzare il metodo </w:t>
      </w:r>
      <w:proofErr w:type="spellStart"/>
      <w:r w:rsidR="00E177F3" w:rsidRPr="009B6F52">
        <w:rPr>
          <w:rFonts w:ascii="Times New Roman" w:hAnsi="Times New Roman" w:cs="Times New Roman"/>
          <w:sz w:val="26"/>
          <w:szCs w:val="26"/>
        </w:rPr>
        <w:t>Thread.sleep</w:t>
      </w:r>
      <w:proofErr w:type="spellEnd"/>
      <w:r w:rsidR="00E177F3" w:rsidRPr="009B6F52">
        <w:rPr>
          <w:rFonts w:ascii="Times New Roman" w:hAnsi="Times New Roman" w:cs="Times New Roman"/>
          <w:sz w:val="26"/>
          <w:szCs w:val="26"/>
        </w:rPr>
        <w:t xml:space="preserve">() della classe </w:t>
      </w:r>
      <w:proofErr w:type="spellStart"/>
      <w:r w:rsidR="00E177F3" w:rsidRPr="009B6F52">
        <w:rPr>
          <w:rFonts w:ascii="Times New Roman" w:hAnsi="Times New Roman" w:cs="Times New Roman"/>
          <w:sz w:val="26"/>
          <w:szCs w:val="26"/>
        </w:rPr>
        <w:t>Thread</w:t>
      </w:r>
      <w:proofErr w:type="spellEnd"/>
      <w:r w:rsidR="00E177F3" w:rsidRPr="009B6F52">
        <w:rPr>
          <w:rFonts w:ascii="Times New Roman" w:hAnsi="Times New Roman" w:cs="Times New Roman"/>
          <w:sz w:val="26"/>
          <w:szCs w:val="26"/>
        </w:rPr>
        <w:t xml:space="preserve"> in quanto avrebbe fermato l’intera esecuzione dell’applicazione. </w:t>
      </w:r>
      <w:r w:rsidR="006A3A9B">
        <w:rPr>
          <w:rFonts w:ascii="Times New Roman" w:hAnsi="Times New Roman" w:cs="Times New Roman"/>
          <w:sz w:val="26"/>
          <w:szCs w:val="26"/>
        </w:rPr>
        <w:br/>
      </w:r>
    </w:p>
    <w:p w14:paraId="2E1F56BA" w14:textId="45B41743" w:rsidR="00E177F3" w:rsidRPr="009B6F52" w:rsidRDefault="00E177F3" w:rsidP="009B6F52">
      <w:pPr>
        <w:pStyle w:val="Paragrafoelenco"/>
        <w:spacing w:after="0" w:line="240" w:lineRule="auto"/>
        <w:ind w:left="1400"/>
        <w:rPr>
          <w:rFonts w:ascii="Times New Roman" w:hAnsi="Times New Roman" w:cs="Times New Roman"/>
          <w:sz w:val="26"/>
          <w:szCs w:val="26"/>
        </w:rPr>
      </w:pPr>
      <w:r w:rsidRPr="009B6F52">
        <w:rPr>
          <w:rFonts w:ascii="Times New Roman" w:hAnsi="Times New Roman" w:cs="Times New Roman"/>
          <w:sz w:val="26"/>
          <w:szCs w:val="26"/>
        </w:rPr>
        <w:t>Ho quindi pensato di inserire due variabili (</w:t>
      </w:r>
      <w:proofErr w:type="spellStart"/>
      <w:r w:rsidRPr="009B6F52">
        <w:rPr>
          <w:rFonts w:ascii="Times New Roman" w:hAnsi="Times New Roman" w:cs="Times New Roman"/>
          <w:sz w:val="26"/>
          <w:szCs w:val="26"/>
        </w:rPr>
        <w:t>startMillis</w:t>
      </w:r>
      <w:proofErr w:type="spellEnd"/>
      <w:r w:rsidRPr="009B6F52">
        <w:rPr>
          <w:rFonts w:ascii="Times New Roman" w:hAnsi="Times New Roman" w:cs="Times New Roman"/>
          <w:sz w:val="26"/>
          <w:szCs w:val="26"/>
        </w:rPr>
        <w:t xml:space="preserve"> e </w:t>
      </w:r>
      <w:proofErr w:type="spellStart"/>
      <w:r w:rsidRPr="009B6F52">
        <w:rPr>
          <w:rFonts w:ascii="Times New Roman" w:hAnsi="Times New Roman" w:cs="Times New Roman"/>
          <w:sz w:val="26"/>
          <w:szCs w:val="26"/>
        </w:rPr>
        <w:t>stopMillis</w:t>
      </w:r>
      <w:proofErr w:type="spellEnd"/>
      <w:r w:rsidRPr="009B6F52">
        <w:rPr>
          <w:rFonts w:ascii="Times New Roman" w:hAnsi="Times New Roman" w:cs="Times New Roman"/>
          <w:sz w:val="26"/>
          <w:szCs w:val="26"/>
        </w:rPr>
        <w:t>) che controllassero il passare del tempo ed effettuando la loro successiva differenza sono riuscita a fronteggiare questo problema.</w:t>
      </w:r>
      <w:r w:rsidRPr="009B6F52">
        <w:rPr>
          <w:rFonts w:ascii="Times New Roman" w:hAnsi="Times New Roman" w:cs="Times New Roman"/>
          <w:sz w:val="26"/>
          <w:szCs w:val="26"/>
          <w:u w:val="single"/>
        </w:rPr>
        <w:br/>
      </w:r>
    </w:p>
    <w:p w14:paraId="640B78B7" w14:textId="77777777" w:rsidR="00110A34"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470E9DCB" w14:textId="22DBC46E" w:rsidR="00E177F3" w:rsidRDefault="00E177F3" w:rsidP="00110A34">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3.3.2 Marco Ragazzini</w:t>
      </w:r>
    </w:p>
    <w:p w14:paraId="58520C83" w14:textId="5EB6E4C4"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0AC724D8" w14:textId="77777777" w:rsidR="00E177F3" w:rsidRPr="00E177F3" w:rsidRDefault="00E177F3" w:rsidP="00E177F3">
      <w:pPr>
        <w:autoSpaceDE w:val="0"/>
        <w:ind w:left="680"/>
        <w:rPr>
          <w:rFonts w:ascii="Times New Roman" w:hAnsi="Times New Roman" w:cs="Times New Roman"/>
          <w:sz w:val="26"/>
          <w:szCs w:val="26"/>
        </w:rPr>
      </w:pPr>
      <w:r>
        <w:rPr>
          <w:rFonts w:ascii="Segoe UI" w:hAnsi="Segoe UI" w:cs="Segoe UI"/>
          <w:b/>
          <w:bCs/>
          <w:color w:val="000000" w:themeColor="text1"/>
          <w:sz w:val="28"/>
          <w:szCs w:val="28"/>
          <w:shd w:val="clear" w:color="auto" w:fill="FFFFFF"/>
        </w:rPr>
        <w:tab/>
      </w:r>
      <w:r w:rsidRPr="00E177F3">
        <w:rPr>
          <w:rFonts w:ascii="Times New Roman" w:hAnsi="Times New Roman" w:cs="Times New Roman"/>
          <w:sz w:val="26"/>
          <w:szCs w:val="26"/>
        </w:rPr>
        <w:t>Per l'implementazione della porzione del mio codice ho utilizzato meccanicismi di:</w:t>
      </w:r>
    </w:p>
    <w:p w14:paraId="14DD3130"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Stream</w:t>
      </w:r>
      <w:r w:rsidRPr="00E177F3">
        <w:rPr>
          <w:rFonts w:ascii="Times New Roman" w:hAnsi="Times New Roman" w:cs="Times New Roman"/>
          <w:sz w:val="26"/>
          <w:szCs w:val="26"/>
        </w:rPr>
        <w:t xml:space="preserve"> anche se in minima parte.</w:t>
      </w:r>
    </w:p>
    <w:p w14:paraId="04B4B331"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lastRenderedPageBreak/>
        <w:t xml:space="preserve">_ </w:t>
      </w:r>
      <w:proofErr w:type="spellStart"/>
      <w:r w:rsidRPr="00E177F3">
        <w:rPr>
          <w:rFonts w:ascii="Times New Roman" w:hAnsi="Times New Roman" w:cs="Times New Roman"/>
          <w:b/>
          <w:bCs/>
          <w:sz w:val="26"/>
          <w:szCs w:val="26"/>
        </w:rPr>
        <w:t>Factory</w:t>
      </w:r>
      <w:proofErr w:type="spellEnd"/>
      <w:r w:rsidRPr="00E177F3">
        <w:rPr>
          <w:rFonts w:ascii="Times New Roman" w:hAnsi="Times New Roman" w:cs="Times New Roman"/>
          <w:b/>
          <w:bCs/>
          <w:sz w:val="26"/>
          <w:szCs w:val="26"/>
        </w:rPr>
        <w:t xml:space="preserve"> Pattern</w:t>
      </w:r>
      <w:r w:rsidRPr="00E177F3">
        <w:rPr>
          <w:rFonts w:ascii="Times New Roman" w:hAnsi="Times New Roman" w:cs="Times New Roman"/>
          <w:sz w:val="26"/>
          <w:szCs w:val="26"/>
        </w:rPr>
        <w:t xml:space="preserve"> per la gestione del movimento, attacco e dimensioni.</w:t>
      </w:r>
    </w:p>
    <w:p w14:paraId="234B0D7C"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 xml:space="preserve">_ </w:t>
      </w:r>
      <w:r w:rsidRPr="00E177F3">
        <w:rPr>
          <w:rFonts w:ascii="Times New Roman" w:hAnsi="Times New Roman" w:cs="Times New Roman"/>
          <w:b/>
          <w:bCs/>
          <w:sz w:val="26"/>
          <w:szCs w:val="26"/>
        </w:rPr>
        <w:t>Generici</w:t>
      </w:r>
      <w:r w:rsidRPr="00E177F3">
        <w:rPr>
          <w:rFonts w:ascii="Times New Roman" w:hAnsi="Times New Roman" w:cs="Times New Roman"/>
          <w:sz w:val="26"/>
          <w:szCs w:val="26"/>
        </w:rPr>
        <w:t xml:space="preserve"> nella classe </w:t>
      </w:r>
      <w:proofErr w:type="spellStart"/>
      <w:r w:rsidRPr="00E177F3">
        <w:rPr>
          <w:rFonts w:ascii="Times New Roman" w:hAnsi="Times New Roman" w:cs="Times New Roman"/>
          <w:sz w:val="26"/>
          <w:szCs w:val="26"/>
        </w:rPr>
        <w:t>UpDownLeftRight</w:t>
      </w:r>
      <w:proofErr w:type="spellEnd"/>
      <w:r w:rsidRPr="00E177F3">
        <w:rPr>
          <w:rFonts w:ascii="Times New Roman" w:hAnsi="Times New Roman" w:cs="Times New Roman"/>
          <w:sz w:val="26"/>
          <w:szCs w:val="26"/>
        </w:rPr>
        <w:t xml:space="preserve"> &lt;X&gt;, in cui X specifica il tipo di ritorno di </w:t>
      </w:r>
      <w:proofErr w:type="spellStart"/>
      <w:r w:rsidRPr="00E177F3">
        <w:rPr>
          <w:rFonts w:ascii="Times New Roman" w:hAnsi="Times New Roman" w:cs="Times New Roman"/>
          <w:sz w:val="26"/>
          <w:szCs w:val="26"/>
        </w:rPr>
        <w:t>value</w:t>
      </w:r>
      <w:proofErr w:type="spellEnd"/>
      <w:r w:rsidRPr="00E177F3">
        <w:rPr>
          <w:rFonts w:ascii="Times New Roman" w:hAnsi="Times New Roman" w:cs="Times New Roman"/>
          <w:sz w:val="26"/>
          <w:szCs w:val="26"/>
        </w:rPr>
        <w:t xml:space="preserve">, e nella classe </w:t>
      </w:r>
      <w:proofErr w:type="spellStart"/>
      <w:r w:rsidRPr="00E177F3">
        <w:rPr>
          <w:rFonts w:ascii="Times New Roman" w:hAnsi="Times New Roman" w:cs="Times New Roman"/>
          <w:sz w:val="26"/>
          <w:szCs w:val="26"/>
        </w:rPr>
        <w:t>CircularList</w:t>
      </w:r>
      <w:proofErr w:type="spellEnd"/>
      <w:r w:rsidRPr="00E177F3">
        <w:rPr>
          <w:rFonts w:ascii="Times New Roman" w:hAnsi="Times New Roman" w:cs="Times New Roman"/>
          <w:sz w:val="26"/>
          <w:szCs w:val="26"/>
        </w:rPr>
        <w:t>&lt;E&gt;, in cui E rappresenta il tipo di elemento.</w:t>
      </w:r>
    </w:p>
    <w:p w14:paraId="115107BF" w14:textId="77777777" w:rsidR="00E177F3" w:rsidRPr="00E177F3" w:rsidRDefault="00E177F3" w:rsidP="00E177F3">
      <w:pPr>
        <w:autoSpaceDE w:val="0"/>
        <w:ind w:left="680"/>
        <w:rPr>
          <w:rFonts w:ascii="Times New Roman" w:hAnsi="Times New Roman" w:cs="Times New Roman"/>
          <w:sz w:val="26"/>
          <w:szCs w:val="26"/>
        </w:rPr>
      </w:pPr>
      <w:r w:rsidRPr="00E177F3">
        <w:rPr>
          <w:rFonts w:ascii="Times New Roman" w:hAnsi="Times New Roman" w:cs="Times New Roman"/>
          <w:sz w:val="26"/>
          <w:szCs w:val="26"/>
        </w:rPr>
        <w:t>_ Utilizzo dell’</w:t>
      </w:r>
      <w:r w:rsidRPr="00E177F3">
        <w:rPr>
          <w:rFonts w:ascii="Times New Roman" w:hAnsi="Times New Roman" w:cs="Times New Roman"/>
          <w:b/>
          <w:bCs/>
          <w:sz w:val="26"/>
          <w:szCs w:val="26"/>
        </w:rPr>
        <w:t xml:space="preserve">Algoritmo di </w:t>
      </w:r>
      <w:proofErr w:type="spellStart"/>
      <w:r w:rsidRPr="00E177F3">
        <w:rPr>
          <w:rFonts w:ascii="Times New Roman" w:hAnsi="Times New Roman" w:cs="Times New Roman"/>
          <w:b/>
          <w:bCs/>
          <w:sz w:val="26"/>
          <w:szCs w:val="26"/>
        </w:rPr>
        <w:t>Dijkstra</w:t>
      </w:r>
      <w:proofErr w:type="spellEnd"/>
      <w:r w:rsidRPr="00E177F3">
        <w:rPr>
          <w:rFonts w:ascii="Times New Roman" w:hAnsi="Times New Roman" w:cs="Times New Roman"/>
          <w:b/>
          <w:bCs/>
          <w:sz w:val="26"/>
          <w:szCs w:val="26"/>
        </w:rPr>
        <w:t xml:space="preserve"> </w:t>
      </w:r>
      <w:r w:rsidRPr="00E177F3">
        <w:rPr>
          <w:rFonts w:ascii="Times New Roman" w:hAnsi="Times New Roman" w:cs="Times New Roman"/>
          <w:sz w:val="26"/>
          <w:szCs w:val="26"/>
        </w:rPr>
        <w:t xml:space="preserve">preso da </w:t>
      </w:r>
      <w:hyperlink r:id="rId35" w:history="1">
        <w:r w:rsidRPr="00E177F3">
          <w:rPr>
            <w:rStyle w:val="Collegamentoipertestuale"/>
            <w:rFonts w:ascii="Times New Roman" w:hAnsi="Times New Roman" w:cs="Times New Roman"/>
            <w:b/>
            <w:bCs/>
            <w:sz w:val="26"/>
            <w:szCs w:val="26"/>
          </w:rPr>
          <w:t>https://www.baeldung.com/java-dijkstra</w:t>
        </w:r>
      </w:hyperlink>
      <w:r w:rsidRPr="00E177F3">
        <w:rPr>
          <w:rFonts w:ascii="Times New Roman" w:hAnsi="Times New Roman" w:cs="Times New Roman"/>
          <w:sz w:val="26"/>
          <w:szCs w:val="26"/>
        </w:rPr>
        <w:t xml:space="preserve"> e reso generico per essere utilizzato con la classe </w:t>
      </w:r>
      <w:proofErr w:type="spellStart"/>
      <w:r w:rsidRPr="00E177F3">
        <w:rPr>
          <w:rFonts w:ascii="Times New Roman" w:hAnsi="Times New Roman" w:cs="Times New Roman"/>
          <w:sz w:val="26"/>
          <w:szCs w:val="26"/>
        </w:rPr>
        <w:t>Graph</w:t>
      </w:r>
      <w:proofErr w:type="spellEnd"/>
      <w:r w:rsidRPr="00E177F3">
        <w:rPr>
          <w:rFonts w:ascii="Times New Roman" w:hAnsi="Times New Roman" w:cs="Times New Roman"/>
          <w:sz w:val="26"/>
          <w:szCs w:val="26"/>
        </w:rPr>
        <w:t xml:space="preserve"> creata da Nediani.</w:t>
      </w:r>
    </w:p>
    <w:p w14:paraId="6CA2D89D" w14:textId="77777777" w:rsidR="00E177F3" w:rsidRPr="00E177F3" w:rsidRDefault="00E177F3" w:rsidP="00E177F3">
      <w:pPr>
        <w:autoSpaceDE w:val="0"/>
        <w:ind w:left="680"/>
        <w:rPr>
          <w:rFonts w:ascii="Times New Roman" w:eastAsia="Arial" w:hAnsi="Times New Roman" w:cs="Times New Roman"/>
          <w:sz w:val="26"/>
          <w:szCs w:val="26"/>
        </w:rPr>
      </w:pPr>
      <w:r w:rsidRPr="00E177F3">
        <w:rPr>
          <w:rFonts w:ascii="Times New Roman" w:hAnsi="Times New Roman" w:cs="Times New Roman"/>
          <w:sz w:val="26"/>
          <w:szCs w:val="26"/>
        </w:rPr>
        <w:t xml:space="preserve">_ Utilizzo di </w:t>
      </w:r>
      <w:proofErr w:type="spellStart"/>
      <w:r w:rsidRPr="00E177F3">
        <w:rPr>
          <w:rFonts w:ascii="Times New Roman" w:hAnsi="Times New Roman" w:cs="Times New Roman"/>
          <w:b/>
          <w:bCs/>
          <w:sz w:val="26"/>
          <w:szCs w:val="26"/>
        </w:rPr>
        <w:t>System.currentTimeMillis</w:t>
      </w:r>
      <w:proofErr w:type="spellEnd"/>
      <w:r w:rsidRPr="00E177F3">
        <w:rPr>
          <w:rFonts w:ascii="Times New Roman" w:hAnsi="Times New Roman" w:cs="Times New Roman"/>
          <w:b/>
          <w:bCs/>
          <w:sz w:val="26"/>
          <w:szCs w:val="26"/>
        </w:rPr>
        <w:t>()</w:t>
      </w:r>
      <w:r w:rsidRPr="00E177F3">
        <w:rPr>
          <w:rFonts w:ascii="Times New Roman" w:hAnsi="Times New Roman" w:cs="Times New Roman"/>
          <w:sz w:val="26"/>
          <w:szCs w:val="26"/>
        </w:rPr>
        <w:t xml:space="preserve"> per la gestione del tempo di attesa fra un attacco e l’altro.</w:t>
      </w:r>
    </w:p>
    <w:p w14:paraId="2973119D" w14:textId="3E5D0203" w:rsidR="00E177F3" w:rsidRDefault="00E177F3" w:rsidP="00FF3252">
      <w:pPr>
        <w:spacing w:after="0" w:line="240" w:lineRule="auto"/>
        <w:rPr>
          <w:rFonts w:ascii="Segoe UI" w:hAnsi="Segoe UI" w:cs="Segoe UI"/>
          <w:b/>
          <w:bCs/>
          <w:color w:val="000000" w:themeColor="text1"/>
          <w:sz w:val="28"/>
          <w:szCs w:val="28"/>
          <w:shd w:val="clear" w:color="auto" w:fill="FFFFFF"/>
        </w:rPr>
      </w:pPr>
    </w:p>
    <w:p w14:paraId="29DA986A" w14:textId="77777777" w:rsidR="002734D1"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r>
    </w:p>
    <w:p w14:paraId="5839D8E8" w14:textId="7211A457" w:rsidR="00E177F3" w:rsidRDefault="00E177F3" w:rsidP="00E961FD">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3.3.3</w:t>
      </w:r>
      <w:r>
        <w:rPr>
          <w:rFonts w:ascii="Segoe UI" w:hAnsi="Segoe UI" w:cs="Segoe UI"/>
          <w:b/>
          <w:bCs/>
          <w:color w:val="000000" w:themeColor="text1"/>
          <w:sz w:val="28"/>
          <w:szCs w:val="28"/>
          <w:shd w:val="clear" w:color="auto" w:fill="FFFFFF"/>
        </w:rPr>
        <w:tab/>
        <w:t>Gian Luca Nediani</w:t>
      </w:r>
    </w:p>
    <w:p w14:paraId="4A043727" w14:textId="1EC4AB70"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44B22DBE" w14:textId="328E7869" w:rsidR="00B71234" w:rsidRPr="00AD1A17" w:rsidRDefault="00B71234" w:rsidP="00B71234">
      <w:pPr>
        <w:ind w:left="680"/>
        <w:rPr>
          <w:rFonts w:ascii="Times New Roman" w:hAnsi="Times New Roman" w:cs="Times New Roman"/>
          <w:sz w:val="26"/>
          <w:szCs w:val="26"/>
        </w:rPr>
      </w:pPr>
      <w:r w:rsidRPr="00AD1A17">
        <w:rPr>
          <w:rFonts w:ascii="Times New Roman" w:hAnsi="Times New Roman" w:cs="Times New Roman"/>
          <w:sz w:val="26"/>
          <w:szCs w:val="26"/>
        </w:rPr>
        <w:t>Aspetti avanzati del linguaggio Java di cui mi sono avvalso sono:</w:t>
      </w:r>
      <w:r w:rsidRPr="00AD1A17">
        <w:rPr>
          <w:rFonts w:ascii="Times New Roman" w:hAnsi="Times New Roman" w:cs="Times New Roman"/>
          <w:sz w:val="26"/>
          <w:szCs w:val="26"/>
        </w:rPr>
        <w:tab/>
      </w:r>
    </w:p>
    <w:p w14:paraId="02919863" w14:textId="05769DC0"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Optional</w:t>
      </w:r>
      <w:r w:rsidRPr="00AD1A17">
        <w:rPr>
          <w:rFonts w:ascii="Times New Roman" w:hAnsi="Times New Roman" w:cs="Times New Roman"/>
          <w:sz w:val="26"/>
          <w:szCs w:val="26"/>
        </w:rPr>
        <w:t>, per modellare elementi che possono essere presenti o meno all’interno delle stanze del gioco, come la moneta collezionabile o alcune delle porte.</w:t>
      </w:r>
    </w:p>
    <w:p w14:paraId="268FB095"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Stream</w:t>
      </w:r>
      <w:r w:rsidRPr="00AD1A17">
        <w:rPr>
          <w:rFonts w:ascii="Times New Roman" w:hAnsi="Times New Roman" w:cs="Times New Roman"/>
          <w:sz w:val="26"/>
          <w:szCs w:val="26"/>
        </w:rPr>
        <w:t xml:space="preserve">, Lambda </w:t>
      </w:r>
      <w:proofErr w:type="spellStart"/>
      <w:r w:rsidRPr="00AD1A17">
        <w:rPr>
          <w:rFonts w:ascii="Times New Roman" w:hAnsi="Times New Roman" w:cs="Times New Roman"/>
          <w:sz w:val="26"/>
          <w:szCs w:val="26"/>
        </w:rPr>
        <w:t>expressions</w:t>
      </w:r>
      <w:proofErr w:type="spellEnd"/>
      <w:r w:rsidRPr="00AD1A17">
        <w:rPr>
          <w:rFonts w:ascii="Times New Roman" w:hAnsi="Times New Roman" w:cs="Times New Roman"/>
          <w:sz w:val="26"/>
          <w:szCs w:val="26"/>
        </w:rPr>
        <w:t xml:space="preserve"> e classi anonime per rendere, dove possibile, il codice più conciso e leggibile.</w:t>
      </w:r>
    </w:p>
    <w:p w14:paraId="71761AD2" w14:textId="77777777" w:rsidR="00B71234" w:rsidRPr="00AD1A17" w:rsidRDefault="00B71234" w:rsidP="00B71234">
      <w:pPr>
        <w:pStyle w:val="Paragrafoelenco"/>
        <w:numPr>
          <w:ilvl w:val="0"/>
          <w:numId w:val="35"/>
        </w:numPr>
        <w:rPr>
          <w:rFonts w:ascii="Times New Roman" w:hAnsi="Times New Roman" w:cs="Times New Roman"/>
          <w:sz w:val="26"/>
          <w:szCs w:val="26"/>
        </w:rPr>
      </w:pPr>
      <w:r w:rsidRPr="00AD1A17">
        <w:rPr>
          <w:rFonts w:ascii="Times New Roman" w:hAnsi="Times New Roman" w:cs="Times New Roman"/>
          <w:i/>
          <w:iCs/>
          <w:sz w:val="26"/>
          <w:szCs w:val="26"/>
        </w:rPr>
        <w:t>Generici</w:t>
      </w:r>
      <w:r w:rsidRPr="00AD1A17">
        <w:rPr>
          <w:rFonts w:ascii="Times New Roman" w:hAnsi="Times New Roman" w:cs="Times New Roman"/>
          <w:sz w:val="26"/>
          <w:szCs w:val="26"/>
        </w:rPr>
        <w:t>, per rendere i grafi e la loro esplorazione riutilizzabili per diversi aspetti del gioco. Tale scelta si è rivelata vincente in quanto i grafi, inizialmente concepiti solamente per modellare il layout dei livelli, sono stati invece utilizzati anche per lo sviluppo delle stanze e della logica dei nemici.</w:t>
      </w:r>
    </w:p>
    <w:p w14:paraId="38D75257" w14:textId="6BB6AEED" w:rsidR="00F054F9" w:rsidRDefault="00B71234" w:rsidP="00E961FD">
      <w:pPr>
        <w:ind w:left="680"/>
        <w:rPr>
          <w:rFonts w:ascii="Times New Roman" w:hAnsi="Times New Roman" w:cs="Times New Roman"/>
          <w:sz w:val="26"/>
          <w:szCs w:val="26"/>
        </w:rPr>
      </w:pPr>
      <w:r w:rsidRPr="00AD1A17">
        <w:rPr>
          <w:rFonts w:ascii="Times New Roman" w:hAnsi="Times New Roman" w:cs="Times New Roman"/>
          <w:sz w:val="26"/>
          <w:szCs w:val="26"/>
        </w:rPr>
        <w:t xml:space="preserve">Ho inoltre implementato, previa consultazione di documentazione a riguardo, un algoritmo di esplorazione di gradi di tipo </w:t>
      </w:r>
      <w:proofErr w:type="spellStart"/>
      <w:r w:rsidRPr="00AD1A17">
        <w:rPr>
          <w:rFonts w:ascii="Times New Roman" w:hAnsi="Times New Roman" w:cs="Times New Roman"/>
          <w:i/>
          <w:iCs/>
          <w:sz w:val="26"/>
          <w:szCs w:val="26"/>
        </w:rPr>
        <w:t>Breadth</w:t>
      </w:r>
      <w:proofErr w:type="spellEnd"/>
      <w:r w:rsidRPr="00AD1A17">
        <w:rPr>
          <w:rFonts w:ascii="Times New Roman" w:hAnsi="Times New Roman" w:cs="Times New Roman"/>
          <w:i/>
          <w:iCs/>
          <w:sz w:val="26"/>
          <w:szCs w:val="26"/>
        </w:rPr>
        <w:t xml:space="preserve"> First </w:t>
      </w:r>
      <w:proofErr w:type="spellStart"/>
      <w:r w:rsidRPr="00AD1A17">
        <w:rPr>
          <w:rFonts w:ascii="Times New Roman" w:hAnsi="Times New Roman" w:cs="Times New Roman"/>
          <w:i/>
          <w:iCs/>
          <w:sz w:val="26"/>
          <w:szCs w:val="26"/>
        </w:rPr>
        <w:t>Search</w:t>
      </w:r>
      <w:proofErr w:type="spellEnd"/>
      <w:r w:rsidRPr="00AD1A17">
        <w:rPr>
          <w:rFonts w:ascii="Times New Roman" w:hAnsi="Times New Roman" w:cs="Times New Roman"/>
          <w:sz w:val="26"/>
          <w:szCs w:val="26"/>
        </w:rPr>
        <w:t xml:space="preserve">. Questo algoritmo è stato utilizzato dal sottoscritto per assicurarmi che elementi fondamentali all’interno del gioco - </w:t>
      </w:r>
      <w:r w:rsidRPr="00E961FD">
        <w:rPr>
          <w:rFonts w:ascii="Times New Roman" w:hAnsi="Times New Roman" w:cs="Times New Roman"/>
          <w:sz w:val="26"/>
          <w:szCs w:val="26"/>
          <w:u w:val="single"/>
        </w:rPr>
        <w:t>come</w:t>
      </w:r>
      <w:r w:rsidRPr="00AD1A17">
        <w:rPr>
          <w:rFonts w:ascii="Times New Roman" w:hAnsi="Times New Roman" w:cs="Times New Roman"/>
          <w:sz w:val="26"/>
          <w:szCs w:val="26"/>
        </w:rPr>
        <w:t xml:space="preserve"> porte, stanze, chiavi - fossero sempre raggiungibili da ogni posizione che il giocatore può occupare.</w:t>
      </w:r>
    </w:p>
    <w:p w14:paraId="5A61A0F9" w14:textId="77777777" w:rsidR="00E961FD" w:rsidRPr="00E961FD" w:rsidRDefault="00E961FD" w:rsidP="00E961FD">
      <w:pPr>
        <w:ind w:left="680"/>
        <w:rPr>
          <w:rFonts w:ascii="Times New Roman" w:hAnsi="Times New Roman" w:cs="Times New Roman"/>
          <w:sz w:val="26"/>
          <w:szCs w:val="26"/>
        </w:rPr>
      </w:pPr>
    </w:p>
    <w:p w14:paraId="45A9EEE8" w14:textId="31E2B59B" w:rsidR="00E177F3" w:rsidRDefault="00E177F3" w:rsidP="00FF3252">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3.3.4 Federico Pirazzoli</w:t>
      </w:r>
    </w:p>
    <w:p w14:paraId="615DCE1A" w14:textId="66B8B0A2" w:rsidR="00B71234" w:rsidRDefault="00B71234" w:rsidP="00FF3252">
      <w:pPr>
        <w:spacing w:after="0" w:line="240" w:lineRule="auto"/>
        <w:rPr>
          <w:rFonts w:ascii="Segoe UI" w:hAnsi="Segoe UI" w:cs="Segoe UI"/>
          <w:b/>
          <w:bCs/>
          <w:color w:val="000000" w:themeColor="text1"/>
          <w:sz w:val="28"/>
          <w:szCs w:val="28"/>
          <w:shd w:val="clear" w:color="auto" w:fill="FFFFFF"/>
        </w:rPr>
      </w:pPr>
    </w:p>
    <w:p w14:paraId="5A099FFA" w14:textId="25CA325B" w:rsidR="00B71234" w:rsidRPr="00B71234" w:rsidRDefault="00B71234" w:rsidP="00E81F02">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t xml:space="preserve">Come </w:t>
      </w:r>
      <w:r w:rsidR="00E81F02">
        <w:rPr>
          <w:rFonts w:ascii="Times New Roman" w:eastAsia="Calibri" w:hAnsi="Times New Roman" w:cs="Times New Roman"/>
          <w:sz w:val="26"/>
          <w:szCs w:val="26"/>
          <w:lang w:eastAsia="ar-SA"/>
        </w:rPr>
        <w:t xml:space="preserve">già descritto </w:t>
      </w:r>
      <w:r w:rsidRPr="00B71234">
        <w:rPr>
          <w:rFonts w:ascii="Times New Roman" w:eastAsia="Calibri" w:hAnsi="Times New Roman" w:cs="Times New Roman"/>
          <w:sz w:val="26"/>
          <w:szCs w:val="26"/>
          <w:lang w:eastAsia="ar-SA"/>
        </w:rPr>
        <w:t>nella sezione</w:t>
      </w:r>
      <w:r w:rsidR="00E81F02">
        <w:rPr>
          <w:rFonts w:ascii="Times New Roman" w:eastAsia="Calibri" w:hAnsi="Times New Roman" w:cs="Times New Roman"/>
          <w:sz w:val="26"/>
          <w:szCs w:val="26"/>
          <w:lang w:eastAsia="ar-SA"/>
        </w:rPr>
        <w:t xml:space="preserve"> precedente</w:t>
      </w:r>
      <w:r w:rsidRPr="00B71234">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ho</w:t>
      </w:r>
      <w:r w:rsidRPr="00B71234">
        <w:rPr>
          <w:rFonts w:ascii="Times New Roman" w:eastAsia="Calibri" w:hAnsi="Times New Roman" w:cs="Times New Roman"/>
          <w:sz w:val="26"/>
          <w:szCs w:val="26"/>
          <w:lang w:eastAsia="ar-SA"/>
        </w:rPr>
        <w:t xml:space="preserve"> fatto uso della libreria Slick2D (</w:t>
      </w:r>
      <w:proofErr w:type="spellStart"/>
      <w:r w:rsidRPr="00B71234">
        <w:rPr>
          <w:rFonts w:ascii="Times New Roman" w:eastAsia="Calibri" w:hAnsi="Times New Roman" w:cs="Times New Roman"/>
          <w:sz w:val="26"/>
          <w:szCs w:val="26"/>
          <w:lang w:eastAsia="ar-SA"/>
        </w:rPr>
        <w:t>Javadoc</w:t>
      </w:r>
      <w:proofErr w:type="spellEnd"/>
      <w:r w:rsidRPr="00B71234">
        <w:rPr>
          <w:rFonts w:ascii="Times New Roman" w:eastAsia="Calibri" w:hAnsi="Times New Roman" w:cs="Times New Roman"/>
          <w:sz w:val="26"/>
          <w:szCs w:val="26"/>
          <w:lang w:eastAsia="ar-SA"/>
        </w:rPr>
        <w:t xml:space="preserve">: </w:t>
      </w:r>
      <w:hyperlink r:id="rId36" w:history="1">
        <w:r w:rsidRPr="00B71234">
          <w:rPr>
            <w:rFonts w:ascii="Times New Roman" w:eastAsia="Calibri" w:hAnsi="Times New Roman" w:cs="Times New Roman"/>
            <w:color w:val="0000FF"/>
            <w:sz w:val="26"/>
            <w:szCs w:val="26"/>
            <w:u w:val="single"/>
            <w:lang w:eastAsia="ar-SA"/>
          </w:rPr>
          <w:t>https://slick.ninjacave.com/javadoc/</w:t>
        </w:r>
      </w:hyperlink>
      <w:r w:rsidRPr="00B71234">
        <w:rPr>
          <w:rFonts w:ascii="Times New Roman" w:eastAsia="Calibri" w:hAnsi="Times New Roman" w:cs="Times New Roman"/>
          <w:sz w:val="26"/>
          <w:szCs w:val="26"/>
          <w:lang w:eastAsia="ar-SA"/>
        </w:rPr>
        <w:t xml:space="preserve"> Wiki: </w:t>
      </w:r>
      <w:hyperlink r:id="rId37" w:history="1">
        <w:r w:rsidRPr="00B71234">
          <w:rPr>
            <w:rFonts w:ascii="Times New Roman" w:eastAsia="Calibri" w:hAnsi="Times New Roman" w:cs="Times New Roman"/>
            <w:color w:val="0000FF"/>
            <w:sz w:val="26"/>
            <w:szCs w:val="26"/>
            <w:u w:val="single"/>
            <w:lang w:eastAsia="ar-SA"/>
          </w:rPr>
          <w:t>http://slick.ninjacave.com/wiki/index.php?title=Main_Page</w:t>
        </w:r>
      </w:hyperlink>
      <w:r w:rsidRPr="00B71234">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t xml:space="preserve"> e per capire al meglio</w:t>
      </w:r>
      <w:r w:rsidR="00241F92">
        <w:rPr>
          <w:rFonts w:ascii="Times New Roman" w:eastAsia="Calibri" w:hAnsi="Times New Roman" w:cs="Times New Roman"/>
          <w:sz w:val="26"/>
          <w:szCs w:val="26"/>
          <w:lang w:eastAsia="ar-SA"/>
        </w:rPr>
        <w:t xml:space="preserve"> il suo utilizzo </w:t>
      </w:r>
      <w:r w:rsidR="00E81F02">
        <w:rPr>
          <w:rFonts w:ascii="Times New Roman" w:eastAsia="Calibri" w:hAnsi="Times New Roman" w:cs="Times New Roman"/>
          <w:sz w:val="26"/>
          <w:szCs w:val="26"/>
          <w:lang w:eastAsia="ar-SA"/>
        </w:rPr>
        <w:t xml:space="preserve">ho </w:t>
      </w:r>
      <w:r w:rsidR="00241F92">
        <w:rPr>
          <w:rFonts w:ascii="Times New Roman" w:eastAsia="Calibri" w:hAnsi="Times New Roman" w:cs="Times New Roman"/>
          <w:sz w:val="26"/>
          <w:szCs w:val="26"/>
          <w:lang w:eastAsia="ar-SA"/>
        </w:rPr>
        <w:t xml:space="preserve">sfruttato anche </w:t>
      </w:r>
      <w:r w:rsidR="006B6467">
        <w:rPr>
          <w:rFonts w:ascii="Times New Roman" w:eastAsia="Calibri" w:hAnsi="Times New Roman" w:cs="Times New Roman"/>
          <w:sz w:val="26"/>
          <w:szCs w:val="26"/>
          <w:lang w:eastAsia="ar-SA"/>
        </w:rPr>
        <w:t>la</w:t>
      </w:r>
      <w:r w:rsidR="00241F92">
        <w:rPr>
          <w:rFonts w:ascii="Times New Roman" w:eastAsia="Calibri" w:hAnsi="Times New Roman" w:cs="Times New Roman"/>
          <w:sz w:val="26"/>
          <w:szCs w:val="26"/>
          <w:lang w:eastAsia="ar-SA"/>
        </w:rPr>
        <w:t xml:space="preserve"> </w:t>
      </w:r>
      <w:r w:rsidR="00E81F02">
        <w:rPr>
          <w:rFonts w:ascii="Times New Roman" w:eastAsia="Calibri" w:hAnsi="Times New Roman" w:cs="Times New Roman"/>
          <w:sz w:val="26"/>
          <w:szCs w:val="26"/>
          <w:lang w:eastAsia="ar-SA"/>
        </w:rPr>
        <w:t xml:space="preserve">serie di video indicata a seguito: </w:t>
      </w:r>
      <w:hyperlink r:id="rId38" w:history="1">
        <w:r w:rsidRPr="00B71234">
          <w:rPr>
            <w:rFonts w:ascii="Times New Roman" w:eastAsia="Calibri" w:hAnsi="Times New Roman" w:cs="Times New Roman"/>
            <w:color w:val="0000FF"/>
            <w:sz w:val="26"/>
            <w:szCs w:val="26"/>
            <w:u w:val="single"/>
            <w:lang w:eastAsia="ar-SA"/>
          </w:rPr>
          <w:t>https://www.youtube.com/watch?v=9dzhgsVaiSo</w:t>
        </w:r>
      </w:hyperlink>
      <w:r w:rsidR="00E81F02">
        <w:rPr>
          <w:rFonts w:ascii="Times New Roman" w:eastAsia="Calibri" w:hAnsi="Times New Roman" w:cs="Times New Roman"/>
          <w:sz w:val="26"/>
          <w:szCs w:val="26"/>
          <w:lang w:eastAsia="ar-SA"/>
        </w:rPr>
        <w:t>.</w:t>
      </w:r>
      <w:r w:rsidR="00E81F02">
        <w:rPr>
          <w:rFonts w:ascii="Times New Roman" w:eastAsia="Calibri" w:hAnsi="Times New Roman" w:cs="Times New Roman"/>
          <w:sz w:val="26"/>
          <w:szCs w:val="26"/>
          <w:lang w:eastAsia="ar-SA"/>
        </w:rPr>
        <w:br/>
      </w:r>
      <w:r w:rsidR="00241F92">
        <w:rPr>
          <w:rFonts w:ascii="Times New Roman" w:eastAsia="Calibri" w:hAnsi="Times New Roman" w:cs="Times New Roman"/>
          <w:sz w:val="26"/>
          <w:szCs w:val="26"/>
          <w:lang w:eastAsia="ar-SA"/>
        </w:rPr>
        <w:t xml:space="preserve">Sono consapevole della disponibilità di librerie più avanzate </w:t>
      </w:r>
      <w:r w:rsidRPr="00B71234">
        <w:rPr>
          <w:rFonts w:ascii="Times New Roman" w:eastAsia="Calibri" w:hAnsi="Times New Roman" w:cs="Times New Roman"/>
          <w:sz w:val="26"/>
          <w:szCs w:val="26"/>
          <w:lang w:eastAsia="ar-SA"/>
        </w:rPr>
        <w:t>per il tipo di lavoro che ci siamo posti, ma</w:t>
      </w:r>
      <w:r w:rsidR="00241F92">
        <w:rPr>
          <w:rFonts w:ascii="Times New Roman" w:eastAsia="Calibri" w:hAnsi="Times New Roman" w:cs="Times New Roman"/>
          <w:sz w:val="26"/>
          <w:szCs w:val="26"/>
          <w:lang w:eastAsia="ar-SA"/>
        </w:rPr>
        <w:t xml:space="preserve"> la libreria</w:t>
      </w:r>
      <w:r w:rsidRPr="00B71234">
        <w:rPr>
          <w:rFonts w:ascii="Times New Roman" w:eastAsia="Calibri" w:hAnsi="Times New Roman" w:cs="Times New Roman"/>
          <w:sz w:val="26"/>
          <w:szCs w:val="26"/>
          <w:lang w:eastAsia="ar-SA"/>
        </w:rPr>
        <w:t xml:space="preserve"> </w:t>
      </w:r>
      <w:proofErr w:type="spellStart"/>
      <w:r w:rsidRPr="00B71234">
        <w:rPr>
          <w:rFonts w:ascii="Times New Roman" w:eastAsia="Calibri" w:hAnsi="Times New Roman" w:cs="Times New Roman"/>
          <w:sz w:val="26"/>
          <w:szCs w:val="26"/>
          <w:lang w:eastAsia="ar-SA"/>
        </w:rPr>
        <w:t>Slick</w:t>
      </w:r>
      <w:proofErr w:type="spellEnd"/>
      <w:r w:rsidRPr="00B71234">
        <w:rPr>
          <w:rFonts w:ascii="Times New Roman" w:eastAsia="Calibri" w:hAnsi="Times New Roman" w:cs="Times New Roman"/>
          <w:sz w:val="26"/>
          <w:szCs w:val="26"/>
          <w:lang w:eastAsia="ar-SA"/>
        </w:rPr>
        <w:t xml:space="preserve"> </w:t>
      </w:r>
      <w:r w:rsidR="00241F92">
        <w:rPr>
          <w:rFonts w:ascii="Times New Roman" w:eastAsia="Calibri" w:hAnsi="Times New Roman" w:cs="Times New Roman"/>
          <w:sz w:val="26"/>
          <w:szCs w:val="26"/>
          <w:lang w:eastAsia="ar-SA"/>
        </w:rPr>
        <w:t>è risultata essere quella che permetteva lo sviluppo del videogioco in maniera più semplice oltre a richiedere conoscenze pregresse minori rispetto ad altre come OpenGL.</w:t>
      </w:r>
    </w:p>
    <w:p w14:paraId="3E4B2A70" w14:textId="356173EF" w:rsidR="00B71234" w:rsidRDefault="00B71234" w:rsidP="00B71234">
      <w:pPr>
        <w:tabs>
          <w:tab w:val="left" w:pos="1480"/>
        </w:tabs>
        <w:suppressAutoHyphens/>
        <w:spacing w:after="0" w:line="0" w:lineRule="atLeast"/>
        <w:ind w:left="680"/>
        <w:rPr>
          <w:rFonts w:ascii="Times New Roman" w:eastAsia="Calibri" w:hAnsi="Times New Roman" w:cs="Times New Roman"/>
          <w:sz w:val="26"/>
          <w:szCs w:val="26"/>
          <w:lang w:eastAsia="ar-SA"/>
        </w:rPr>
      </w:pPr>
      <w:r w:rsidRPr="00B71234">
        <w:rPr>
          <w:rFonts w:ascii="Times New Roman" w:eastAsia="Calibri" w:hAnsi="Times New Roman" w:cs="Times New Roman"/>
          <w:sz w:val="26"/>
          <w:szCs w:val="26"/>
          <w:lang w:eastAsia="ar-SA"/>
        </w:rPr>
        <w:lastRenderedPageBreak/>
        <w:t xml:space="preserve">Le “feature avanzate” di cui </w:t>
      </w:r>
      <w:r w:rsidR="00E81F02">
        <w:rPr>
          <w:rFonts w:ascii="Times New Roman" w:eastAsia="Calibri" w:hAnsi="Times New Roman" w:cs="Times New Roman"/>
          <w:sz w:val="26"/>
          <w:szCs w:val="26"/>
          <w:lang w:eastAsia="ar-SA"/>
        </w:rPr>
        <w:t xml:space="preserve">mi sono avvalso sono </w:t>
      </w:r>
      <w:r w:rsidRPr="00B71234">
        <w:rPr>
          <w:rFonts w:ascii="Times New Roman" w:eastAsia="Calibri" w:hAnsi="Times New Roman" w:cs="Times New Roman"/>
          <w:sz w:val="26"/>
          <w:szCs w:val="26"/>
          <w:lang w:eastAsia="ar-SA"/>
        </w:rPr>
        <w:t>state principalmente:</w:t>
      </w:r>
      <w:r w:rsidR="00241F92">
        <w:rPr>
          <w:rFonts w:ascii="Times New Roman" w:eastAsia="Calibri" w:hAnsi="Times New Roman" w:cs="Times New Roman"/>
          <w:sz w:val="26"/>
          <w:szCs w:val="26"/>
          <w:lang w:eastAsia="ar-SA"/>
        </w:rPr>
        <w:br/>
      </w:r>
    </w:p>
    <w:p w14:paraId="64A7E4C0" w14:textId="7698DC32" w:rsidR="00B71234" w:rsidRDefault="00B71234" w:rsidP="00241F92">
      <w:pPr>
        <w:pStyle w:val="Paragrafoelenco"/>
        <w:numPr>
          <w:ilvl w:val="0"/>
          <w:numId w:val="42"/>
        </w:numPr>
        <w:tabs>
          <w:tab w:val="left" w:pos="1480"/>
        </w:tabs>
        <w:suppressAutoHyphens/>
        <w:spacing w:after="0" w:line="0" w:lineRule="atLeast"/>
        <w:rPr>
          <w:rFonts w:ascii="Times New Roman" w:eastAsia="Calibri" w:hAnsi="Times New Roman" w:cs="Times New Roman"/>
          <w:sz w:val="26"/>
          <w:szCs w:val="26"/>
          <w:lang w:eastAsia="ar-SA"/>
        </w:rPr>
      </w:pPr>
      <w:r w:rsidRPr="00241F92">
        <w:rPr>
          <w:rFonts w:ascii="Times New Roman" w:eastAsia="Calibri" w:hAnsi="Times New Roman" w:cs="Times New Roman"/>
          <w:b/>
          <w:bCs/>
          <w:sz w:val="26"/>
          <w:szCs w:val="26"/>
          <w:lang w:eastAsia="ar-SA"/>
        </w:rPr>
        <w:t xml:space="preserve">Lambda </w:t>
      </w:r>
      <w:proofErr w:type="spellStart"/>
      <w:r w:rsidRPr="00241F92">
        <w:rPr>
          <w:rFonts w:ascii="Times New Roman" w:eastAsia="Calibri" w:hAnsi="Times New Roman" w:cs="Times New Roman"/>
          <w:b/>
          <w:bCs/>
          <w:sz w:val="26"/>
          <w:szCs w:val="26"/>
          <w:lang w:eastAsia="ar-SA"/>
        </w:rPr>
        <w:t>expressions</w:t>
      </w:r>
      <w:proofErr w:type="spellEnd"/>
      <w:r w:rsidRPr="00241F92">
        <w:rPr>
          <w:rFonts w:ascii="Times New Roman" w:eastAsia="Calibri" w:hAnsi="Times New Roman" w:cs="Times New Roman"/>
          <w:sz w:val="26"/>
          <w:szCs w:val="26"/>
          <w:lang w:eastAsia="ar-SA"/>
        </w:rPr>
        <w:t xml:space="preserve">, all'interno delle classi </w:t>
      </w:r>
      <w:proofErr w:type="spellStart"/>
      <w:r w:rsidRPr="00241F92">
        <w:rPr>
          <w:rFonts w:ascii="Times New Roman" w:eastAsia="Calibri" w:hAnsi="Times New Roman" w:cs="Times New Roman"/>
          <w:sz w:val="26"/>
          <w:szCs w:val="26"/>
          <w:lang w:eastAsia="ar-SA"/>
        </w:rPr>
        <w:t>GameViewImpl</w:t>
      </w:r>
      <w:proofErr w:type="spellEnd"/>
      <w:r w:rsidRPr="00241F92">
        <w:rPr>
          <w:rFonts w:ascii="Times New Roman" w:eastAsia="Calibri" w:hAnsi="Times New Roman" w:cs="Times New Roman"/>
          <w:sz w:val="26"/>
          <w:szCs w:val="26"/>
          <w:lang w:eastAsia="ar-SA"/>
        </w:rPr>
        <w:t xml:space="preserve"> e </w:t>
      </w:r>
      <w:proofErr w:type="spellStart"/>
      <w:r w:rsidRPr="00241F92">
        <w:rPr>
          <w:rFonts w:ascii="Times New Roman" w:eastAsia="Calibri" w:hAnsi="Times New Roman" w:cs="Times New Roman"/>
          <w:sz w:val="26"/>
          <w:szCs w:val="26"/>
          <w:lang w:eastAsia="ar-SA"/>
        </w:rPr>
        <w:t>ModelCommunicatorImpl</w:t>
      </w:r>
      <w:proofErr w:type="spellEnd"/>
      <w:r w:rsidR="00241F92">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br/>
        <w:t>In quest’ultimo caso</w:t>
      </w:r>
      <w:r w:rsidR="006B6467">
        <w:rPr>
          <w:rFonts w:ascii="Times New Roman" w:eastAsia="Calibri" w:hAnsi="Times New Roman" w:cs="Times New Roman"/>
          <w:sz w:val="26"/>
          <w:szCs w:val="26"/>
          <w:lang w:eastAsia="ar-SA"/>
        </w:rPr>
        <w:t>,</w:t>
      </w:r>
      <w:r w:rsidR="00241F92">
        <w:rPr>
          <w:rFonts w:ascii="Times New Roman" w:eastAsia="Calibri" w:hAnsi="Times New Roman" w:cs="Times New Roman"/>
          <w:sz w:val="26"/>
          <w:szCs w:val="26"/>
          <w:lang w:eastAsia="ar-SA"/>
        </w:rPr>
        <w:t xml:space="preserve"> </w:t>
      </w:r>
      <w:r w:rsidRPr="00241F92">
        <w:rPr>
          <w:rFonts w:ascii="Times New Roman" w:eastAsia="Calibri" w:hAnsi="Times New Roman" w:cs="Times New Roman"/>
          <w:sz w:val="26"/>
          <w:szCs w:val="26"/>
          <w:lang w:eastAsia="ar-SA"/>
        </w:rPr>
        <w:t>mi sono state utili nel richiamare i metodi di tutte le entità presenti all'interno delle stanze in maniera pulita e veloce</w:t>
      </w:r>
      <w:r w:rsidR="00241F92">
        <w:rPr>
          <w:rFonts w:ascii="Times New Roman" w:eastAsia="Calibri" w:hAnsi="Times New Roman" w:cs="Times New Roman"/>
          <w:sz w:val="26"/>
          <w:szCs w:val="26"/>
          <w:lang w:eastAsia="ar-SA"/>
        </w:rPr>
        <w:t xml:space="preserve"> mentre in quello precedente le ho utilizzate </w:t>
      </w:r>
      <w:r w:rsidRPr="00241F92">
        <w:rPr>
          <w:rFonts w:ascii="Times New Roman" w:eastAsia="Calibri" w:hAnsi="Times New Roman" w:cs="Times New Roman"/>
          <w:sz w:val="26"/>
          <w:szCs w:val="26"/>
          <w:lang w:eastAsia="ar-SA"/>
        </w:rPr>
        <w:t>per richiamare la texture e coordinate delle entità da disegnare;</w:t>
      </w:r>
      <w:r w:rsidR="00241F92">
        <w:rPr>
          <w:rFonts w:ascii="Times New Roman" w:eastAsia="Calibri" w:hAnsi="Times New Roman" w:cs="Times New Roman"/>
          <w:sz w:val="26"/>
          <w:szCs w:val="26"/>
          <w:lang w:eastAsia="ar-SA"/>
        </w:rPr>
        <w:br/>
      </w:r>
    </w:p>
    <w:p w14:paraId="565D13FD" w14:textId="335E3793" w:rsidR="00B71234" w:rsidRPr="00241F92" w:rsidRDefault="00B71234" w:rsidP="00241F92">
      <w:pPr>
        <w:pStyle w:val="Paragrafoelenco"/>
        <w:numPr>
          <w:ilvl w:val="0"/>
          <w:numId w:val="42"/>
        </w:numPr>
        <w:spacing w:after="0" w:line="240" w:lineRule="auto"/>
        <w:rPr>
          <w:rFonts w:ascii="Times New Roman" w:hAnsi="Times New Roman" w:cs="Times New Roman"/>
          <w:b/>
          <w:bCs/>
          <w:color w:val="000000" w:themeColor="text1"/>
          <w:sz w:val="26"/>
          <w:szCs w:val="26"/>
          <w:shd w:val="clear" w:color="auto" w:fill="FFFFFF"/>
        </w:rPr>
      </w:pPr>
      <w:r w:rsidRPr="00241F92">
        <w:rPr>
          <w:rFonts w:ascii="Times New Roman" w:eastAsia="Arial" w:hAnsi="Times New Roman" w:cs="Times New Roman"/>
          <w:b/>
          <w:bCs/>
          <w:sz w:val="26"/>
          <w:szCs w:val="26"/>
          <w:lang w:eastAsia="ar-SA"/>
        </w:rPr>
        <w:t>Streams</w:t>
      </w:r>
      <w:r w:rsidRPr="00241F92">
        <w:rPr>
          <w:rFonts w:ascii="Times New Roman" w:eastAsia="Arial" w:hAnsi="Times New Roman" w:cs="Times New Roman"/>
          <w:sz w:val="26"/>
          <w:szCs w:val="26"/>
          <w:lang w:eastAsia="ar-SA"/>
        </w:rPr>
        <w:t xml:space="preserve">, all'interno delle classi </w:t>
      </w:r>
      <w:proofErr w:type="spellStart"/>
      <w:r w:rsidRPr="00241F92">
        <w:rPr>
          <w:rFonts w:ascii="Times New Roman" w:eastAsia="Arial" w:hAnsi="Times New Roman" w:cs="Times New Roman"/>
          <w:sz w:val="26"/>
          <w:szCs w:val="26"/>
          <w:lang w:eastAsia="ar-SA"/>
        </w:rPr>
        <w:t>GameViewImpl</w:t>
      </w:r>
      <w:proofErr w:type="spellEnd"/>
      <w:r w:rsidRPr="00241F92">
        <w:rPr>
          <w:rFonts w:ascii="Times New Roman" w:eastAsia="Arial" w:hAnsi="Times New Roman" w:cs="Times New Roman"/>
          <w:sz w:val="26"/>
          <w:szCs w:val="26"/>
          <w:lang w:eastAsia="ar-SA"/>
        </w:rPr>
        <w:t xml:space="preserve"> e </w:t>
      </w:r>
      <w:proofErr w:type="spellStart"/>
      <w:r w:rsidRPr="00241F92">
        <w:rPr>
          <w:rFonts w:ascii="Times New Roman" w:eastAsia="Arial" w:hAnsi="Times New Roman" w:cs="Times New Roman"/>
          <w:sz w:val="26"/>
          <w:szCs w:val="26"/>
          <w:lang w:eastAsia="ar-SA"/>
        </w:rPr>
        <w:t>ModelCommunicatorImpl</w:t>
      </w:r>
      <w:proofErr w:type="spellEnd"/>
      <w:r w:rsidR="00241F92">
        <w:rPr>
          <w:rFonts w:ascii="Times New Roman" w:eastAsia="Arial" w:hAnsi="Times New Roman" w:cs="Times New Roman"/>
          <w:sz w:val="26"/>
          <w:szCs w:val="26"/>
          <w:lang w:eastAsia="ar-SA"/>
        </w:rPr>
        <w:t>. N</w:t>
      </w:r>
      <w:r w:rsidRPr="00241F92">
        <w:rPr>
          <w:rFonts w:ascii="Times New Roman" w:eastAsia="Arial" w:hAnsi="Times New Roman" w:cs="Times New Roman"/>
          <w:sz w:val="26"/>
          <w:szCs w:val="26"/>
          <w:lang w:eastAsia="ar-SA"/>
        </w:rPr>
        <w:t>el primo caso</w:t>
      </w:r>
      <w:r w:rsidR="006B6467">
        <w:rPr>
          <w:rFonts w:ascii="Times New Roman" w:eastAsia="Arial" w:hAnsi="Times New Roman" w:cs="Times New Roman"/>
          <w:sz w:val="26"/>
          <w:szCs w:val="26"/>
          <w:lang w:eastAsia="ar-SA"/>
        </w:rPr>
        <w:t xml:space="preserve">, sono stati utilizzati </w:t>
      </w:r>
      <w:r w:rsidRPr="00241F92">
        <w:rPr>
          <w:rFonts w:ascii="Times New Roman" w:eastAsia="Arial" w:hAnsi="Times New Roman" w:cs="Times New Roman"/>
          <w:sz w:val="26"/>
          <w:szCs w:val="26"/>
          <w:lang w:eastAsia="ar-SA"/>
        </w:rPr>
        <w:t xml:space="preserve">nel metodo </w:t>
      </w:r>
      <w:proofErr w:type="spellStart"/>
      <w:proofErr w:type="gramStart"/>
      <w:r w:rsidRPr="00241F92">
        <w:rPr>
          <w:rFonts w:ascii="Times New Roman" w:eastAsia="Arial" w:hAnsi="Times New Roman" w:cs="Times New Roman"/>
          <w:sz w:val="26"/>
          <w:szCs w:val="26"/>
          <w:lang w:eastAsia="ar-SA"/>
        </w:rPr>
        <w:t>drawMod</w:t>
      </w:r>
      <w:proofErr w:type="spellEnd"/>
      <w:r w:rsidRPr="00241F92">
        <w:rPr>
          <w:rFonts w:ascii="Times New Roman" w:eastAsia="Arial" w:hAnsi="Times New Roman" w:cs="Times New Roman"/>
          <w:sz w:val="26"/>
          <w:szCs w:val="26"/>
          <w:lang w:eastAsia="ar-SA"/>
        </w:rPr>
        <w:t>(</w:t>
      </w:r>
      <w:proofErr w:type="gramEnd"/>
      <w:r w:rsidRPr="00241F92">
        <w:rPr>
          <w:rFonts w:ascii="Times New Roman" w:eastAsia="Arial" w:hAnsi="Times New Roman" w:cs="Times New Roman"/>
          <w:sz w:val="26"/>
          <w:szCs w:val="26"/>
          <w:lang w:eastAsia="ar-SA"/>
        </w:rPr>
        <w:t>) per selezionare tutt</w:t>
      </w:r>
      <w:r w:rsidR="006B6467">
        <w:rPr>
          <w:rFonts w:ascii="Times New Roman" w:eastAsia="Arial" w:hAnsi="Times New Roman" w:cs="Times New Roman"/>
          <w:sz w:val="26"/>
          <w:szCs w:val="26"/>
          <w:lang w:eastAsia="ar-SA"/>
        </w:rPr>
        <w:t xml:space="preserve">i i modificatori </w:t>
      </w:r>
      <w:r w:rsidRPr="00241F92">
        <w:rPr>
          <w:rFonts w:ascii="Times New Roman" w:eastAsia="Arial" w:hAnsi="Times New Roman" w:cs="Times New Roman"/>
          <w:sz w:val="26"/>
          <w:szCs w:val="26"/>
          <w:lang w:eastAsia="ar-SA"/>
        </w:rPr>
        <w:t>da disegnare</w:t>
      </w:r>
      <w:r w:rsidR="006B6467">
        <w:rPr>
          <w:rFonts w:ascii="Times New Roman" w:eastAsia="Arial" w:hAnsi="Times New Roman" w:cs="Times New Roman"/>
          <w:sz w:val="26"/>
          <w:szCs w:val="26"/>
          <w:lang w:eastAsia="ar-SA"/>
        </w:rPr>
        <w:t xml:space="preserve"> mentre </w:t>
      </w:r>
      <w:r w:rsidRPr="00241F92">
        <w:rPr>
          <w:rFonts w:ascii="Times New Roman" w:eastAsia="Arial" w:hAnsi="Times New Roman" w:cs="Times New Roman"/>
          <w:sz w:val="26"/>
          <w:szCs w:val="26"/>
          <w:lang w:eastAsia="ar-SA"/>
        </w:rPr>
        <w:t>nel secondo caso</w:t>
      </w:r>
      <w:r w:rsidR="006B6467">
        <w:rPr>
          <w:rFonts w:ascii="Times New Roman" w:eastAsia="Arial" w:hAnsi="Times New Roman" w:cs="Times New Roman"/>
          <w:sz w:val="26"/>
          <w:szCs w:val="26"/>
          <w:lang w:eastAsia="ar-SA"/>
        </w:rPr>
        <w:t xml:space="preserve"> sono presenti </w:t>
      </w:r>
      <w:r w:rsidRPr="00241F92">
        <w:rPr>
          <w:rFonts w:ascii="Times New Roman" w:eastAsia="Arial" w:hAnsi="Times New Roman" w:cs="Times New Roman"/>
          <w:sz w:val="26"/>
          <w:szCs w:val="26"/>
          <w:lang w:eastAsia="ar-SA"/>
        </w:rPr>
        <w:t xml:space="preserve">nei metodi </w:t>
      </w:r>
      <w:proofErr w:type="spellStart"/>
      <w:r w:rsidR="006B6467">
        <w:rPr>
          <w:rFonts w:ascii="Times New Roman" w:eastAsia="Arial" w:hAnsi="Times New Roman" w:cs="Times New Roman"/>
          <w:sz w:val="26"/>
          <w:szCs w:val="26"/>
          <w:lang w:eastAsia="ar-SA"/>
        </w:rPr>
        <w:t>c</w:t>
      </w:r>
      <w:r w:rsidR="006B6467" w:rsidRPr="00241F92">
        <w:rPr>
          <w:rFonts w:ascii="Times New Roman" w:eastAsia="Arial" w:hAnsi="Times New Roman" w:cs="Times New Roman"/>
          <w:sz w:val="26"/>
          <w:szCs w:val="26"/>
          <w:lang w:eastAsia="ar-SA"/>
        </w:rPr>
        <w:t>heckEmpty</w:t>
      </w:r>
      <w:proofErr w:type="spellEnd"/>
      <w:r w:rsidR="006B6467" w:rsidRPr="00241F92">
        <w:rPr>
          <w:rFonts w:ascii="Times New Roman" w:eastAsia="Arial" w:hAnsi="Times New Roman" w:cs="Times New Roman"/>
          <w:sz w:val="26"/>
          <w:szCs w:val="26"/>
          <w:lang w:eastAsia="ar-SA"/>
        </w:rPr>
        <w:t>()</w:t>
      </w:r>
      <w:r w:rsidR="006B6467">
        <w:rPr>
          <w:rFonts w:ascii="Times New Roman" w:eastAsia="Arial" w:hAnsi="Times New Roman" w:cs="Times New Roman"/>
          <w:sz w:val="26"/>
          <w:szCs w:val="26"/>
          <w:lang w:eastAsia="ar-SA"/>
        </w:rPr>
        <w:t xml:space="preserve"> e </w:t>
      </w:r>
      <w:proofErr w:type="spellStart"/>
      <w:r w:rsidR="006B6467" w:rsidRPr="00241F92">
        <w:rPr>
          <w:rFonts w:ascii="Times New Roman" w:eastAsia="Arial" w:hAnsi="Times New Roman" w:cs="Times New Roman"/>
          <w:sz w:val="26"/>
          <w:szCs w:val="26"/>
          <w:lang w:eastAsia="ar-SA"/>
        </w:rPr>
        <w:t>getRoomID</w:t>
      </w:r>
      <w:proofErr w:type="spellEnd"/>
      <w:r w:rsidR="006B6467">
        <w:rPr>
          <w:rFonts w:ascii="Times New Roman" w:eastAsia="Arial" w:hAnsi="Times New Roman" w:cs="Times New Roman"/>
          <w:sz w:val="26"/>
          <w:szCs w:val="26"/>
          <w:lang w:eastAsia="ar-SA"/>
        </w:rPr>
        <w:t xml:space="preserve">(), i quali vengono utilizzati rispettivamente per </w:t>
      </w:r>
      <w:r w:rsidRPr="00241F92">
        <w:rPr>
          <w:rFonts w:ascii="Times New Roman" w:eastAsia="Arial" w:hAnsi="Times New Roman" w:cs="Times New Roman"/>
          <w:sz w:val="26"/>
          <w:szCs w:val="26"/>
          <w:lang w:eastAsia="ar-SA"/>
        </w:rPr>
        <w:t xml:space="preserve">capire se una stanza </w:t>
      </w:r>
      <w:r w:rsidR="008974E7">
        <w:rPr>
          <w:rFonts w:ascii="Times New Roman" w:eastAsia="Arial" w:hAnsi="Times New Roman" w:cs="Times New Roman"/>
          <w:sz w:val="26"/>
          <w:szCs w:val="26"/>
          <w:lang w:eastAsia="ar-SA"/>
        </w:rPr>
        <w:t>sia</w:t>
      </w:r>
      <w:r w:rsidRPr="00241F92">
        <w:rPr>
          <w:rFonts w:ascii="Times New Roman" w:eastAsia="Arial" w:hAnsi="Times New Roman" w:cs="Times New Roman"/>
          <w:sz w:val="26"/>
          <w:szCs w:val="26"/>
          <w:lang w:eastAsia="ar-SA"/>
        </w:rPr>
        <w:t xml:space="preserve"> collegata ad altre e</w:t>
      </w:r>
      <w:r w:rsidR="006B6467">
        <w:rPr>
          <w:rFonts w:ascii="Times New Roman" w:eastAsia="Arial" w:hAnsi="Times New Roman" w:cs="Times New Roman"/>
          <w:sz w:val="26"/>
          <w:szCs w:val="26"/>
          <w:lang w:eastAsia="ar-SA"/>
        </w:rPr>
        <w:t xml:space="preserve"> </w:t>
      </w:r>
      <w:r w:rsidRPr="00241F92">
        <w:rPr>
          <w:rFonts w:ascii="Times New Roman" w:eastAsia="Arial" w:hAnsi="Times New Roman" w:cs="Times New Roman"/>
          <w:sz w:val="26"/>
          <w:szCs w:val="26"/>
          <w:lang w:eastAsia="ar-SA"/>
        </w:rPr>
        <w:t>verificar</w:t>
      </w:r>
      <w:r w:rsidR="006B6467">
        <w:rPr>
          <w:rFonts w:ascii="Times New Roman" w:eastAsia="Arial" w:hAnsi="Times New Roman" w:cs="Times New Roman"/>
          <w:sz w:val="26"/>
          <w:szCs w:val="26"/>
          <w:lang w:eastAsia="ar-SA"/>
        </w:rPr>
        <w:t xml:space="preserve">e la presenza di una </w:t>
      </w:r>
      <w:r w:rsidRPr="00241F92">
        <w:rPr>
          <w:rFonts w:ascii="Times New Roman" w:eastAsia="Arial" w:hAnsi="Times New Roman" w:cs="Times New Roman"/>
          <w:sz w:val="26"/>
          <w:szCs w:val="26"/>
          <w:lang w:eastAsia="ar-SA"/>
        </w:rPr>
        <w:t>porta</w:t>
      </w:r>
      <w:r w:rsidR="006B6467">
        <w:rPr>
          <w:rFonts w:ascii="Times New Roman" w:eastAsia="Arial" w:hAnsi="Times New Roman" w:cs="Times New Roman"/>
          <w:sz w:val="26"/>
          <w:szCs w:val="26"/>
          <w:lang w:eastAsia="ar-SA"/>
        </w:rPr>
        <w:t xml:space="preserve"> </w:t>
      </w:r>
      <w:r w:rsidR="008974E7">
        <w:rPr>
          <w:rFonts w:ascii="Times New Roman" w:eastAsia="Arial" w:hAnsi="Times New Roman" w:cs="Times New Roman"/>
          <w:sz w:val="26"/>
          <w:szCs w:val="26"/>
          <w:lang w:eastAsia="ar-SA"/>
        </w:rPr>
        <w:t xml:space="preserve">all’interno di essa </w:t>
      </w:r>
      <w:r w:rsidR="006B6467">
        <w:rPr>
          <w:rFonts w:ascii="Times New Roman" w:eastAsia="Arial" w:hAnsi="Times New Roman" w:cs="Times New Roman"/>
          <w:sz w:val="26"/>
          <w:szCs w:val="26"/>
          <w:lang w:eastAsia="ar-SA"/>
        </w:rPr>
        <w:t xml:space="preserve">e </w:t>
      </w:r>
      <w:r w:rsidR="006B6467" w:rsidRPr="00241F92">
        <w:rPr>
          <w:rFonts w:ascii="Times New Roman" w:eastAsia="Arial" w:hAnsi="Times New Roman" w:cs="Times New Roman"/>
          <w:sz w:val="26"/>
          <w:szCs w:val="26"/>
          <w:lang w:eastAsia="ar-SA"/>
        </w:rPr>
        <w:t xml:space="preserve">per ottenere il </w:t>
      </w:r>
      <w:proofErr w:type="spellStart"/>
      <w:r w:rsidR="006B6467" w:rsidRPr="00241F92">
        <w:rPr>
          <w:rFonts w:ascii="Times New Roman" w:eastAsia="Arial" w:hAnsi="Times New Roman" w:cs="Times New Roman"/>
          <w:sz w:val="26"/>
          <w:szCs w:val="26"/>
          <w:lang w:eastAsia="ar-SA"/>
        </w:rPr>
        <w:t>roomID</w:t>
      </w:r>
      <w:proofErr w:type="spellEnd"/>
      <w:r w:rsidR="006B6467" w:rsidRPr="00241F92">
        <w:rPr>
          <w:rFonts w:ascii="Times New Roman" w:eastAsia="Arial" w:hAnsi="Times New Roman" w:cs="Times New Roman"/>
          <w:sz w:val="26"/>
          <w:szCs w:val="26"/>
          <w:lang w:eastAsia="ar-SA"/>
        </w:rPr>
        <w:t xml:space="preserve"> corrispondente alla stanza collegata da una determinata porta</w:t>
      </w:r>
      <w:r w:rsidR="006B6467">
        <w:rPr>
          <w:rFonts w:ascii="Times New Roman" w:eastAsia="Arial" w:hAnsi="Times New Roman" w:cs="Times New Roman"/>
          <w:sz w:val="26"/>
          <w:szCs w:val="26"/>
          <w:lang w:eastAsia="ar-SA"/>
        </w:rPr>
        <w:t>.</w:t>
      </w:r>
    </w:p>
    <w:p w14:paraId="248C7058" w14:textId="77777777" w:rsidR="00B72A1C" w:rsidRPr="006B6467" w:rsidRDefault="00B72A1C" w:rsidP="00B72A1C">
      <w:pPr>
        <w:spacing w:after="0" w:line="240" w:lineRule="auto"/>
        <w:rPr>
          <w:rFonts w:ascii="Times New Roman" w:eastAsia="Times New Roman" w:hAnsi="Times New Roman" w:cs="Times New Roman"/>
          <w:color w:val="000000" w:themeColor="text1"/>
          <w:sz w:val="28"/>
          <w:szCs w:val="28"/>
          <w:lang w:eastAsia="it-IT"/>
        </w:rPr>
      </w:pPr>
    </w:p>
    <w:p w14:paraId="1EB334D8" w14:textId="53BE5877" w:rsidR="00B72A1C" w:rsidRDefault="00B72A1C" w:rsidP="00AE4979">
      <w:pPr>
        <w:spacing w:after="0" w:line="240" w:lineRule="auto"/>
        <w:rPr>
          <w:rFonts w:ascii="Times New Roman" w:eastAsia="Times New Roman" w:hAnsi="Times New Roman" w:cs="Times New Roman"/>
          <w:color w:val="000000" w:themeColor="text1"/>
          <w:sz w:val="28"/>
          <w:szCs w:val="28"/>
          <w:lang w:eastAsia="it-IT"/>
        </w:rPr>
      </w:pPr>
    </w:p>
    <w:p w14:paraId="4854A8DE" w14:textId="77777777" w:rsidR="00E961FD" w:rsidRPr="00E961FD" w:rsidRDefault="00E961FD" w:rsidP="00AE4979">
      <w:pPr>
        <w:spacing w:after="0" w:line="240" w:lineRule="auto"/>
        <w:rPr>
          <w:rFonts w:ascii="Times New Roman" w:eastAsia="Times New Roman" w:hAnsi="Times New Roman" w:cs="Times New Roman"/>
          <w:color w:val="000000" w:themeColor="text1"/>
          <w:sz w:val="28"/>
          <w:szCs w:val="28"/>
          <w:u w:val="single"/>
          <w:lang w:eastAsia="it-IT"/>
        </w:rPr>
      </w:pPr>
    </w:p>
    <w:p w14:paraId="5A98BD28" w14:textId="6B987B48" w:rsidR="00E961FD" w:rsidRPr="00484232" w:rsidRDefault="00AC6B4F" w:rsidP="00E961FD">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t>Capitolo 4,</w:t>
      </w:r>
      <w:r w:rsidR="00484232" w:rsidRPr="00484232">
        <w:rPr>
          <w:rFonts w:ascii="Segoe UI" w:hAnsi="Segoe UI" w:cs="Segoe UI"/>
          <w:b/>
          <w:bCs/>
          <w:color w:val="000000" w:themeColor="text1"/>
          <w:sz w:val="30"/>
          <w:szCs w:val="30"/>
          <w:shd w:val="clear" w:color="auto" w:fill="FFFFFF"/>
        </w:rPr>
        <w:t xml:space="preserve"> Commenti final</w:t>
      </w:r>
      <w:r w:rsidR="00E961FD">
        <w:rPr>
          <w:rFonts w:ascii="Segoe UI" w:hAnsi="Segoe UI" w:cs="Segoe UI"/>
          <w:b/>
          <w:bCs/>
          <w:color w:val="000000" w:themeColor="text1"/>
          <w:sz w:val="30"/>
          <w:szCs w:val="30"/>
          <w:shd w:val="clear" w:color="auto" w:fill="FFFFFF"/>
        </w:rPr>
        <w:t>i</w:t>
      </w:r>
    </w:p>
    <w:p w14:paraId="16E0440D" w14:textId="3D5495A8" w:rsidR="00AC6B4F" w:rsidRPr="004C0E70" w:rsidRDefault="00AC6B4F" w:rsidP="0084047E">
      <w:pPr>
        <w:spacing w:after="0" w:line="240" w:lineRule="auto"/>
        <w:rPr>
          <w:rFonts w:ascii="Times New Roman" w:eastAsia="Times New Roman" w:hAnsi="Times New Roman" w:cs="Times New Roman"/>
          <w:color w:val="000000" w:themeColor="text1"/>
          <w:sz w:val="28"/>
          <w:szCs w:val="28"/>
          <w:lang w:eastAsia="it-IT"/>
        </w:rPr>
      </w:pPr>
    </w:p>
    <w:p w14:paraId="17D70BB2" w14:textId="12095306" w:rsidR="00484232" w:rsidRPr="002734D1" w:rsidRDefault="00484232" w:rsidP="002734D1">
      <w:pPr>
        <w:pStyle w:val="Paragrafoelenco"/>
        <w:numPr>
          <w:ilvl w:val="1"/>
          <w:numId w:val="43"/>
        </w:numPr>
        <w:spacing w:after="0" w:line="240" w:lineRule="auto"/>
        <w:rPr>
          <w:rFonts w:ascii="Segoe UI" w:hAnsi="Segoe UI" w:cs="Segoe UI"/>
          <w:b/>
          <w:bCs/>
          <w:color w:val="000000" w:themeColor="text1"/>
          <w:sz w:val="28"/>
          <w:szCs w:val="28"/>
          <w:shd w:val="clear" w:color="auto" w:fill="FFFFFF"/>
        </w:rPr>
      </w:pPr>
      <w:r w:rsidRPr="002734D1">
        <w:rPr>
          <w:rFonts w:ascii="Segoe UI" w:hAnsi="Segoe UI" w:cs="Segoe UI"/>
          <w:b/>
          <w:bCs/>
          <w:color w:val="000000" w:themeColor="text1"/>
          <w:sz w:val="28"/>
          <w:szCs w:val="28"/>
          <w:shd w:val="clear" w:color="auto" w:fill="FFFFFF"/>
        </w:rPr>
        <w:t>Autovalutazione e lavori futuri</w:t>
      </w:r>
    </w:p>
    <w:p w14:paraId="3E51ED2E" w14:textId="77777777" w:rsidR="002734D1" w:rsidRDefault="002734D1" w:rsidP="00F8615B">
      <w:pPr>
        <w:spacing w:after="0" w:line="240" w:lineRule="auto"/>
        <w:rPr>
          <w:rFonts w:ascii="Segoe UI" w:hAnsi="Segoe UI" w:cs="Segoe UI"/>
          <w:b/>
          <w:bCs/>
          <w:color w:val="000000" w:themeColor="text1"/>
          <w:sz w:val="28"/>
          <w:szCs w:val="28"/>
          <w:shd w:val="clear" w:color="auto" w:fill="FFFFFF"/>
        </w:rPr>
      </w:pPr>
    </w:p>
    <w:p w14:paraId="4B188361" w14:textId="1F731BAB" w:rsidR="006A5294" w:rsidRPr="002734D1" w:rsidRDefault="002734D1"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 xml:space="preserve">4.1.1 </w:t>
      </w:r>
      <w:r w:rsidR="006A5294" w:rsidRPr="002734D1">
        <w:rPr>
          <w:rFonts w:ascii="Segoe UI" w:hAnsi="Segoe UI" w:cs="Segoe UI"/>
          <w:b/>
          <w:bCs/>
          <w:color w:val="000000" w:themeColor="text1"/>
          <w:sz w:val="28"/>
          <w:szCs w:val="28"/>
          <w:shd w:val="clear" w:color="auto" w:fill="FFFFFF"/>
        </w:rPr>
        <w:t>Lucia Fabbri</w:t>
      </w:r>
    </w:p>
    <w:p w14:paraId="38ED07B5" w14:textId="77777777" w:rsidR="006A5294" w:rsidRPr="006A5294" w:rsidRDefault="006A5294" w:rsidP="006A5294">
      <w:pPr>
        <w:spacing w:after="0" w:line="240" w:lineRule="auto"/>
        <w:ind w:left="780"/>
        <w:rPr>
          <w:rFonts w:ascii="Segoe UI" w:hAnsi="Segoe UI" w:cs="Segoe UI"/>
          <w:b/>
          <w:bCs/>
          <w:color w:val="000000" w:themeColor="text1"/>
          <w:sz w:val="28"/>
          <w:szCs w:val="28"/>
          <w:shd w:val="clear" w:color="auto" w:fill="FFFFFF"/>
        </w:rPr>
      </w:pPr>
    </w:p>
    <w:p w14:paraId="30BE8B55" w14:textId="0D68B928" w:rsidR="006A5294" w:rsidRPr="00467380" w:rsidRDefault="006A5294" w:rsidP="002734D1">
      <w:pPr>
        <w:tabs>
          <w:tab w:val="left" w:pos="1480"/>
        </w:tabs>
        <w:spacing w:line="0" w:lineRule="atLeast"/>
        <w:ind w:left="680"/>
        <w:rPr>
          <w:rFonts w:ascii="Times New Roman" w:hAnsi="Times New Roman" w:cs="Times New Roman"/>
          <w:sz w:val="26"/>
          <w:szCs w:val="26"/>
        </w:rPr>
      </w:pPr>
      <w:r w:rsidRPr="00467380">
        <w:rPr>
          <w:rFonts w:ascii="Times New Roman" w:hAnsi="Times New Roman" w:cs="Times New Roman"/>
          <w:sz w:val="26"/>
          <w:szCs w:val="26"/>
        </w:rPr>
        <w:t>Non avendo mai avuto precedenti esperienze riguardanti il linguaggio Java e la progettazione in gruppo, devo dire che la collaborazione ed il confronto con i miei colleghi è stata di fondamentale importanza per affrontare problemi sia di natura progettuale ma anche motivazionale.</w:t>
      </w:r>
      <w:r w:rsidRPr="00467380">
        <w:rPr>
          <w:rFonts w:ascii="Times New Roman" w:hAnsi="Times New Roman" w:cs="Times New Roman"/>
          <w:sz w:val="26"/>
          <w:szCs w:val="26"/>
        </w:rPr>
        <w:br/>
        <w:t xml:space="preserve">Non posso infatti nascondere che l’inizio è stato molto difficile. La poca esperienza alle spalle mi ha portato ad avere vari momenti di tensione e di frustrazione, aggravati dal pensiero di aver altri compiti da portare a termine in aggiunta alla singola implementazione del codice. L’indecisione su come partire e come gestire determinate situazioni mi ha certamente rallentata. </w:t>
      </w:r>
      <w:r w:rsidRPr="00467380">
        <w:rPr>
          <w:rFonts w:ascii="Times New Roman" w:hAnsi="Times New Roman" w:cs="Times New Roman"/>
          <w:sz w:val="26"/>
          <w:szCs w:val="26"/>
        </w:rPr>
        <w:br/>
        <w:t>Nonostante queste prime difficoltà, lavorare ad un progetto di questa importanza mi ha permesso una crescita dal punto di vista personale ma soprattutto da un punto di vista lavorativo, simulando su piccola scala ciò che immagino si possa verificare in un ambiente di lavoro.</w:t>
      </w:r>
      <w:r w:rsidRPr="00467380">
        <w:rPr>
          <w:rFonts w:ascii="Times New Roman" w:hAnsi="Times New Roman" w:cs="Times New Roman"/>
          <w:sz w:val="26"/>
          <w:szCs w:val="26"/>
        </w:rPr>
        <w:br/>
        <w:t>Grazie alla scelta di lavorare su questa tipologia di progetto, ho avuto modo di conoscere sotto un nuovo punto di vista tutto ciò che sono le fondamenta per la realizzazione di videogiochi, sperimentando concretamente il lato progettuale e non fruirne solamente.</w:t>
      </w:r>
      <w:r w:rsidRPr="00467380">
        <w:rPr>
          <w:rFonts w:ascii="Times New Roman" w:hAnsi="Times New Roman" w:cs="Times New Roman"/>
          <w:sz w:val="26"/>
          <w:szCs w:val="26"/>
        </w:rPr>
        <w:br/>
        <w:t>Per questo motivo è stato particolarmente entusiasmante vedere come, pezzo dopo pezzo, la nostra applicazione prendeva forma e andava sviluppandosi.</w:t>
      </w:r>
      <w:r w:rsidRPr="00467380">
        <w:rPr>
          <w:rFonts w:ascii="Times New Roman" w:hAnsi="Times New Roman" w:cs="Times New Roman"/>
          <w:sz w:val="26"/>
          <w:szCs w:val="26"/>
        </w:rPr>
        <w:br/>
        <w:t xml:space="preserve">Inoltre, ho avuto modo di sperimentare ed utilizzare in maniera sempre più </w:t>
      </w:r>
      <w:r w:rsidRPr="00467380">
        <w:rPr>
          <w:rFonts w:ascii="Times New Roman" w:hAnsi="Times New Roman" w:cs="Times New Roman"/>
          <w:sz w:val="26"/>
          <w:szCs w:val="26"/>
        </w:rPr>
        <w:lastRenderedPageBreak/>
        <w:t>consapevole il linguaggio Java, la cui conoscenza e padronanza offre grandi potenzialità ed utilità in molti ambiti.</w:t>
      </w:r>
      <w:bookmarkStart w:id="3" w:name="page27"/>
      <w:bookmarkStart w:id="4" w:name="page26"/>
      <w:bookmarkEnd w:id="3"/>
      <w:bookmarkEnd w:id="4"/>
    </w:p>
    <w:p w14:paraId="0BBA0747" w14:textId="18F40456"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D3EE613" w14:textId="3799F0ED" w:rsidR="006A5294" w:rsidRDefault="006A5294" w:rsidP="002734D1">
      <w:pPr>
        <w:spacing w:after="0" w:line="240" w:lineRule="auto"/>
        <w:ind w:firstLine="680"/>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4.1.2 Marco Ragazzini</w:t>
      </w:r>
    </w:p>
    <w:p w14:paraId="110D3B80" w14:textId="395F1EBE" w:rsidR="006A5294" w:rsidRDefault="006A5294" w:rsidP="002734D1">
      <w:pPr>
        <w:spacing w:after="0" w:line="240" w:lineRule="auto"/>
        <w:ind w:left="680"/>
        <w:rPr>
          <w:rFonts w:ascii="Segoe UI" w:hAnsi="Segoe UI" w:cs="Segoe UI"/>
          <w:b/>
          <w:bCs/>
          <w:color w:val="000000" w:themeColor="text1"/>
          <w:sz w:val="28"/>
          <w:szCs w:val="28"/>
          <w:shd w:val="clear" w:color="auto" w:fill="FFFFFF"/>
        </w:rPr>
      </w:pPr>
    </w:p>
    <w:p w14:paraId="112B2216" w14:textId="730A5243" w:rsidR="00785163" w:rsidRPr="00DC367D" w:rsidRDefault="00DC367D" w:rsidP="00DC367D">
      <w:pPr>
        <w:tabs>
          <w:tab w:val="left" w:pos="1480"/>
        </w:tabs>
        <w:spacing w:line="0" w:lineRule="atLeast"/>
        <w:ind w:left="680"/>
        <w:rPr>
          <w:rFonts w:ascii="Times New Roman" w:eastAsia="Times New Roman" w:hAnsi="Times New Roman" w:cs="Times New Roman"/>
          <w:sz w:val="26"/>
          <w:szCs w:val="26"/>
        </w:rPr>
      </w:pPr>
      <w:r w:rsidRPr="00467380">
        <w:rPr>
          <w:rFonts w:ascii="Times New Roman" w:hAnsi="Times New Roman" w:cs="Times New Roman"/>
          <w:sz w:val="26"/>
          <w:szCs w:val="26"/>
        </w:rPr>
        <w:t xml:space="preserve">Sono complessivamente soddisfatto del progetto ultimato. L’obiettivo principale era quello di creare diversi tipi di nemici con funzionalità differenti per rendere </w:t>
      </w:r>
      <w:r>
        <w:rPr>
          <w:rFonts w:ascii="Times New Roman" w:hAnsi="Times New Roman" w:cs="Times New Roman"/>
          <w:sz w:val="26"/>
          <w:szCs w:val="26"/>
        </w:rPr>
        <w:t>l’esperienza di</w:t>
      </w:r>
      <w:r w:rsidRPr="00467380">
        <w:rPr>
          <w:rFonts w:ascii="Times New Roman" w:hAnsi="Times New Roman" w:cs="Times New Roman"/>
          <w:sz w:val="26"/>
          <w:szCs w:val="26"/>
        </w:rPr>
        <w:t xml:space="preserve"> gioco più vari</w:t>
      </w:r>
      <w:r>
        <w:rPr>
          <w:rFonts w:ascii="Times New Roman" w:hAnsi="Times New Roman" w:cs="Times New Roman"/>
          <w:sz w:val="26"/>
          <w:szCs w:val="26"/>
        </w:rPr>
        <w:t>a</w:t>
      </w:r>
      <w:r w:rsidRPr="00467380">
        <w:rPr>
          <w:rFonts w:ascii="Times New Roman" w:hAnsi="Times New Roman" w:cs="Times New Roman"/>
          <w:sz w:val="26"/>
          <w:szCs w:val="26"/>
        </w:rPr>
        <w:t xml:space="preserve">. A livello implementativo, la difficoltà maggiore è stata quella di </w:t>
      </w:r>
      <w:r>
        <w:rPr>
          <w:rFonts w:ascii="Times New Roman" w:hAnsi="Times New Roman" w:cs="Times New Roman"/>
          <w:sz w:val="26"/>
          <w:szCs w:val="26"/>
        </w:rPr>
        <w:t>realizzare</w:t>
      </w:r>
      <w:r w:rsidRPr="00467380">
        <w:rPr>
          <w:rFonts w:ascii="Times New Roman" w:hAnsi="Times New Roman" w:cs="Times New Roman"/>
          <w:sz w:val="26"/>
          <w:szCs w:val="26"/>
        </w:rPr>
        <w:t xml:space="preserve"> le molte </w:t>
      </w:r>
      <w:r>
        <w:rPr>
          <w:rFonts w:ascii="Times New Roman" w:hAnsi="Times New Roman" w:cs="Times New Roman"/>
          <w:sz w:val="26"/>
          <w:szCs w:val="26"/>
        </w:rPr>
        <w:t>proposte</w:t>
      </w:r>
      <w:r w:rsidRPr="00467380">
        <w:rPr>
          <w:rFonts w:ascii="Times New Roman" w:hAnsi="Times New Roman" w:cs="Times New Roman"/>
          <w:sz w:val="26"/>
          <w:szCs w:val="26"/>
        </w:rPr>
        <w:t xml:space="preserve"> che avevo </w:t>
      </w:r>
      <w:r>
        <w:rPr>
          <w:rFonts w:ascii="Times New Roman" w:hAnsi="Times New Roman" w:cs="Times New Roman"/>
          <w:sz w:val="26"/>
          <w:szCs w:val="26"/>
        </w:rPr>
        <w:t>esposto</w:t>
      </w:r>
      <w:r w:rsidRPr="00467380">
        <w:rPr>
          <w:rFonts w:ascii="Times New Roman" w:hAnsi="Times New Roman" w:cs="Times New Roman"/>
          <w:sz w:val="26"/>
          <w:szCs w:val="26"/>
        </w:rPr>
        <w:t xml:space="preserve">, cercando </w:t>
      </w:r>
      <w:r>
        <w:rPr>
          <w:rFonts w:ascii="Times New Roman" w:hAnsi="Times New Roman" w:cs="Times New Roman"/>
          <w:sz w:val="26"/>
          <w:szCs w:val="26"/>
        </w:rPr>
        <w:t>comunque</w:t>
      </w:r>
      <w:r w:rsidRPr="00467380">
        <w:rPr>
          <w:rFonts w:ascii="Times New Roman" w:hAnsi="Times New Roman" w:cs="Times New Roman"/>
          <w:sz w:val="26"/>
          <w:szCs w:val="26"/>
        </w:rPr>
        <w:t xml:space="preserve"> di </w:t>
      </w:r>
      <w:r>
        <w:rPr>
          <w:rFonts w:ascii="Times New Roman" w:hAnsi="Times New Roman" w:cs="Times New Roman"/>
          <w:sz w:val="26"/>
          <w:szCs w:val="26"/>
        </w:rPr>
        <w:t>mantenere</w:t>
      </w:r>
      <w:r w:rsidRPr="00467380">
        <w:rPr>
          <w:rFonts w:ascii="Times New Roman" w:hAnsi="Times New Roman" w:cs="Times New Roman"/>
          <w:sz w:val="26"/>
          <w:szCs w:val="26"/>
        </w:rPr>
        <w:t xml:space="preserve"> il codice il più pulito possibile</w:t>
      </w:r>
      <w:r w:rsidRPr="00447322">
        <w:rPr>
          <w:rFonts w:ascii="Times New Roman" w:hAnsi="Times New Roman" w:cs="Times New Roman"/>
          <w:color w:val="FF0000"/>
          <w:sz w:val="26"/>
          <w:szCs w:val="26"/>
        </w:rPr>
        <w:t xml:space="preserve"> </w:t>
      </w:r>
      <w:r w:rsidRPr="00447322">
        <w:rPr>
          <w:rFonts w:ascii="Times New Roman" w:hAnsi="Times New Roman" w:cs="Times New Roman"/>
          <w:sz w:val="26"/>
          <w:szCs w:val="26"/>
        </w:rPr>
        <w:t xml:space="preserve">A posteriori credo che sarebbe stato più pulito utilizzare una libreria esterna per la gestione dell’algoritmo di </w:t>
      </w:r>
      <w:proofErr w:type="spellStart"/>
      <w:r w:rsidRPr="00447322">
        <w:rPr>
          <w:rFonts w:ascii="Times New Roman" w:hAnsi="Times New Roman" w:cs="Times New Roman"/>
          <w:sz w:val="26"/>
          <w:szCs w:val="26"/>
        </w:rPr>
        <w:t>Dijkstra</w:t>
      </w:r>
      <w:proofErr w:type="spellEnd"/>
      <w:r w:rsidRPr="00447322">
        <w:rPr>
          <w:rFonts w:ascii="Times New Roman" w:hAnsi="Times New Roman" w:cs="Times New Roman"/>
          <w:sz w:val="26"/>
          <w:szCs w:val="26"/>
        </w:rPr>
        <w:t xml:space="preserve">, per poi modificarlo e renderlo più generico per adattarlo al meglio alle esigenze del nostro programma. </w:t>
      </w:r>
      <w:r w:rsidRPr="00467380">
        <w:rPr>
          <w:rFonts w:ascii="Times New Roman" w:hAnsi="Times New Roman" w:cs="Times New Roman"/>
          <w:sz w:val="26"/>
          <w:szCs w:val="26"/>
        </w:rPr>
        <w:t>A prescindere dalle difficoltà riscontrate</w:t>
      </w:r>
      <w:r>
        <w:rPr>
          <w:rFonts w:ascii="Times New Roman" w:hAnsi="Times New Roman" w:cs="Times New Roman"/>
          <w:sz w:val="26"/>
          <w:szCs w:val="26"/>
        </w:rPr>
        <w:t>, in</w:t>
      </w:r>
      <w:r w:rsidRPr="00467380">
        <w:rPr>
          <w:rFonts w:ascii="Times New Roman" w:hAnsi="Times New Roman" w:cs="Times New Roman"/>
          <w:sz w:val="26"/>
          <w:szCs w:val="26"/>
        </w:rPr>
        <w:t xml:space="preserve"> generale reputo questa esperienza estremamente positiva a prescindere dall’implementazione e dell’ottimizzazione del codice, in quanto mi ha dato la possibilità di lavorare in </w:t>
      </w:r>
      <w:proofErr w:type="gramStart"/>
      <w:r w:rsidRPr="00467380">
        <w:rPr>
          <w:rFonts w:ascii="Times New Roman" w:hAnsi="Times New Roman" w:cs="Times New Roman"/>
          <w:sz w:val="26"/>
          <w:szCs w:val="26"/>
        </w:rPr>
        <w:t>team</w:t>
      </w:r>
      <w:proofErr w:type="gramEnd"/>
      <w:r w:rsidRPr="00467380">
        <w:rPr>
          <w:rFonts w:ascii="Times New Roman" w:hAnsi="Times New Roman" w:cs="Times New Roman"/>
          <w:sz w:val="26"/>
          <w:szCs w:val="26"/>
        </w:rPr>
        <w:t xml:space="preserve">, cosa che non era mai stata possibile e mi ha dato l’occasione di mettermi alla prova in nuovi ambiti che difficilmente si riescono ad affrontare con brevi esercitazioni. Inoltre, la fase implementativa, ha portato una maturazione delle mie competenze, che si è rispecchiata nella struttura del codice che ha subito diverse </w:t>
      </w:r>
      <w:proofErr w:type="spellStart"/>
      <w:r w:rsidRPr="00467380">
        <w:rPr>
          <w:rFonts w:ascii="Times New Roman" w:hAnsi="Times New Roman" w:cs="Times New Roman"/>
          <w:sz w:val="26"/>
          <w:szCs w:val="26"/>
        </w:rPr>
        <w:t>refactory</w:t>
      </w:r>
      <w:proofErr w:type="spellEnd"/>
      <w:r w:rsidRPr="00467380">
        <w:rPr>
          <w:rFonts w:ascii="Times New Roman" w:hAnsi="Times New Roman" w:cs="Times New Roman"/>
          <w:sz w:val="26"/>
          <w:szCs w:val="26"/>
        </w:rPr>
        <w:t xml:space="preserve"> per rendere il codice flessibile ed estendibile.</w:t>
      </w:r>
    </w:p>
    <w:p w14:paraId="6EF7F42C" w14:textId="77777777" w:rsidR="00785163" w:rsidRDefault="00785163" w:rsidP="002734D1">
      <w:pPr>
        <w:spacing w:after="0" w:line="240" w:lineRule="auto"/>
        <w:ind w:left="680"/>
        <w:rPr>
          <w:rFonts w:ascii="Segoe UI" w:hAnsi="Segoe UI" w:cs="Segoe UI"/>
          <w:b/>
          <w:bCs/>
          <w:color w:val="000000" w:themeColor="text1"/>
          <w:sz w:val="28"/>
          <w:szCs w:val="28"/>
          <w:shd w:val="clear" w:color="auto" w:fill="FFFFFF"/>
        </w:rPr>
      </w:pPr>
    </w:p>
    <w:p w14:paraId="4664283A" w14:textId="77777777" w:rsidR="006A5294" w:rsidRDefault="006A5294" w:rsidP="006A5294">
      <w:pPr>
        <w:spacing w:after="0" w:line="240" w:lineRule="auto"/>
        <w:rPr>
          <w:rFonts w:ascii="Segoe UI" w:hAnsi="Segoe UI" w:cs="Segoe UI"/>
          <w:b/>
          <w:bCs/>
          <w:color w:val="000000" w:themeColor="text1"/>
          <w:sz w:val="28"/>
          <w:szCs w:val="28"/>
          <w:shd w:val="clear" w:color="auto" w:fill="FFFFFF"/>
        </w:rPr>
      </w:pPr>
      <w:r>
        <w:rPr>
          <w:rFonts w:ascii="Segoe UI" w:hAnsi="Segoe UI" w:cs="Segoe UI"/>
          <w:b/>
          <w:bCs/>
          <w:color w:val="000000" w:themeColor="text1"/>
          <w:sz w:val="28"/>
          <w:szCs w:val="28"/>
          <w:shd w:val="clear" w:color="auto" w:fill="FFFFFF"/>
        </w:rPr>
        <w:tab/>
        <w:t>4.1.3</w:t>
      </w:r>
      <w:r>
        <w:rPr>
          <w:rFonts w:ascii="Segoe UI" w:hAnsi="Segoe UI" w:cs="Segoe UI"/>
          <w:b/>
          <w:bCs/>
          <w:color w:val="000000" w:themeColor="text1"/>
          <w:sz w:val="28"/>
          <w:szCs w:val="28"/>
          <w:shd w:val="clear" w:color="auto" w:fill="FFFFFF"/>
        </w:rPr>
        <w:tab/>
        <w:t>Gian Luca Nediani</w:t>
      </w:r>
    </w:p>
    <w:p w14:paraId="5C1AF47A" w14:textId="77777777" w:rsidR="006A5294" w:rsidRDefault="006A5294" w:rsidP="006A5294">
      <w:pPr>
        <w:spacing w:after="0" w:line="240" w:lineRule="auto"/>
        <w:rPr>
          <w:sz w:val="26"/>
          <w:szCs w:val="26"/>
          <w:u w:val="single"/>
        </w:rPr>
      </w:pPr>
      <w:r>
        <w:rPr>
          <w:sz w:val="26"/>
          <w:szCs w:val="26"/>
          <w:u w:val="single"/>
        </w:rPr>
        <w:t xml:space="preserve"> </w:t>
      </w:r>
    </w:p>
    <w:p w14:paraId="5B15763E" w14:textId="77777777" w:rsidR="006A5294" w:rsidRPr="001A2047" w:rsidRDefault="006A5294" w:rsidP="006A5294">
      <w:pPr>
        <w:ind w:left="680"/>
        <w:rPr>
          <w:rFonts w:ascii="Times New Roman" w:hAnsi="Times New Roman" w:cs="Times New Roman"/>
          <w:sz w:val="26"/>
          <w:szCs w:val="26"/>
        </w:rPr>
      </w:pPr>
      <w:r w:rsidRPr="001A2047">
        <w:rPr>
          <w:rFonts w:ascii="Times New Roman" w:hAnsi="Times New Roman" w:cs="Times New Roman"/>
          <w:sz w:val="26"/>
          <w:szCs w:val="26"/>
          <w:u w:val="single"/>
        </w:rPr>
        <w:tab/>
      </w:r>
      <w:r w:rsidRPr="001A2047">
        <w:rPr>
          <w:rFonts w:ascii="Times New Roman" w:hAnsi="Times New Roman" w:cs="Times New Roman"/>
          <w:sz w:val="26"/>
          <w:szCs w:val="26"/>
        </w:rPr>
        <w:t>Nel complesso mi ritengo soddisfatto della riuscita del progetto. Come gruppo, siamo riusciti ad implementare tutte le funzionalità minime concordate, ed entro le 80 ore di lavoro siamo riusciti anche a implementare parte delle funzionalità opzionali. La suddivisione dei compiti è stata rispettata e la comunicazione fra i membri, nonostante l’impossibilità di incontrarsi di persona a causa della attuale emergenza sanitaria, è stata buona, sia nel concepimento del progetto che nel suo sviluppo.</w:t>
      </w:r>
    </w:p>
    <w:p w14:paraId="1E3239FD" w14:textId="323D7361" w:rsidR="006A5294" w:rsidRDefault="006A5294" w:rsidP="001A2047">
      <w:pPr>
        <w:ind w:left="680"/>
        <w:rPr>
          <w:rFonts w:ascii="Times New Roman" w:hAnsi="Times New Roman" w:cs="Times New Roman"/>
          <w:sz w:val="26"/>
          <w:szCs w:val="26"/>
        </w:rPr>
      </w:pPr>
      <w:r w:rsidRPr="001A2047">
        <w:rPr>
          <w:rFonts w:ascii="Times New Roman" w:hAnsi="Times New Roman" w:cs="Times New Roman"/>
          <w:sz w:val="26"/>
          <w:szCs w:val="26"/>
        </w:rPr>
        <w:t>Anche per quanto riguarda il lavoro individuale, ritengo di aver soddisfatto i requisiti minimi decisi ad inizio progetto ed anche quello opzionali di generare i livelli in maniera casuale. Nonostante io sia riuscito sviluppare tutti gli aspetti richiesti, ritengo a posteriori di non aver fatto pieno uso di tutte le nozioni di programmazione a oggetti apprese a lezione e delle intere potenzialità del linguaggio Java. In particolare, riguardando il progetto ora che è completo, mi sono reso conto di non aver dato sufficiente importanza ai pattern di programmazione visti in aula.</w:t>
      </w:r>
      <w:r w:rsidR="001A2047">
        <w:rPr>
          <w:rFonts w:ascii="Times New Roman" w:hAnsi="Times New Roman" w:cs="Times New Roman"/>
          <w:sz w:val="26"/>
          <w:szCs w:val="26"/>
        </w:rPr>
        <w:br/>
      </w:r>
    </w:p>
    <w:p w14:paraId="7A802FD8" w14:textId="22B868FB" w:rsidR="002734D1" w:rsidRDefault="002734D1" w:rsidP="001A2047">
      <w:pPr>
        <w:ind w:left="680"/>
        <w:rPr>
          <w:rFonts w:ascii="Times New Roman" w:hAnsi="Times New Roman" w:cs="Times New Roman"/>
          <w:sz w:val="26"/>
          <w:szCs w:val="26"/>
        </w:rPr>
      </w:pPr>
    </w:p>
    <w:p w14:paraId="17A0343C" w14:textId="7800AD79" w:rsidR="002734D1" w:rsidRDefault="002734D1" w:rsidP="001A2047">
      <w:pPr>
        <w:ind w:left="680"/>
        <w:rPr>
          <w:rFonts w:ascii="Times New Roman" w:hAnsi="Times New Roman" w:cs="Times New Roman"/>
          <w:sz w:val="26"/>
          <w:szCs w:val="26"/>
        </w:rPr>
      </w:pPr>
    </w:p>
    <w:p w14:paraId="4D0BE654" w14:textId="5C900998" w:rsidR="002734D1" w:rsidRDefault="002734D1" w:rsidP="001A2047">
      <w:pPr>
        <w:ind w:left="680"/>
        <w:rPr>
          <w:rFonts w:ascii="Times New Roman" w:hAnsi="Times New Roman" w:cs="Times New Roman"/>
          <w:sz w:val="26"/>
          <w:szCs w:val="26"/>
        </w:rPr>
      </w:pPr>
    </w:p>
    <w:p w14:paraId="1CCCE756" w14:textId="77777777" w:rsidR="002734D1" w:rsidRPr="001A2047" w:rsidRDefault="002734D1" w:rsidP="001A2047">
      <w:pPr>
        <w:ind w:left="680"/>
        <w:rPr>
          <w:rFonts w:ascii="Times New Roman" w:hAnsi="Times New Roman" w:cs="Times New Roman"/>
          <w:sz w:val="26"/>
          <w:szCs w:val="26"/>
        </w:rPr>
      </w:pPr>
    </w:p>
    <w:p w14:paraId="635F4DD8" w14:textId="5C39494D" w:rsidR="006A5294" w:rsidRPr="006A5294" w:rsidRDefault="006A5294" w:rsidP="006A5294">
      <w:pPr>
        <w:pStyle w:val="Paragrafoelenco"/>
        <w:numPr>
          <w:ilvl w:val="2"/>
          <w:numId w:val="39"/>
        </w:numPr>
        <w:spacing w:after="0" w:line="240" w:lineRule="auto"/>
        <w:rPr>
          <w:rFonts w:ascii="Segoe UI" w:hAnsi="Segoe UI" w:cs="Segoe UI"/>
          <w:b/>
          <w:bCs/>
          <w:color w:val="000000" w:themeColor="text1"/>
          <w:sz w:val="28"/>
          <w:szCs w:val="28"/>
          <w:shd w:val="clear" w:color="auto" w:fill="FFFFFF"/>
        </w:rPr>
      </w:pPr>
      <w:r w:rsidRPr="006A5294">
        <w:rPr>
          <w:rFonts w:ascii="Segoe UI" w:hAnsi="Segoe UI" w:cs="Segoe UI"/>
          <w:b/>
          <w:bCs/>
          <w:color w:val="000000" w:themeColor="text1"/>
          <w:sz w:val="28"/>
          <w:szCs w:val="28"/>
          <w:shd w:val="clear" w:color="auto" w:fill="FFFFFF"/>
        </w:rPr>
        <w:lastRenderedPageBreak/>
        <w:t>Federico Pirazzoli</w:t>
      </w:r>
    </w:p>
    <w:p w14:paraId="22B9DF97" w14:textId="77777777" w:rsidR="006A5294" w:rsidRPr="006A5294" w:rsidRDefault="006A5294" w:rsidP="006A5294">
      <w:pPr>
        <w:pStyle w:val="Paragrafoelenco"/>
        <w:spacing w:after="0" w:line="240" w:lineRule="auto"/>
        <w:ind w:left="885"/>
        <w:rPr>
          <w:rFonts w:ascii="Segoe UI" w:hAnsi="Segoe UI" w:cs="Segoe UI"/>
          <w:b/>
          <w:bCs/>
          <w:color w:val="000000" w:themeColor="text1"/>
          <w:sz w:val="28"/>
          <w:szCs w:val="28"/>
          <w:shd w:val="clear" w:color="auto" w:fill="FFFFFF"/>
        </w:rPr>
      </w:pPr>
    </w:p>
    <w:p w14:paraId="473CC7D4" w14:textId="53F66EBE" w:rsidR="00C53E8F" w:rsidRDefault="006A5294" w:rsidP="00C53E8F">
      <w:pPr>
        <w:spacing w:after="0" w:line="240" w:lineRule="auto"/>
        <w:ind w:left="708"/>
        <w:rPr>
          <w:rFonts w:ascii="Times New Roman" w:hAnsi="Times New Roman" w:cs="Times New Roman"/>
          <w:sz w:val="26"/>
          <w:szCs w:val="26"/>
        </w:rPr>
      </w:pPr>
      <w:r w:rsidRPr="00467380">
        <w:rPr>
          <w:rFonts w:ascii="Times New Roman" w:hAnsi="Times New Roman" w:cs="Times New Roman"/>
          <w:sz w:val="26"/>
          <w:szCs w:val="26"/>
        </w:rPr>
        <w:t xml:space="preserve">Complessivamente sono soddisfatto del risultato finale che abbiamo ottenuto, </w:t>
      </w:r>
      <w:r w:rsidR="008974E7">
        <w:rPr>
          <w:rFonts w:ascii="Times New Roman" w:hAnsi="Times New Roman" w:cs="Times New Roman"/>
          <w:sz w:val="26"/>
          <w:szCs w:val="26"/>
        </w:rPr>
        <w:t>considerando</w:t>
      </w:r>
      <w:r w:rsidRPr="00467380">
        <w:rPr>
          <w:rFonts w:ascii="Times New Roman" w:hAnsi="Times New Roman" w:cs="Times New Roman"/>
          <w:sz w:val="26"/>
          <w:szCs w:val="26"/>
        </w:rPr>
        <w:t xml:space="preserve"> che l'unica esperienza</w:t>
      </w:r>
      <w:r w:rsidR="008974E7">
        <w:rPr>
          <w:rFonts w:ascii="Times New Roman" w:hAnsi="Times New Roman" w:cs="Times New Roman"/>
          <w:sz w:val="26"/>
          <w:szCs w:val="26"/>
        </w:rPr>
        <w:t xml:space="preserve"> precedente</w:t>
      </w:r>
      <w:r w:rsidRPr="00467380">
        <w:rPr>
          <w:rFonts w:ascii="Times New Roman" w:hAnsi="Times New Roman" w:cs="Times New Roman"/>
          <w:sz w:val="26"/>
          <w:szCs w:val="26"/>
        </w:rPr>
        <w:t xml:space="preserve"> che ho avuto </w:t>
      </w:r>
      <w:r w:rsidR="008974E7">
        <w:rPr>
          <w:rFonts w:ascii="Times New Roman" w:hAnsi="Times New Roman" w:cs="Times New Roman"/>
          <w:sz w:val="26"/>
          <w:szCs w:val="26"/>
        </w:rPr>
        <w:t xml:space="preserve">con il linguaggio </w:t>
      </w:r>
      <w:r w:rsidRPr="00467380">
        <w:rPr>
          <w:rFonts w:ascii="Times New Roman" w:hAnsi="Times New Roman" w:cs="Times New Roman"/>
          <w:sz w:val="26"/>
          <w:szCs w:val="26"/>
        </w:rPr>
        <w:t>Java è stat</w:t>
      </w:r>
      <w:r w:rsidR="008974E7">
        <w:rPr>
          <w:rFonts w:ascii="Times New Roman" w:hAnsi="Times New Roman" w:cs="Times New Roman"/>
          <w:sz w:val="26"/>
          <w:szCs w:val="26"/>
        </w:rPr>
        <w:t>a</w:t>
      </w:r>
      <w:r w:rsidRPr="00467380">
        <w:rPr>
          <w:rFonts w:ascii="Times New Roman" w:hAnsi="Times New Roman" w:cs="Times New Roman"/>
          <w:sz w:val="26"/>
          <w:szCs w:val="26"/>
        </w:rPr>
        <w:t xml:space="preserve"> alle superior</w:t>
      </w:r>
      <w:r w:rsidR="008974E7">
        <w:rPr>
          <w:rFonts w:ascii="Times New Roman" w:hAnsi="Times New Roman" w:cs="Times New Roman"/>
          <w:sz w:val="26"/>
          <w:szCs w:val="26"/>
        </w:rPr>
        <w:t xml:space="preserve">i. </w:t>
      </w:r>
      <w:r w:rsidR="008974E7">
        <w:rPr>
          <w:rFonts w:ascii="Times New Roman" w:hAnsi="Times New Roman" w:cs="Times New Roman"/>
          <w:sz w:val="26"/>
          <w:szCs w:val="26"/>
        </w:rPr>
        <w:br/>
        <w:t>L</w:t>
      </w:r>
      <w:r w:rsidR="000B2CA1">
        <w:rPr>
          <w:rFonts w:ascii="Times New Roman" w:hAnsi="Times New Roman" w:cs="Times New Roman"/>
          <w:sz w:val="26"/>
          <w:szCs w:val="26"/>
        </w:rPr>
        <w:t>a</w:t>
      </w:r>
      <w:r w:rsidRPr="00467380">
        <w:rPr>
          <w:rFonts w:ascii="Times New Roman" w:hAnsi="Times New Roman" w:cs="Times New Roman"/>
          <w:sz w:val="26"/>
          <w:szCs w:val="26"/>
        </w:rPr>
        <w:t xml:space="preserve"> part</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più difficil</w:t>
      </w:r>
      <w:r w:rsidR="000B2CA1">
        <w:rPr>
          <w:rFonts w:ascii="Times New Roman" w:hAnsi="Times New Roman" w:cs="Times New Roman"/>
          <w:sz w:val="26"/>
          <w:szCs w:val="26"/>
        </w:rPr>
        <w:t>e</w:t>
      </w:r>
      <w:r w:rsidRPr="00467380">
        <w:rPr>
          <w:rFonts w:ascii="Times New Roman" w:hAnsi="Times New Roman" w:cs="Times New Roman"/>
          <w:sz w:val="26"/>
          <w:szCs w:val="26"/>
        </w:rPr>
        <w:t xml:space="preserve"> che ho riscontrato </w:t>
      </w:r>
      <w:r w:rsidR="000B2CA1">
        <w:rPr>
          <w:rFonts w:ascii="Times New Roman" w:hAnsi="Times New Roman" w:cs="Times New Roman"/>
          <w:sz w:val="26"/>
          <w:szCs w:val="26"/>
        </w:rPr>
        <w:t>durante il lavoro è stata sicuramente</w:t>
      </w:r>
      <w:r w:rsidRPr="00467380">
        <w:rPr>
          <w:rFonts w:ascii="Times New Roman" w:hAnsi="Times New Roman" w:cs="Times New Roman"/>
          <w:sz w:val="26"/>
          <w:szCs w:val="26"/>
        </w:rPr>
        <w:t xml:space="preserve"> capire </w:t>
      </w:r>
      <w:r w:rsidR="000B2CA1">
        <w:rPr>
          <w:rFonts w:ascii="Times New Roman" w:hAnsi="Times New Roman" w:cs="Times New Roman"/>
          <w:sz w:val="26"/>
          <w:szCs w:val="26"/>
        </w:rPr>
        <w:t xml:space="preserve">il funzionamento della libreria esterna </w:t>
      </w:r>
      <w:proofErr w:type="spellStart"/>
      <w:r w:rsidR="000B2CA1">
        <w:rPr>
          <w:rFonts w:ascii="Times New Roman" w:hAnsi="Times New Roman" w:cs="Times New Roman"/>
          <w:sz w:val="26"/>
          <w:szCs w:val="26"/>
        </w:rPr>
        <w:t>Slick</w:t>
      </w:r>
      <w:proofErr w:type="spellEnd"/>
      <w:r w:rsidR="000B2CA1">
        <w:rPr>
          <w:rFonts w:ascii="Times New Roman" w:hAnsi="Times New Roman" w:cs="Times New Roman"/>
          <w:sz w:val="26"/>
          <w:szCs w:val="26"/>
        </w:rPr>
        <w:t>. No</w:t>
      </w:r>
      <w:r w:rsidRPr="00467380">
        <w:rPr>
          <w:rFonts w:ascii="Times New Roman" w:hAnsi="Times New Roman" w:cs="Times New Roman"/>
          <w:sz w:val="26"/>
          <w:szCs w:val="26"/>
        </w:rPr>
        <w:t>nostante</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sia </w:t>
      </w:r>
      <w:r w:rsidR="000B2CA1">
        <w:rPr>
          <w:rFonts w:ascii="Times New Roman" w:hAnsi="Times New Roman" w:cs="Times New Roman"/>
          <w:sz w:val="26"/>
          <w:szCs w:val="26"/>
        </w:rPr>
        <w:t xml:space="preserve">stata generalmente </w:t>
      </w:r>
      <w:r w:rsidRPr="00467380">
        <w:rPr>
          <w:rFonts w:ascii="Times New Roman" w:hAnsi="Times New Roman" w:cs="Times New Roman"/>
          <w:sz w:val="26"/>
          <w:szCs w:val="26"/>
        </w:rPr>
        <w:t>molto utile</w:t>
      </w:r>
      <w:r w:rsidR="00C53E8F">
        <w:rPr>
          <w:rFonts w:ascii="Times New Roman" w:hAnsi="Times New Roman" w:cs="Times New Roman"/>
          <w:sz w:val="26"/>
          <w:szCs w:val="26"/>
        </w:rPr>
        <w:t>,</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la documentazione</w:t>
      </w:r>
      <w:r w:rsidR="00E1439F">
        <w:rPr>
          <w:rFonts w:ascii="Times New Roman" w:hAnsi="Times New Roman" w:cs="Times New Roman"/>
          <w:sz w:val="26"/>
          <w:szCs w:val="26"/>
        </w:rPr>
        <w:t>, a mio avviso,</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è stata molto carente di informazioni</w:t>
      </w:r>
      <w:r w:rsidR="00E1439F">
        <w:rPr>
          <w:rFonts w:ascii="Times New Roman" w:hAnsi="Times New Roman" w:cs="Times New Roman"/>
          <w:sz w:val="26"/>
          <w:szCs w:val="26"/>
        </w:rPr>
        <w:t xml:space="preserve"> e </w:t>
      </w:r>
      <w:r w:rsidR="000B2CA1">
        <w:rPr>
          <w:rFonts w:ascii="Times New Roman" w:hAnsi="Times New Roman" w:cs="Times New Roman"/>
          <w:sz w:val="26"/>
          <w:szCs w:val="26"/>
        </w:rPr>
        <w:t xml:space="preserve">vaga </w:t>
      </w:r>
      <w:r w:rsidR="00E1439F">
        <w:rPr>
          <w:rFonts w:ascii="Times New Roman" w:hAnsi="Times New Roman" w:cs="Times New Roman"/>
          <w:sz w:val="26"/>
          <w:szCs w:val="26"/>
        </w:rPr>
        <w:t xml:space="preserve">in certi punti </w:t>
      </w:r>
      <w:r w:rsidR="000B2CA1">
        <w:rPr>
          <w:rFonts w:ascii="Times New Roman" w:hAnsi="Times New Roman" w:cs="Times New Roman"/>
          <w:sz w:val="26"/>
          <w:szCs w:val="26"/>
        </w:rPr>
        <w:t xml:space="preserve">e non descriveva con rigore i vari metodi di cui disponeva. </w:t>
      </w:r>
      <w:r w:rsidR="000B2CA1">
        <w:rPr>
          <w:rFonts w:ascii="Times New Roman" w:hAnsi="Times New Roman" w:cs="Times New Roman"/>
          <w:sz w:val="26"/>
          <w:szCs w:val="26"/>
        </w:rPr>
        <w:br/>
        <w:t xml:space="preserve">Per questo motivo ho incontrato altre difficoltà nella realizzazione della parte grafica del progetto, in </w:t>
      </w:r>
      <w:r w:rsidRPr="00467380">
        <w:rPr>
          <w:rFonts w:ascii="Times New Roman" w:hAnsi="Times New Roman" w:cs="Times New Roman"/>
          <w:sz w:val="26"/>
          <w:szCs w:val="26"/>
        </w:rPr>
        <w:t xml:space="preserve">quanto ho dovuto </w:t>
      </w:r>
      <w:r w:rsidR="000B2CA1">
        <w:rPr>
          <w:rFonts w:ascii="Times New Roman" w:hAnsi="Times New Roman" w:cs="Times New Roman"/>
          <w:sz w:val="26"/>
          <w:szCs w:val="26"/>
        </w:rPr>
        <w:t>analizzare e capire</w:t>
      </w:r>
      <w:r w:rsidRPr="00467380">
        <w:rPr>
          <w:rFonts w:ascii="Times New Roman" w:hAnsi="Times New Roman" w:cs="Times New Roman"/>
          <w:sz w:val="26"/>
          <w:szCs w:val="26"/>
        </w:rPr>
        <w:t xml:space="preserve"> </w:t>
      </w:r>
      <w:r w:rsidR="000B2CA1">
        <w:rPr>
          <w:rFonts w:ascii="Times New Roman" w:hAnsi="Times New Roman" w:cs="Times New Roman"/>
          <w:sz w:val="26"/>
          <w:szCs w:val="26"/>
        </w:rPr>
        <w:t>attentamente</w:t>
      </w:r>
      <w:r w:rsidRPr="00467380">
        <w:rPr>
          <w:rFonts w:ascii="Times New Roman" w:hAnsi="Times New Roman" w:cs="Times New Roman"/>
          <w:sz w:val="26"/>
          <w:szCs w:val="26"/>
        </w:rPr>
        <w:t xml:space="preserve"> come la libreria reindirizza</w:t>
      </w:r>
      <w:r w:rsidR="000B2CA1">
        <w:rPr>
          <w:rFonts w:ascii="Times New Roman" w:hAnsi="Times New Roman" w:cs="Times New Roman"/>
          <w:sz w:val="26"/>
          <w:szCs w:val="26"/>
        </w:rPr>
        <w:t>sse</w:t>
      </w:r>
      <w:r w:rsidRPr="00467380">
        <w:rPr>
          <w:rFonts w:ascii="Times New Roman" w:hAnsi="Times New Roman" w:cs="Times New Roman"/>
          <w:sz w:val="26"/>
          <w:szCs w:val="26"/>
        </w:rPr>
        <w:t xml:space="preserve"> i</w:t>
      </w:r>
      <w:r w:rsidR="000B2CA1">
        <w:rPr>
          <w:rFonts w:ascii="Times New Roman" w:hAnsi="Times New Roman" w:cs="Times New Roman"/>
          <w:sz w:val="26"/>
          <w:szCs w:val="26"/>
        </w:rPr>
        <w:t xml:space="preserve"> vari</w:t>
      </w:r>
      <w:r w:rsidRPr="00467380">
        <w:rPr>
          <w:rFonts w:ascii="Times New Roman" w:hAnsi="Times New Roman" w:cs="Times New Roman"/>
          <w:sz w:val="26"/>
          <w:szCs w:val="26"/>
        </w:rPr>
        <w:t xml:space="preserve"> componenti nella finestra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 xml:space="preserve">dove </w:t>
      </w:r>
      <w:r w:rsidR="000B2CA1">
        <w:rPr>
          <w:rFonts w:ascii="Times New Roman" w:hAnsi="Times New Roman" w:cs="Times New Roman"/>
          <w:sz w:val="26"/>
          <w:szCs w:val="26"/>
        </w:rPr>
        <w:t>fosse</w:t>
      </w:r>
      <w:r w:rsidRPr="00467380">
        <w:rPr>
          <w:rFonts w:ascii="Times New Roman" w:hAnsi="Times New Roman" w:cs="Times New Roman"/>
          <w:sz w:val="26"/>
          <w:szCs w:val="26"/>
        </w:rPr>
        <w:t xml:space="preserve"> il punto di origine degli elementi reindirizzati e </w:t>
      </w:r>
      <w:r w:rsidR="000B2CA1">
        <w:rPr>
          <w:rFonts w:ascii="Times New Roman" w:hAnsi="Times New Roman" w:cs="Times New Roman"/>
          <w:sz w:val="26"/>
          <w:szCs w:val="26"/>
        </w:rPr>
        <w:t>altre situazioni simili. Nonostante tutt</w:t>
      </w:r>
      <w:r w:rsidR="00C53E8F">
        <w:rPr>
          <w:rFonts w:ascii="Times New Roman" w:hAnsi="Times New Roman" w:cs="Times New Roman"/>
          <w:sz w:val="26"/>
          <w:szCs w:val="26"/>
        </w:rPr>
        <w:t xml:space="preserve">o, </w:t>
      </w:r>
      <w:r w:rsidR="000B2CA1">
        <w:rPr>
          <w:rFonts w:ascii="Times New Roman" w:hAnsi="Times New Roman" w:cs="Times New Roman"/>
          <w:sz w:val="26"/>
          <w:szCs w:val="26"/>
        </w:rPr>
        <w:t xml:space="preserve">sono riuscito nel mio intento di conferire </w:t>
      </w:r>
      <w:r w:rsidR="00C53E8F">
        <w:rPr>
          <w:rFonts w:ascii="Times New Roman" w:hAnsi="Times New Roman" w:cs="Times New Roman"/>
          <w:sz w:val="26"/>
          <w:szCs w:val="26"/>
        </w:rPr>
        <w:t>una</w:t>
      </w:r>
      <w:r w:rsidR="000B2CA1">
        <w:rPr>
          <w:rFonts w:ascii="Times New Roman" w:hAnsi="Times New Roman" w:cs="Times New Roman"/>
          <w:sz w:val="26"/>
          <w:szCs w:val="26"/>
        </w:rPr>
        <w:t xml:space="preserve"> “</w:t>
      </w:r>
      <w:r w:rsidRPr="00467380">
        <w:rPr>
          <w:rFonts w:ascii="Times New Roman" w:hAnsi="Times New Roman" w:cs="Times New Roman"/>
          <w:sz w:val="26"/>
          <w:szCs w:val="26"/>
        </w:rPr>
        <w:t>forma” alle entità disegnate</w:t>
      </w:r>
      <w:r w:rsidR="00C53E8F">
        <w:rPr>
          <w:rFonts w:ascii="Times New Roman" w:hAnsi="Times New Roman" w:cs="Times New Roman"/>
          <w:sz w:val="26"/>
          <w:szCs w:val="26"/>
        </w:rPr>
        <w:t xml:space="preserve"> superando la semplice realizzazione tramite coordinate 64x64 in modo tale da poter </w:t>
      </w:r>
      <w:r w:rsidR="00C53E8F" w:rsidRPr="00467380">
        <w:rPr>
          <w:rFonts w:ascii="Times New Roman" w:hAnsi="Times New Roman" w:cs="Times New Roman"/>
          <w:sz w:val="26"/>
          <w:szCs w:val="26"/>
        </w:rPr>
        <w:t>effettuare tutto ciò che riguarda le interazioni con il resto del mondo e le altre entità</w:t>
      </w:r>
      <w:r w:rsidR="00C53E8F">
        <w:rPr>
          <w:rFonts w:ascii="Times New Roman" w:hAnsi="Times New Roman" w:cs="Times New Roman"/>
          <w:sz w:val="26"/>
          <w:szCs w:val="26"/>
        </w:rPr>
        <w:t>.</w:t>
      </w:r>
    </w:p>
    <w:p w14:paraId="245EC501" w14:textId="11536CDD" w:rsidR="00484232" w:rsidRDefault="00C53E8F" w:rsidP="00C53E8F">
      <w:pPr>
        <w:spacing w:after="0" w:line="240" w:lineRule="auto"/>
        <w:ind w:left="708"/>
        <w:rPr>
          <w:rFonts w:ascii="Times New Roman" w:hAnsi="Times New Roman" w:cs="Times New Roman"/>
          <w:sz w:val="26"/>
          <w:szCs w:val="26"/>
        </w:rPr>
      </w:pPr>
      <w:r>
        <w:rPr>
          <w:rFonts w:ascii="Times New Roman" w:hAnsi="Times New Roman" w:cs="Times New Roman"/>
          <w:sz w:val="26"/>
          <w:szCs w:val="26"/>
        </w:rPr>
        <w:t xml:space="preserve">Un ultimo </w:t>
      </w:r>
      <w:r w:rsidR="006A5294" w:rsidRPr="00467380">
        <w:rPr>
          <w:rFonts w:ascii="Times New Roman" w:hAnsi="Times New Roman" w:cs="Times New Roman"/>
          <w:sz w:val="26"/>
          <w:szCs w:val="26"/>
        </w:rPr>
        <w:t xml:space="preserve">aspetto che non avevo mai </w:t>
      </w:r>
      <w:r>
        <w:rPr>
          <w:rFonts w:ascii="Times New Roman" w:hAnsi="Times New Roman" w:cs="Times New Roman"/>
          <w:sz w:val="26"/>
          <w:szCs w:val="26"/>
        </w:rPr>
        <w:t>avuto l’occasione di sperimentare è stato</w:t>
      </w:r>
      <w:r w:rsidR="006A5294" w:rsidRPr="00467380">
        <w:rPr>
          <w:rFonts w:ascii="Times New Roman" w:hAnsi="Times New Roman" w:cs="Times New Roman"/>
          <w:sz w:val="26"/>
          <w:szCs w:val="26"/>
        </w:rPr>
        <w:t xml:space="preserve"> l'esportazione d</w:t>
      </w:r>
      <w:r>
        <w:rPr>
          <w:rFonts w:ascii="Times New Roman" w:hAnsi="Times New Roman" w:cs="Times New Roman"/>
          <w:sz w:val="26"/>
          <w:szCs w:val="26"/>
        </w:rPr>
        <w:t xml:space="preserve">el </w:t>
      </w:r>
      <w:r w:rsidR="006A5294" w:rsidRPr="00467380">
        <w:rPr>
          <w:rFonts w:ascii="Times New Roman" w:hAnsi="Times New Roman" w:cs="Times New Roman"/>
          <w:sz w:val="26"/>
          <w:szCs w:val="26"/>
        </w:rPr>
        <w:t xml:space="preserve">file </w:t>
      </w:r>
      <w:proofErr w:type="spellStart"/>
      <w:r w:rsidR="006A5294" w:rsidRPr="00467380">
        <w:rPr>
          <w:rFonts w:ascii="Times New Roman" w:hAnsi="Times New Roman" w:cs="Times New Roman"/>
          <w:sz w:val="26"/>
          <w:szCs w:val="26"/>
        </w:rPr>
        <w:t>jar</w:t>
      </w:r>
      <w:proofErr w:type="spellEnd"/>
      <w:r w:rsidR="006A5294" w:rsidRPr="00467380">
        <w:rPr>
          <w:rFonts w:ascii="Times New Roman" w:hAnsi="Times New Roman" w:cs="Times New Roman"/>
          <w:sz w:val="26"/>
          <w:szCs w:val="26"/>
        </w:rPr>
        <w:t xml:space="preserve"> eseguibile</w:t>
      </w:r>
      <w:r>
        <w:rPr>
          <w:rFonts w:ascii="Times New Roman" w:hAnsi="Times New Roman" w:cs="Times New Roman"/>
          <w:sz w:val="26"/>
          <w:szCs w:val="26"/>
        </w:rPr>
        <w:t xml:space="preserve"> e, </w:t>
      </w:r>
      <w:r w:rsidR="006A5294" w:rsidRPr="00467380">
        <w:rPr>
          <w:rFonts w:ascii="Times New Roman" w:hAnsi="Times New Roman" w:cs="Times New Roman"/>
          <w:sz w:val="26"/>
          <w:szCs w:val="26"/>
        </w:rPr>
        <w:t>considerando la presenza di risorse e librerie esterne, si è rivelat</w:t>
      </w:r>
      <w:r>
        <w:rPr>
          <w:rFonts w:ascii="Times New Roman" w:hAnsi="Times New Roman" w:cs="Times New Roman"/>
          <w:sz w:val="26"/>
          <w:szCs w:val="26"/>
        </w:rPr>
        <w:t>a essere</w:t>
      </w:r>
      <w:r w:rsidR="006A5294" w:rsidRPr="00467380">
        <w:rPr>
          <w:rFonts w:ascii="Times New Roman" w:hAnsi="Times New Roman" w:cs="Times New Roman"/>
          <w:sz w:val="26"/>
          <w:szCs w:val="26"/>
        </w:rPr>
        <w:t xml:space="preserve"> un</w:t>
      </w:r>
      <w:r>
        <w:rPr>
          <w:rFonts w:ascii="Times New Roman" w:hAnsi="Times New Roman" w:cs="Times New Roman"/>
          <w:sz w:val="26"/>
          <w:szCs w:val="26"/>
        </w:rPr>
        <w:t xml:space="preserve">’operazione un </w:t>
      </w:r>
      <w:r w:rsidR="006A5294" w:rsidRPr="00467380">
        <w:rPr>
          <w:rFonts w:ascii="Times New Roman" w:hAnsi="Times New Roman" w:cs="Times New Roman"/>
          <w:sz w:val="26"/>
          <w:szCs w:val="26"/>
        </w:rPr>
        <w:t xml:space="preserve">po' più difficile </w:t>
      </w:r>
      <w:r>
        <w:rPr>
          <w:rFonts w:ascii="Times New Roman" w:hAnsi="Times New Roman" w:cs="Times New Roman"/>
          <w:sz w:val="26"/>
          <w:szCs w:val="26"/>
        </w:rPr>
        <w:t>del previsto.</w:t>
      </w:r>
      <w:r>
        <w:rPr>
          <w:rFonts w:ascii="Times New Roman" w:hAnsi="Times New Roman" w:cs="Times New Roman"/>
          <w:sz w:val="26"/>
          <w:szCs w:val="26"/>
        </w:rPr>
        <w:br/>
        <w:t>Q</w:t>
      </w:r>
      <w:r w:rsidR="006A5294" w:rsidRPr="00467380">
        <w:rPr>
          <w:rFonts w:ascii="Times New Roman" w:hAnsi="Times New Roman" w:cs="Times New Roman"/>
          <w:sz w:val="26"/>
          <w:szCs w:val="26"/>
        </w:rPr>
        <w:t>uest</w:t>
      </w:r>
      <w:r w:rsidR="00346EF9">
        <w:rPr>
          <w:rFonts w:ascii="Times New Roman" w:hAnsi="Times New Roman" w:cs="Times New Roman"/>
          <w:sz w:val="26"/>
          <w:szCs w:val="26"/>
        </w:rPr>
        <w:t xml:space="preserve">o progetto </w:t>
      </w:r>
      <w:r w:rsidR="006A5294" w:rsidRPr="00467380">
        <w:rPr>
          <w:rFonts w:ascii="Times New Roman" w:hAnsi="Times New Roman" w:cs="Times New Roman"/>
          <w:sz w:val="26"/>
          <w:szCs w:val="26"/>
        </w:rPr>
        <w:t>mi ha</w:t>
      </w:r>
      <w:r>
        <w:rPr>
          <w:rFonts w:ascii="Times New Roman" w:hAnsi="Times New Roman" w:cs="Times New Roman"/>
          <w:sz w:val="26"/>
          <w:szCs w:val="26"/>
        </w:rPr>
        <w:t xml:space="preserve"> dato la possibilità acquisire</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nuove </w:t>
      </w:r>
      <w:r w:rsidR="00346EF9">
        <w:rPr>
          <w:rFonts w:ascii="Times New Roman" w:hAnsi="Times New Roman" w:cs="Times New Roman"/>
          <w:sz w:val="26"/>
          <w:szCs w:val="26"/>
        </w:rPr>
        <w:t xml:space="preserve">conoscenze ed </w:t>
      </w:r>
      <w:r w:rsidR="006A5294" w:rsidRPr="00467380">
        <w:rPr>
          <w:rFonts w:ascii="Times New Roman" w:hAnsi="Times New Roman" w:cs="Times New Roman"/>
          <w:sz w:val="26"/>
          <w:szCs w:val="26"/>
        </w:rPr>
        <w:t>informazioni</w:t>
      </w:r>
      <w:r>
        <w:rPr>
          <w:rFonts w:ascii="Times New Roman" w:hAnsi="Times New Roman" w:cs="Times New Roman"/>
          <w:sz w:val="26"/>
          <w:szCs w:val="26"/>
        </w:rPr>
        <w:t xml:space="preserve"> ma</w:t>
      </w:r>
      <w:r w:rsidR="006A5294" w:rsidRPr="00467380">
        <w:rPr>
          <w:rFonts w:ascii="Times New Roman" w:hAnsi="Times New Roman" w:cs="Times New Roman"/>
          <w:sz w:val="26"/>
          <w:szCs w:val="26"/>
        </w:rPr>
        <w:t xml:space="preserve"> </w:t>
      </w:r>
      <w:r w:rsidR="000B2CA1" w:rsidRPr="00467380">
        <w:rPr>
          <w:rFonts w:ascii="Times New Roman" w:hAnsi="Times New Roman" w:cs="Times New Roman"/>
          <w:sz w:val="26"/>
          <w:szCs w:val="26"/>
        </w:rPr>
        <w:t>soprattutto</w:t>
      </w:r>
      <w:r w:rsidR="006A5294" w:rsidRPr="00467380">
        <w:rPr>
          <w:rFonts w:ascii="Times New Roman" w:hAnsi="Times New Roman" w:cs="Times New Roman"/>
          <w:sz w:val="26"/>
          <w:szCs w:val="26"/>
        </w:rPr>
        <w:t xml:space="preserve"> </w:t>
      </w:r>
      <w:r>
        <w:rPr>
          <w:rFonts w:ascii="Times New Roman" w:hAnsi="Times New Roman" w:cs="Times New Roman"/>
          <w:sz w:val="26"/>
          <w:szCs w:val="26"/>
        </w:rPr>
        <w:t xml:space="preserve">di sperimentare in prima persona </w:t>
      </w:r>
      <w:r w:rsidR="00C93412">
        <w:rPr>
          <w:rFonts w:ascii="Times New Roman" w:hAnsi="Times New Roman" w:cs="Times New Roman"/>
          <w:sz w:val="26"/>
          <w:szCs w:val="26"/>
        </w:rPr>
        <w:t xml:space="preserve">i vari </w:t>
      </w:r>
      <w:r w:rsidR="006A5294" w:rsidRPr="00467380">
        <w:rPr>
          <w:rFonts w:ascii="Times New Roman" w:hAnsi="Times New Roman" w:cs="Times New Roman"/>
          <w:sz w:val="26"/>
          <w:szCs w:val="26"/>
        </w:rPr>
        <w:t xml:space="preserve">processo </w:t>
      </w:r>
      <w:r w:rsidR="00C93412">
        <w:rPr>
          <w:rFonts w:ascii="Times New Roman" w:hAnsi="Times New Roman" w:cs="Times New Roman"/>
          <w:sz w:val="26"/>
          <w:szCs w:val="26"/>
        </w:rPr>
        <w:t>necessari allo</w:t>
      </w:r>
      <w:r w:rsidR="006A5294" w:rsidRPr="00467380">
        <w:rPr>
          <w:rFonts w:ascii="Times New Roman" w:hAnsi="Times New Roman" w:cs="Times New Roman"/>
          <w:sz w:val="26"/>
          <w:szCs w:val="26"/>
        </w:rPr>
        <w:t xml:space="preserve"> sviluppo di un progetto</w:t>
      </w:r>
      <w:r w:rsidR="00346EF9">
        <w:rPr>
          <w:rFonts w:ascii="Times New Roman" w:hAnsi="Times New Roman" w:cs="Times New Roman"/>
          <w:sz w:val="26"/>
          <w:szCs w:val="26"/>
        </w:rPr>
        <w:t>, fornendomi una minima familiarità</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utile</w:t>
      </w:r>
      <w:r w:rsidR="00C93412">
        <w:rPr>
          <w:rFonts w:ascii="Times New Roman" w:hAnsi="Times New Roman" w:cs="Times New Roman"/>
          <w:sz w:val="26"/>
          <w:szCs w:val="26"/>
        </w:rPr>
        <w:t xml:space="preserve"> </w:t>
      </w:r>
      <w:r w:rsidR="00346EF9">
        <w:rPr>
          <w:rFonts w:ascii="Times New Roman" w:hAnsi="Times New Roman" w:cs="Times New Roman"/>
          <w:sz w:val="26"/>
          <w:szCs w:val="26"/>
        </w:rPr>
        <w:t xml:space="preserve">qualora </w:t>
      </w:r>
      <w:r w:rsidR="00C93412">
        <w:rPr>
          <w:rFonts w:ascii="Times New Roman" w:hAnsi="Times New Roman" w:cs="Times New Roman"/>
          <w:sz w:val="26"/>
          <w:szCs w:val="26"/>
        </w:rPr>
        <w:t xml:space="preserve">in futuro </w:t>
      </w:r>
      <w:r w:rsidR="00346EF9">
        <w:rPr>
          <w:rFonts w:ascii="Times New Roman" w:hAnsi="Times New Roman" w:cs="Times New Roman"/>
          <w:sz w:val="26"/>
          <w:szCs w:val="26"/>
        </w:rPr>
        <w:t>mi trovassi in situazioni simili.</w:t>
      </w:r>
    </w:p>
    <w:p w14:paraId="3A868669" w14:textId="77777777" w:rsidR="00C53E8F" w:rsidRPr="000B2CA1" w:rsidRDefault="00C53E8F" w:rsidP="00C53E8F">
      <w:pPr>
        <w:spacing w:after="0" w:line="240" w:lineRule="auto"/>
        <w:ind w:left="708"/>
        <w:rPr>
          <w:rFonts w:ascii="Times New Roman" w:hAnsi="Times New Roman" w:cs="Times New Roman"/>
          <w:sz w:val="26"/>
          <w:szCs w:val="26"/>
        </w:rPr>
      </w:pPr>
    </w:p>
    <w:p w14:paraId="7B6C49C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36403709"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1CC7CA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6ED3BB9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895C70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BC49F7A"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336B6B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59128C21"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2B2F907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99DCDB6"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7A4DC6D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43B34B8"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D2E3635"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1FEBEED"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F275C5E"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4CCA24C3"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1C48C8AB" w14:textId="77777777" w:rsidR="002734D1" w:rsidRDefault="002734D1" w:rsidP="00484232">
      <w:pPr>
        <w:spacing w:after="0" w:line="240" w:lineRule="auto"/>
        <w:jc w:val="center"/>
        <w:rPr>
          <w:rFonts w:ascii="Segoe UI" w:hAnsi="Segoe UI" w:cs="Segoe UI"/>
          <w:b/>
          <w:bCs/>
          <w:color w:val="000000" w:themeColor="text1"/>
          <w:sz w:val="30"/>
          <w:szCs w:val="30"/>
          <w:shd w:val="clear" w:color="auto" w:fill="FFFFFF"/>
        </w:rPr>
      </w:pPr>
    </w:p>
    <w:p w14:paraId="022367E8" w14:textId="01F12C9A" w:rsidR="00484232" w:rsidRPr="00484232" w:rsidRDefault="00484232" w:rsidP="00484232">
      <w:pPr>
        <w:spacing w:after="0" w:line="240" w:lineRule="auto"/>
        <w:jc w:val="center"/>
        <w:rPr>
          <w:rFonts w:ascii="Segoe UI" w:hAnsi="Segoe UI" w:cs="Segoe UI"/>
          <w:b/>
          <w:bCs/>
          <w:color w:val="000000" w:themeColor="text1"/>
          <w:sz w:val="30"/>
          <w:szCs w:val="30"/>
          <w:shd w:val="clear" w:color="auto" w:fill="FFFFFF"/>
        </w:rPr>
      </w:pPr>
      <w:r w:rsidRPr="00484232">
        <w:rPr>
          <w:rFonts w:ascii="Segoe UI" w:hAnsi="Segoe UI" w:cs="Segoe UI"/>
          <w:b/>
          <w:bCs/>
          <w:color w:val="000000" w:themeColor="text1"/>
          <w:sz w:val="30"/>
          <w:szCs w:val="30"/>
          <w:shd w:val="clear" w:color="auto" w:fill="FFFFFF"/>
        </w:rPr>
        <w:lastRenderedPageBreak/>
        <w:t>Appendice</w:t>
      </w:r>
    </w:p>
    <w:p w14:paraId="70FE33A2" w14:textId="62B87960" w:rsidR="00AC6B4F" w:rsidRDefault="00AC6B4F" w:rsidP="0084047E">
      <w:pPr>
        <w:spacing w:after="0" w:line="240" w:lineRule="auto"/>
        <w:rPr>
          <w:rFonts w:ascii="Times New Roman" w:eastAsia="Times New Roman" w:hAnsi="Times New Roman" w:cs="Times New Roman"/>
          <w:color w:val="000000" w:themeColor="text1"/>
          <w:sz w:val="26"/>
          <w:szCs w:val="26"/>
          <w:lang w:eastAsia="it-IT"/>
        </w:rPr>
      </w:pPr>
    </w:p>
    <w:p w14:paraId="5A1532B0" w14:textId="7C66C966" w:rsidR="00484232" w:rsidRPr="00484232" w:rsidRDefault="00484232" w:rsidP="0084047E">
      <w:pPr>
        <w:spacing w:after="0" w:line="240" w:lineRule="auto"/>
        <w:rPr>
          <w:rFonts w:ascii="Segoe UI" w:eastAsia="Times New Roman" w:hAnsi="Segoe UI" w:cs="Segoe UI"/>
          <w:b/>
          <w:bCs/>
          <w:color w:val="000000" w:themeColor="text1"/>
          <w:sz w:val="28"/>
          <w:szCs w:val="28"/>
          <w:lang w:eastAsia="it-IT"/>
        </w:rPr>
      </w:pPr>
      <w:r w:rsidRPr="00484232">
        <w:rPr>
          <w:rFonts w:ascii="Segoe UI" w:eastAsia="Times New Roman" w:hAnsi="Segoe UI" w:cs="Segoe UI"/>
          <w:b/>
          <w:bCs/>
          <w:color w:val="000000" w:themeColor="text1"/>
          <w:sz w:val="28"/>
          <w:szCs w:val="28"/>
          <w:lang w:eastAsia="it-IT"/>
        </w:rPr>
        <w:t>I</w:t>
      </w:r>
      <w:r w:rsidRPr="00484232">
        <w:rPr>
          <w:rFonts w:ascii="Segoe UI" w:eastAsia="Times New Roman" w:hAnsi="Segoe UI" w:cs="Segoe UI"/>
          <w:b/>
          <w:bCs/>
          <w:color w:val="000000" w:themeColor="text1"/>
          <w:sz w:val="28"/>
          <w:szCs w:val="28"/>
          <w:lang w:eastAsia="it-IT"/>
        </w:rPr>
        <w:tab/>
        <w:t xml:space="preserve">Guida utente </w:t>
      </w:r>
    </w:p>
    <w:p w14:paraId="7000B7E5" w14:textId="4604DC5D" w:rsidR="00000E70" w:rsidRDefault="00000E70" w:rsidP="0084047E">
      <w:pPr>
        <w:spacing w:after="0" w:line="240" w:lineRule="auto"/>
        <w:rPr>
          <w:rFonts w:ascii="Times New Roman" w:eastAsia="Times New Roman" w:hAnsi="Times New Roman" w:cs="Times New Roman"/>
          <w:color w:val="000000" w:themeColor="text1"/>
          <w:sz w:val="26"/>
          <w:szCs w:val="26"/>
          <w:lang w:eastAsia="it-IT"/>
        </w:rPr>
      </w:pPr>
    </w:p>
    <w:p w14:paraId="5411C405" w14:textId="77777777" w:rsidR="002734D1" w:rsidRDefault="00B71234" w:rsidP="002F4F1F">
      <w:pPr>
        <w:spacing w:after="0" w:line="240" w:lineRule="auto"/>
        <w:jc w:val="center"/>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t xml:space="preserve">All’avvio dell’applicazione viene mostrato il seguente </w:t>
      </w:r>
      <w:proofErr w:type="spellStart"/>
      <w:r w:rsidRPr="00B71234">
        <w:rPr>
          <w:rFonts w:ascii="Times New Roman" w:eastAsia="Times New Roman" w:hAnsi="Times New Roman" w:cs="Times New Roman"/>
          <w:color w:val="000000" w:themeColor="text1"/>
          <w:sz w:val="26"/>
          <w:szCs w:val="26"/>
          <w:lang w:eastAsia="it-IT"/>
        </w:rPr>
        <w:t>menù</w:t>
      </w:r>
      <w:proofErr w:type="spellEnd"/>
      <w:r w:rsidRPr="00B71234">
        <w:rPr>
          <w:rFonts w:ascii="Times New Roman" w:eastAsia="Times New Roman" w:hAnsi="Times New Roman" w:cs="Times New Roman"/>
          <w:color w:val="000000" w:themeColor="text1"/>
          <w:sz w:val="26"/>
          <w:szCs w:val="26"/>
          <w:lang w:eastAsia="it-IT"/>
        </w:rPr>
        <w:t xml:space="preserve"> principale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noProof/>
          <w:color w:val="000000" w:themeColor="text1"/>
          <w:sz w:val="26"/>
          <w:szCs w:val="26"/>
          <w:u w:val="single"/>
          <w:lang w:eastAsia="it-IT"/>
        </w:rPr>
        <w:drawing>
          <wp:inline distT="0" distB="0" distL="0" distR="0" wp14:anchorId="41E504DF" wp14:editId="4A63EEB9">
            <wp:extent cx="4686300" cy="29718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r="13997"/>
                    <a:stretch>
                      <a:fillRect/>
                    </a:stretch>
                  </pic:blipFill>
                  <pic:spPr bwMode="auto">
                    <a:xfrm>
                      <a:off x="0" y="0"/>
                      <a:ext cx="4686300" cy="297180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br/>
      </w:r>
    </w:p>
    <w:p w14:paraId="26AA2B6E" w14:textId="2F470EDB"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Le opzioni selezionabili sono le seguenti:</w:t>
      </w:r>
      <w:r w:rsidRPr="00B71234">
        <w:rPr>
          <w:rFonts w:ascii="Times New Roman" w:eastAsia="Times New Roman" w:hAnsi="Times New Roman" w:cs="Times New Roman"/>
          <w:color w:val="000000" w:themeColor="text1"/>
          <w:sz w:val="26"/>
          <w:szCs w:val="26"/>
          <w:lang w:eastAsia="it-IT"/>
        </w:rPr>
        <w:br/>
        <w:t>- “Start Game” per iniziare l’esplorazione</w:t>
      </w:r>
      <w:r w:rsidRPr="00B71234">
        <w:rPr>
          <w:rFonts w:ascii="Times New Roman" w:eastAsia="Times New Roman" w:hAnsi="Times New Roman" w:cs="Times New Roman"/>
          <w:color w:val="000000" w:themeColor="text1"/>
          <w:sz w:val="26"/>
          <w:szCs w:val="26"/>
          <w:lang w:eastAsia="it-IT"/>
        </w:rPr>
        <w:br/>
        <w:t>- “</w:t>
      </w:r>
      <w:proofErr w:type="spellStart"/>
      <w:r w:rsidRPr="00B71234">
        <w:rPr>
          <w:rFonts w:ascii="Times New Roman" w:eastAsia="Times New Roman" w:hAnsi="Times New Roman" w:cs="Times New Roman"/>
          <w:color w:val="000000" w:themeColor="text1"/>
          <w:sz w:val="26"/>
          <w:szCs w:val="26"/>
          <w:lang w:eastAsia="it-IT"/>
        </w:rPr>
        <w:t>Quit</w:t>
      </w:r>
      <w:proofErr w:type="spellEnd"/>
      <w:r w:rsidRPr="00B71234">
        <w:rPr>
          <w:rFonts w:ascii="Times New Roman" w:eastAsia="Times New Roman" w:hAnsi="Times New Roman" w:cs="Times New Roman"/>
          <w:color w:val="000000" w:themeColor="text1"/>
          <w:sz w:val="26"/>
          <w:szCs w:val="26"/>
          <w:lang w:eastAsia="it-IT"/>
        </w:rPr>
        <w:t xml:space="preserve"> Game” per abbandonare il gioco</w:t>
      </w:r>
    </w:p>
    <w:p w14:paraId="6950D40E" w14:textId="192E55BA"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Pr>
          <w:rFonts w:ascii="Times New Roman" w:eastAsia="Times New Roman" w:hAnsi="Times New Roman" w:cs="Times New Roman"/>
          <w:color w:val="000000" w:themeColor="text1"/>
          <w:sz w:val="26"/>
          <w:szCs w:val="26"/>
          <w:lang w:eastAsia="it-IT"/>
        </w:rPr>
        <w:t>-</w:t>
      </w:r>
      <w:r w:rsidRPr="00B71234">
        <w:rPr>
          <w:rFonts w:ascii="Times New Roman" w:eastAsia="Times New Roman" w:hAnsi="Times New Roman" w:cs="Times New Roman"/>
          <w:color w:val="000000" w:themeColor="text1"/>
          <w:sz w:val="26"/>
          <w:szCs w:val="26"/>
          <w:lang w:eastAsia="it-IT"/>
        </w:rPr>
        <w:t xml:space="preserve"> “How to Play” per conoscere tutte le regole di gioco </w:t>
      </w:r>
    </w:p>
    <w:p w14:paraId="5CE406A9"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32E0589D"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Per muovere il personaggio all’interno del mondo di gioco, si utilizzino i pulsanti ‘W’, ’A’, ’S’, ’D’ corrispondenti rispettivamente alle quattro direzioni alto, sinistra, basso e destra.</w:t>
      </w:r>
      <w:r w:rsidRPr="00B71234">
        <w:rPr>
          <w:rFonts w:ascii="Times New Roman" w:eastAsia="Times New Roman" w:hAnsi="Times New Roman" w:cs="Times New Roman"/>
          <w:color w:val="000000" w:themeColor="text1"/>
          <w:sz w:val="26"/>
          <w:szCs w:val="26"/>
          <w:lang w:eastAsia="it-IT"/>
        </w:rPr>
        <w:br/>
      </w:r>
    </w:p>
    <w:p w14:paraId="63B442FE"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 xml:space="preserve">Per permettere al personaggio di compiere la sua azione di attacco utilizzare invece la barra spaziatrice. </w:t>
      </w:r>
    </w:p>
    <w:p w14:paraId="157B00D0" w14:textId="77777777"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p>
    <w:p w14:paraId="50482E22" w14:textId="77777777" w:rsidR="002734D1"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Dopo l’avvio, è possibile premere il tasto “</w:t>
      </w:r>
      <w:proofErr w:type="spellStart"/>
      <w:r w:rsidRPr="00B71234">
        <w:rPr>
          <w:rFonts w:ascii="Times New Roman" w:eastAsia="Times New Roman" w:hAnsi="Times New Roman" w:cs="Times New Roman"/>
          <w:color w:val="000000" w:themeColor="text1"/>
          <w:sz w:val="26"/>
          <w:szCs w:val="26"/>
          <w:lang w:eastAsia="it-IT"/>
        </w:rPr>
        <w:t>esc</w:t>
      </w:r>
      <w:proofErr w:type="spellEnd"/>
      <w:r w:rsidRPr="00B71234">
        <w:rPr>
          <w:rFonts w:ascii="Times New Roman" w:eastAsia="Times New Roman" w:hAnsi="Times New Roman" w:cs="Times New Roman"/>
          <w:color w:val="000000" w:themeColor="text1"/>
          <w:sz w:val="26"/>
          <w:szCs w:val="26"/>
          <w:lang w:eastAsia="it-IT"/>
        </w:rPr>
        <w:t>” in qualsiasi momento per mettere in pausa il gioco e riprendere l’esplorazione successiv</w:t>
      </w:r>
      <w:r w:rsidR="005E61A1">
        <w:rPr>
          <w:rFonts w:ascii="Times New Roman" w:eastAsia="Times New Roman" w:hAnsi="Times New Roman" w:cs="Times New Roman"/>
          <w:color w:val="000000" w:themeColor="text1"/>
          <w:sz w:val="26"/>
          <w:szCs w:val="26"/>
          <w:lang w:eastAsia="it-IT"/>
        </w:rPr>
        <w:t>a</w:t>
      </w:r>
      <w:r w:rsidRPr="00B71234">
        <w:rPr>
          <w:rFonts w:ascii="Times New Roman" w:eastAsia="Times New Roman" w:hAnsi="Times New Roman" w:cs="Times New Roman"/>
          <w:color w:val="000000" w:themeColor="text1"/>
          <w:sz w:val="26"/>
          <w:szCs w:val="26"/>
          <w:lang w:eastAsia="it-IT"/>
        </w:rPr>
        <w:t>mente.</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3F60AEE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8BD05A"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A2B40A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479C11B"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38E665C5"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631A0293" w14:textId="77777777" w:rsidR="002734D1" w:rsidRDefault="002734D1" w:rsidP="00B71234">
      <w:pPr>
        <w:spacing w:after="0" w:line="240" w:lineRule="auto"/>
        <w:rPr>
          <w:rFonts w:ascii="Times New Roman" w:eastAsia="Times New Roman" w:hAnsi="Times New Roman" w:cs="Times New Roman"/>
          <w:color w:val="000000" w:themeColor="text1"/>
          <w:sz w:val="26"/>
          <w:szCs w:val="26"/>
          <w:lang w:eastAsia="it-IT"/>
        </w:rPr>
      </w:pPr>
    </w:p>
    <w:p w14:paraId="2ADAECAD" w14:textId="79DB09F5" w:rsidR="00B71234" w:rsidRP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lastRenderedPageBreak/>
        <w:t>La seguente figura mostra una schermata di gioco della nostra applicazione: il nostro player si trova in alto al centro mentre i due nemici sono in movimento e stanno sparando lungo la loro traiettoria.</w:t>
      </w:r>
    </w:p>
    <w:p w14:paraId="5D771B28" w14:textId="77777777" w:rsidR="00B71234" w:rsidRDefault="00B71234" w:rsidP="00B71234">
      <w:pPr>
        <w:spacing w:after="0" w:line="240" w:lineRule="auto"/>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t>In alto a sinistra possiamo vedere la barra di vita del player e l’inventario con le monete collezionate, in basso a sinistra la chiave raffigurata servirà per aprire le porte della stanza mentre vari ostacoli sono presenti in maniera randomica all’interno della stanza.</w:t>
      </w:r>
    </w:p>
    <w:p w14:paraId="2BB67CC5" w14:textId="032FD7D1" w:rsidR="00B71234" w:rsidRPr="00B71234" w:rsidRDefault="00B71234" w:rsidP="002F4F1F">
      <w:pPr>
        <w:spacing w:after="0" w:line="240" w:lineRule="auto"/>
        <w:jc w:val="center"/>
        <w:rPr>
          <w:rFonts w:ascii="Times New Roman" w:eastAsia="Times New Roman" w:hAnsi="Times New Roman" w:cs="Times New Roman"/>
          <w:color w:val="000000" w:themeColor="text1"/>
          <w:sz w:val="26"/>
          <w:szCs w:val="26"/>
          <w:lang w:eastAsia="it-IT"/>
        </w:rPr>
      </w:pPr>
      <w:r w:rsidRPr="00B71234">
        <w:rPr>
          <w:rFonts w:ascii="Times New Roman" w:eastAsia="Times New Roman" w:hAnsi="Times New Roman" w:cs="Times New Roman"/>
          <w:color w:val="000000" w:themeColor="text1"/>
          <w:sz w:val="26"/>
          <w:szCs w:val="26"/>
          <w:lang w:eastAsia="it-IT"/>
        </w:rPr>
        <w:br/>
      </w:r>
      <w:bookmarkStart w:id="5" w:name="page30"/>
      <w:bookmarkEnd w:id="5"/>
      <w:r w:rsidRPr="00B71234">
        <w:rPr>
          <w:rFonts w:ascii="Times New Roman" w:eastAsia="Times New Roman" w:hAnsi="Times New Roman" w:cs="Times New Roman"/>
          <w:noProof/>
          <w:color w:val="000000" w:themeColor="text1"/>
          <w:sz w:val="26"/>
          <w:szCs w:val="26"/>
          <w:lang w:eastAsia="it-IT"/>
        </w:rPr>
        <w:drawing>
          <wp:inline distT="0" distB="0" distL="0" distR="0" wp14:anchorId="09F8BE53" wp14:editId="64DD7F3B">
            <wp:extent cx="4676775" cy="29527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6775" cy="2952750"/>
                    </a:xfrm>
                    <a:prstGeom prst="rect">
                      <a:avLst/>
                    </a:prstGeom>
                    <a:solidFill>
                      <a:srgbClr val="FFFFFF"/>
                    </a:solidFill>
                    <a:ln>
                      <a:noFill/>
                    </a:ln>
                  </pic:spPr>
                </pic:pic>
              </a:graphicData>
            </a:graphic>
          </wp:inline>
        </w:drawing>
      </w:r>
      <w:r w:rsidRPr="00B71234">
        <w:rPr>
          <w:rFonts w:ascii="Times New Roman" w:eastAsia="Times New Roman" w:hAnsi="Times New Roman" w:cs="Times New Roman"/>
          <w:color w:val="000000" w:themeColor="text1"/>
          <w:sz w:val="26"/>
          <w:szCs w:val="26"/>
          <w:lang w:eastAsia="it-IT"/>
        </w:rPr>
        <w:t xml:space="preserve"> </w:t>
      </w:r>
      <w:r w:rsidRPr="00B71234">
        <w:rPr>
          <w:rFonts w:ascii="Times New Roman" w:eastAsia="Times New Roman" w:hAnsi="Times New Roman" w:cs="Times New Roman"/>
          <w:color w:val="000000" w:themeColor="text1"/>
          <w:sz w:val="26"/>
          <w:szCs w:val="26"/>
          <w:lang w:eastAsia="it-IT"/>
        </w:rPr>
        <w:br/>
      </w:r>
      <w:r w:rsidRPr="00B71234">
        <w:rPr>
          <w:rFonts w:ascii="Times New Roman" w:eastAsia="Times New Roman" w:hAnsi="Times New Roman" w:cs="Times New Roman"/>
          <w:color w:val="000000" w:themeColor="text1"/>
          <w:sz w:val="26"/>
          <w:szCs w:val="26"/>
          <w:lang w:eastAsia="it-IT"/>
        </w:rPr>
        <w:br/>
      </w:r>
    </w:p>
    <w:p w14:paraId="4386C7E8" w14:textId="77777777" w:rsidR="00B71234" w:rsidRPr="00B71234" w:rsidRDefault="00B71234" w:rsidP="0084047E">
      <w:pPr>
        <w:spacing w:after="0" w:line="240" w:lineRule="auto"/>
        <w:rPr>
          <w:rFonts w:ascii="Times New Roman" w:eastAsia="Times New Roman" w:hAnsi="Times New Roman" w:cs="Times New Roman"/>
          <w:color w:val="000000" w:themeColor="text1"/>
          <w:sz w:val="26"/>
          <w:szCs w:val="26"/>
          <w:lang w:eastAsia="it-IT"/>
        </w:rPr>
      </w:pPr>
    </w:p>
    <w:sectPr w:rsidR="00B71234" w:rsidRPr="00B71234">
      <w:footerReference w:type="default" r:id="rId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E3771" w14:textId="77777777" w:rsidR="006B68CC" w:rsidRDefault="006B68CC" w:rsidP="00817A82">
      <w:pPr>
        <w:spacing w:after="0" w:line="240" w:lineRule="auto"/>
      </w:pPr>
      <w:r>
        <w:separator/>
      </w:r>
    </w:p>
  </w:endnote>
  <w:endnote w:type="continuationSeparator" w:id="0">
    <w:p w14:paraId="69D187CD" w14:textId="77777777" w:rsidR="006B68CC" w:rsidRDefault="006B68CC" w:rsidP="008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16030"/>
      <w:docPartObj>
        <w:docPartGallery w:val="Page Numbers (Bottom of Page)"/>
        <w:docPartUnique/>
      </w:docPartObj>
    </w:sdtPr>
    <w:sdtEndPr/>
    <w:sdtContent>
      <w:p w14:paraId="7F70C645" w14:textId="76ADC8F2" w:rsidR="004875CC" w:rsidRDefault="004875CC">
        <w:pPr>
          <w:pStyle w:val="Pidipagina"/>
          <w:jc w:val="right"/>
        </w:pPr>
        <w:r>
          <w:fldChar w:fldCharType="begin"/>
        </w:r>
        <w:r>
          <w:instrText>PAGE   \* MERGEFORMAT</w:instrText>
        </w:r>
        <w:r>
          <w:fldChar w:fldCharType="separate"/>
        </w:r>
        <w:r>
          <w:t>2</w:t>
        </w:r>
        <w:r>
          <w:fldChar w:fldCharType="end"/>
        </w:r>
      </w:p>
    </w:sdtContent>
  </w:sdt>
  <w:p w14:paraId="68805749" w14:textId="77777777" w:rsidR="004875CC" w:rsidRDefault="004875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1D8CF" w14:textId="77777777" w:rsidR="006B68CC" w:rsidRDefault="006B68CC" w:rsidP="00817A82">
      <w:pPr>
        <w:spacing w:after="0" w:line="240" w:lineRule="auto"/>
      </w:pPr>
      <w:r>
        <w:separator/>
      </w:r>
    </w:p>
  </w:footnote>
  <w:footnote w:type="continuationSeparator" w:id="0">
    <w:p w14:paraId="15922F9D" w14:textId="77777777" w:rsidR="006B68CC" w:rsidRDefault="006B68CC" w:rsidP="00817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33"/>
    <w:lvl w:ilvl="0">
      <w:start w:val="1"/>
      <w:numFmt w:val="bullet"/>
      <w:lvlText w:val=""/>
      <w:lvlJc w:val="left"/>
      <w:pPr>
        <w:tabs>
          <w:tab w:val="num" w:pos="0"/>
        </w:tabs>
        <w:ind w:left="720" w:hanging="360"/>
      </w:pPr>
      <w:rPr>
        <w:rFonts w:ascii="Symbol" w:hAnsi="Symbol" w:cs="Symbol" w:hint="default"/>
        <w:sz w:val="24"/>
        <w:szCs w:val="24"/>
      </w:rPr>
    </w:lvl>
  </w:abstractNum>
  <w:abstractNum w:abstractNumId="1" w15:restartNumberingAfterBreak="0">
    <w:nsid w:val="00000003"/>
    <w:multiLevelType w:val="singleLevel"/>
    <w:tmpl w:val="00000003"/>
    <w:name w:val="WW8Num36"/>
    <w:lvl w:ilvl="0">
      <w:start w:val="1"/>
      <w:numFmt w:val="bullet"/>
      <w:lvlText w:val="-"/>
      <w:lvlJc w:val="left"/>
      <w:pPr>
        <w:tabs>
          <w:tab w:val="num" w:pos="0"/>
        </w:tabs>
        <w:ind w:left="980" w:hanging="360"/>
      </w:pPr>
      <w:rPr>
        <w:rFonts w:ascii="Arial" w:hAnsi="Arial" w:cs="Arial" w:hint="default"/>
        <w:sz w:val="24"/>
        <w:szCs w:val="24"/>
      </w:rPr>
    </w:lvl>
  </w:abstractNum>
  <w:abstractNum w:abstractNumId="2" w15:restartNumberingAfterBreak="0">
    <w:nsid w:val="00000007"/>
    <w:multiLevelType w:val="multilevel"/>
    <w:tmpl w:val="00000007"/>
    <w:lvl w:ilvl="0">
      <w:start w:val="1"/>
      <w:numFmt w:val="bullet"/>
      <w:lvlText w:val=""/>
      <w:lvlJc w:val="left"/>
      <w:pPr>
        <w:tabs>
          <w:tab w:val="num" w:pos="2160"/>
        </w:tabs>
        <w:ind w:left="2160" w:hanging="360"/>
      </w:pPr>
      <w:rPr>
        <w:rFonts w:ascii="Symbol" w:hAnsi="Symbol" w:cs="OpenSymbol"/>
      </w:rPr>
    </w:lvl>
    <w:lvl w:ilvl="1">
      <w:start w:val="1"/>
      <w:numFmt w:val="bullet"/>
      <w:lvlText w:val="◦"/>
      <w:lvlJc w:val="left"/>
      <w:pPr>
        <w:tabs>
          <w:tab w:val="num" w:pos="2520"/>
        </w:tabs>
        <w:ind w:left="2520" w:hanging="360"/>
      </w:pPr>
      <w:rPr>
        <w:rFonts w:ascii="OpenSymbol" w:hAnsi="OpenSymbol" w:cs="OpenSymbol"/>
      </w:rPr>
    </w:lvl>
    <w:lvl w:ilvl="2">
      <w:start w:val="1"/>
      <w:numFmt w:val="bullet"/>
      <w:lvlText w:val="▪"/>
      <w:lvlJc w:val="left"/>
      <w:pPr>
        <w:tabs>
          <w:tab w:val="num" w:pos="2880"/>
        </w:tabs>
        <w:ind w:left="2880" w:hanging="360"/>
      </w:pPr>
      <w:rPr>
        <w:rFonts w:ascii="OpenSymbol" w:hAnsi="OpenSymbol" w:cs="OpenSymbol"/>
      </w:rPr>
    </w:lvl>
    <w:lvl w:ilvl="3">
      <w:start w:val="1"/>
      <w:numFmt w:val="bullet"/>
      <w:lvlText w:val=""/>
      <w:lvlJc w:val="left"/>
      <w:pPr>
        <w:tabs>
          <w:tab w:val="num" w:pos="3240"/>
        </w:tabs>
        <w:ind w:left="3240" w:hanging="360"/>
      </w:pPr>
      <w:rPr>
        <w:rFonts w:ascii="Symbol" w:hAnsi="Symbol" w:cs="OpenSymbol"/>
      </w:rPr>
    </w:lvl>
    <w:lvl w:ilvl="4">
      <w:start w:val="1"/>
      <w:numFmt w:val="bullet"/>
      <w:lvlText w:val="◦"/>
      <w:lvlJc w:val="left"/>
      <w:pPr>
        <w:tabs>
          <w:tab w:val="num" w:pos="3600"/>
        </w:tabs>
        <w:ind w:left="3600" w:hanging="360"/>
      </w:pPr>
      <w:rPr>
        <w:rFonts w:ascii="OpenSymbol" w:hAnsi="OpenSymbol" w:cs="OpenSymbol"/>
      </w:rPr>
    </w:lvl>
    <w:lvl w:ilvl="5">
      <w:start w:val="1"/>
      <w:numFmt w:val="bullet"/>
      <w:lvlText w:val="▪"/>
      <w:lvlJc w:val="left"/>
      <w:pPr>
        <w:tabs>
          <w:tab w:val="num" w:pos="3960"/>
        </w:tabs>
        <w:ind w:left="3960" w:hanging="360"/>
      </w:pPr>
      <w:rPr>
        <w:rFonts w:ascii="OpenSymbol" w:hAnsi="OpenSymbol" w:cs="OpenSymbol"/>
      </w:rPr>
    </w:lvl>
    <w:lvl w:ilvl="6">
      <w:start w:val="1"/>
      <w:numFmt w:val="bullet"/>
      <w:lvlText w:val=""/>
      <w:lvlJc w:val="left"/>
      <w:pPr>
        <w:tabs>
          <w:tab w:val="num" w:pos="4320"/>
        </w:tabs>
        <w:ind w:left="4320" w:hanging="360"/>
      </w:pPr>
      <w:rPr>
        <w:rFonts w:ascii="Symbol" w:hAnsi="Symbol" w:cs="OpenSymbol"/>
      </w:rPr>
    </w:lvl>
    <w:lvl w:ilvl="7">
      <w:start w:val="1"/>
      <w:numFmt w:val="bullet"/>
      <w:lvlText w:val="◦"/>
      <w:lvlJc w:val="left"/>
      <w:pPr>
        <w:tabs>
          <w:tab w:val="num" w:pos="4680"/>
        </w:tabs>
        <w:ind w:left="4680" w:hanging="360"/>
      </w:pPr>
      <w:rPr>
        <w:rFonts w:ascii="OpenSymbol" w:hAnsi="OpenSymbol" w:cs="OpenSymbol"/>
      </w:rPr>
    </w:lvl>
    <w:lvl w:ilvl="8">
      <w:start w:val="1"/>
      <w:numFmt w:val="bullet"/>
      <w:lvlText w:val="▪"/>
      <w:lvlJc w:val="left"/>
      <w:pPr>
        <w:tabs>
          <w:tab w:val="num" w:pos="5040"/>
        </w:tabs>
        <w:ind w:left="504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9"/>
    <w:multiLevelType w:val="multilevel"/>
    <w:tmpl w:val="00000009"/>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5" w15:restartNumberingAfterBreak="0">
    <w:nsid w:val="032725E8"/>
    <w:multiLevelType w:val="hybridMultilevel"/>
    <w:tmpl w:val="F6444B3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6" w15:restartNumberingAfterBreak="0">
    <w:nsid w:val="070B57B4"/>
    <w:multiLevelType w:val="hybridMultilevel"/>
    <w:tmpl w:val="CD6C26C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7" w15:restartNumberingAfterBreak="0">
    <w:nsid w:val="082F2CBA"/>
    <w:multiLevelType w:val="multilevel"/>
    <w:tmpl w:val="1D662B3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0AC26F75"/>
    <w:multiLevelType w:val="multilevel"/>
    <w:tmpl w:val="5ED0C2AE"/>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1B0C"/>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756634F"/>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A96123A"/>
    <w:multiLevelType w:val="hybridMultilevel"/>
    <w:tmpl w:val="E9167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D782A58"/>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6B9446D"/>
    <w:multiLevelType w:val="multilevel"/>
    <w:tmpl w:val="73CCF74C"/>
    <w:lvl w:ilvl="0">
      <w:start w:val="4"/>
      <w:numFmt w:val="decimal"/>
      <w:lvlText w:val="%1"/>
      <w:lvlJc w:val="left"/>
      <w:pPr>
        <w:ind w:left="525" w:hanging="525"/>
      </w:pPr>
      <w:rPr>
        <w:rFonts w:hint="default"/>
        <w:b w:val="0"/>
      </w:rPr>
    </w:lvl>
    <w:lvl w:ilvl="1">
      <w:start w:val="1"/>
      <w:numFmt w:val="decimal"/>
      <w:lvlText w:val="%1.%2"/>
      <w:lvlJc w:val="left"/>
      <w:pPr>
        <w:ind w:left="885" w:hanging="525"/>
      </w:pPr>
      <w:rPr>
        <w:rFonts w:hint="default"/>
        <w:b w:val="0"/>
      </w:rPr>
    </w:lvl>
    <w:lvl w:ilvl="2">
      <w:start w:val="2"/>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4" w15:restartNumberingAfterBreak="0">
    <w:nsid w:val="278B4916"/>
    <w:multiLevelType w:val="multilevel"/>
    <w:tmpl w:val="3B2A205E"/>
    <w:lvl w:ilvl="0">
      <w:start w:val="4"/>
      <w:numFmt w:val="decimal"/>
      <w:lvlText w:val="%1"/>
      <w:lvlJc w:val="left"/>
      <w:pPr>
        <w:ind w:left="360" w:hanging="360"/>
      </w:pPr>
      <w:rPr>
        <w:rFonts w:eastAsia="Times New Roman" w:hint="default"/>
        <w:b/>
      </w:rPr>
    </w:lvl>
    <w:lvl w:ilvl="1">
      <w:start w:val="1"/>
      <w:numFmt w:val="decimal"/>
      <w:lvlText w:val="%1.%2"/>
      <w:lvlJc w:val="left"/>
      <w:pPr>
        <w:ind w:left="750" w:hanging="360"/>
      </w:pPr>
      <w:rPr>
        <w:rFonts w:eastAsia="Times New Roman" w:hint="default"/>
        <w:b/>
      </w:rPr>
    </w:lvl>
    <w:lvl w:ilvl="2">
      <w:start w:val="1"/>
      <w:numFmt w:val="decimal"/>
      <w:lvlText w:val="%1.%2.%3"/>
      <w:lvlJc w:val="left"/>
      <w:pPr>
        <w:ind w:left="1500" w:hanging="720"/>
      </w:pPr>
      <w:rPr>
        <w:rFonts w:eastAsia="Times New Roman" w:hint="default"/>
        <w:b/>
      </w:rPr>
    </w:lvl>
    <w:lvl w:ilvl="3">
      <w:start w:val="1"/>
      <w:numFmt w:val="decimal"/>
      <w:lvlText w:val="%1.%2.%3.%4"/>
      <w:lvlJc w:val="left"/>
      <w:pPr>
        <w:ind w:left="1890" w:hanging="720"/>
      </w:pPr>
      <w:rPr>
        <w:rFonts w:eastAsia="Times New Roman" w:hint="default"/>
        <w:b/>
      </w:rPr>
    </w:lvl>
    <w:lvl w:ilvl="4">
      <w:start w:val="1"/>
      <w:numFmt w:val="decimal"/>
      <w:lvlText w:val="%1.%2.%3.%4.%5"/>
      <w:lvlJc w:val="left"/>
      <w:pPr>
        <w:ind w:left="2640" w:hanging="1080"/>
      </w:pPr>
      <w:rPr>
        <w:rFonts w:eastAsia="Times New Roman" w:hint="default"/>
        <w:b/>
      </w:rPr>
    </w:lvl>
    <w:lvl w:ilvl="5">
      <w:start w:val="1"/>
      <w:numFmt w:val="decimal"/>
      <w:lvlText w:val="%1.%2.%3.%4.%5.%6"/>
      <w:lvlJc w:val="left"/>
      <w:pPr>
        <w:ind w:left="3390" w:hanging="1440"/>
      </w:pPr>
      <w:rPr>
        <w:rFonts w:eastAsia="Times New Roman" w:hint="default"/>
        <w:b/>
      </w:rPr>
    </w:lvl>
    <w:lvl w:ilvl="6">
      <w:start w:val="1"/>
      <w:numFmt w:val="decimal"/>
      <w:lvlText w:val="%1.%2.%3.%4.%5.%6.%7"/>
      <w:lvlJc w:val="left"/>
      <w:pPr>
        <w:ind w:left="3780" w:hanging="1440"/>
      </w:pPr>
      <w:rPr>
        <w:rFonts w:eastAsia="Times New Roman" w:hint="default"/>
        <w:b/>
      </w:rPr>
    </w:lvl>
    <w:lvl w:ilvl="7">
      <w:start w:val="1"/>
      <w:numFmt w:val="decimal"/>
      <w:lvlText w:val="%1.%2.%3.%4.%5.%6.%7.%8"/>
      <w:lvlJc w:val="left"/>
      <w:pPr>
        <w:ind w:left="4530" w:hanging="1800"/>
      </w:pPr>
      <w:rPr>
        <w:rFonts w:eastAsia="Times New Roman" w:hint="default"/>
        <w:b/>
      </w:rPr>
    </w:lvl>
    <w:lvl w:ilvl="8">
      <w:start w:val="1"/>
      <w:numFmt w:val="decimal"/>
      <w:lvlText w:val="%1.%2.%3.%4.%5.%6.%7.%8.%9"/>
      <w:lvlJc w:val="left"/>
      <w:pPr>
        <w:ind w:left="4920" w:hanging="1800"/>
      </w:pPr>
      <w:rPr>
        <w:rFonts w:eastAsia="Times New Roman" w:hint="default"/>
        <w:b/>
      </w:rPr>
    </w:lvl>
  </w:abstractNum>
  <w:abstractNum w:abstractNumId="15" w15:restartNumberingAfterBreak="0">
    <w:nsid w:val="2B6E591E"/>
    <w:multiLevelType w:val="hybridMultilevel"/>
    <w:tmpl w:val="559238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8069D2"/>
    <w:multiLevelType w:val="hybridMultilevel"/>
    <w:tmpl w:val="FF56276E"/>
    <w:lvl w:ilvl="0" w:tplc="ABD0F81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57E4E87"/>
    <w:multiLevelType w:val="multilevel"/>
    <w:tmpl w:val="C7BC0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8F2490C"/>
    <w:multiLevelType w:val="hybridMultilevel"/>
    <w:tmpl w:val="D8142036"/>
    <w:lvl w:ilvl="0" w:tplc="04100001">
      <w:start w:val="1"/>
      <w:numFmt w:val="bullet"/>
      <w:lvlText w:val=""/>
      <w:lvlJc w:val="left"/>
      <w:pPr>
        <w:ind w:left="1320" w:hanging="360"/>
      </w:pPr>
      <w:rPr>
        <w:rFonts w:ascii="Symbol" w:hAnsi="Symbol"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19" w15:restartNumberingAfterBreak="0">
    <w:nsid w:val="3A1755BE"/>
    <w:multiLevelType w:val="hybridMultilevel"/>
    <w:tmpl w:val="4C18BC7E"/>
    <w:lvl w:ilvl="0" w:tplc="04100001">
      <w:start w:val="1"/>
      <w:numFmt w:val="bullet"/>
      <w:lvlText w:val=""/>
      <w:lvlJc w:val="left"/>
      <w:pPr>
        <w:ind w:left="2920" w:hanging="360"/>
      </w:pPr>
      <w:rPr>
        <w:rFonts w:ascii="Symbol" w:hAnsi="Symbol" w:hint="default"/>
      </w:rPr>
    </w:lvl>
    <w:lvl w:ilvl="1" w:tplc="04100003" w:tentative="1">
      <w:start w:val="1"/>
      <w:numFmt w:val="bullet"/>
      <w:lvlText w:val="o"/>
      <w:lvlJc w:val="left"/>
      <w:pPr>
        <w:ind w:left="3640" w:hanging="360"/>
      </w:pPr>
      <w:rPr>
        <w:rFonts w:ascii="Courier New" w:hAnsi="Courier New" w:cs="Courier New" w:hint="default"/>
      </w:rPr>
    </w:lvl>
    <w:lvl w:ilvl="2" w:tplc="04100005" w:tentative="1">
      <w:start w:val="1"/>
      <w:numFmt w:val="bullet"/>
      <w:lvlText w:val=""/>
      <w:lvlJc w:val="left"/>
      <w:pPr>
        <w:ind w:left="4360" w:hanging="360"/>
      </w:pPr>
      <w:rPr>
        <w:rFonts w:ascii="Wingdings" w:hAnsi="Wingdings" w:hint="default"/>
      </w:rPr>
    </w:lvl>
    <w:lvl w:ilvl="3" w:tplc="04100001" w:tentative="1">
      <w:start w:val="1"/>
      <w:numFmt w:val="bullet"/>
      <w:lvlText w:val=""/>
      <w:lvlJc w:val="left"/>
      <w:pPr>
        <w:ind w:left="5080" w:hanging="360"/>
      </w:pPr>
      <w:rPr>
        <w:rFonts w:ascii="Symbol" w:hAnsi="Symbol" w:hint="default"/>
      </w:rPr>
    </w:lvl>
    <w:lvl w:ilvl="4" w:tplc="04100003" w:tentative="1">
      <w:start w:val="1"/>
      <w:numFmt w:val="bullet"/>
      <w:lvlText w:val="o"/>
      <w:lvlJc w:val="left"/>
      <w:pPr>
        <w:ind w:left="5800" w:hanging="360"/>
      </w:pPr>
      <w:rPr>
        <w:rFonts w:ascii="Courier New" w:hAnsi="Courier New" w:cs="Courier New" w:hint="default"/>
      </w:rPr>
    </w:lvl>
    <w:lvl w:ilvl="5" w:tplc="04100005" w:tentative="1">
      <w:start w:val="1"/>
      <w:numFmt w:val="bullet"/>
      <w:lvlText w:val=""/>
      <w:lvlJc w:val="left"/>
      <w:pPr>
        <w:ind w:left="6520" w:hanging="360"/>
      </w:pPr>
      <w:rPr>
        <w:rFonts w:ascii="Wingdings" w:hAnsi="Wingdings" w:hint="default"/>
      </w:rPr>
    </w:lvl>
    <w:lvl w:ilvl="6" w:tplc="04100001" w:tentative="1">
      <w:start w:val="1"/>
      <w:numFmt w:val="bullet"/>
      <w:lvlText w:val=""/>
      <w:lvlJc w:val="left"/>
      <w:pPr>
        <w:ind w:left="7240" w:hanging="360"/>
      </w:pPr>
      <w:rPr>
        <w:rFonts w:ascii="Symbol" w:hAnsi="Symbol" w:hint="default"/>
      </w:rPr>
    </w:lvl>
    <w:lvl w:ilvl="7" w:tplc="04100003" w:tentative="1">
      <w:start w:val="1"/>
      <w:numFmt w:val="bullet"/>
      <w:lvlText w:val="o"/>
      <w:lvlJc w:val="left"/>
      <w:pPr>
        <w:ind w:left="7960" w:hanging="360"/>
      </w:pPr>
      <w:rPr>
        <w:rFonts w:ascii="Courier New" w:hAnsi="Courier New" w:cs="Courier New" w:hint="default"/>
      </w:rPr>
    </w:lvl>
    <w:lvl w:ilvl="8" w:tplc="04100005" w:tentative="1">
      <w:start w:val="1"/>
      <w:numFmt w:val="bullet"/>
      <w:lvlText w:val=""/>
      <w:lvlJc w:val="left"/>
      <w:pPr>
        <w:ind w:left="8680" w:hanging="360"/>
      </w:pPr>
      <w:rPr>
        <w:rFonts w:ascii="Wingdings" w:hAnsi="Wingdings" w:hint="default"/>
      </w:rPr>
    </w:lvl>
  </w:abstractNum>
  <w:abstractNum w:abstractNumId="20" w15:restartNumberingAfterBreak="0">
    <w:nsid w:val="3AD23DBC"/>
    <w:multiLevelType w:val="hybridMultilevel"/>
    <w:tmpl w:val="3B7ED2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E4A6876"/>
    <w:multiLevelType w:val="multilevel"/>
    <w:tmpl w:val="B3A65F2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0F12BD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354353D"/>
    <w:multiLevelType w:val="hybridMultilevel"/>
    <w:tmpl w:val="4DAC1D4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4" w15:restartNumberingAfterBreak="0">
    <w:nsid w:val="44151FF4"/>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71659B2"/>
    <w:multiLevelType w:val="hybridMultilevel"/>
    <w:tmpl w:val="7F240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6874C3"/>
    <w:multiLevelType w:val="hybridMultilevel"/>
    <w:tmpl w:val="0A4E939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ACB2522"/>
    <w:multiLevelType w:val="hybridMultilevel"/>
    <w:tmpl w:val="9E3837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D45143"/>
    <w:multiLevelType w:val="multilevel"/>
    <w:tmpl w:val="4E06C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5176E7A"/>
    <w:multiLevelType w:val="multilevel"/>
    <w:tmpl w:val="0D642312"/>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7A27D7C"/>
    <w:multiLevelType w:val="multilevel"/>
    <w:tmpl w:val="C7D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86213"/>
    <w:multiLevelType w:val="multilevel"/>
    <w:tmpl w:val="595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62F2D"/>
    <w:multiLevelType w:val="hybridMultilevel"/>
    <w:tmpl w:val="ABE4D30C"/>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3" w15:restartNumberingAfterBreak="0">
    <w:nsid w:val="6CCD3F6A"/>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AA4300"/>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EE80390"/>
    <w:multiLevelType w:val="hybridMultilevel"/>
    <w:tmpl w:val="502068C4"/>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36" w15:restartNumberingAfterBreak="0">
    <w:nsid w:val="71941C8D"/>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7555717"/>
    <w:multiLevelType w:val="hybridMultilevel"/>
    <w:tmpl w:val="8AAEC4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5D0AC3"/>
    <w:multiLevelType w:val="multilevel"/>
    <w:tmpl w:val="CFA43C7C"/>
    <w:lvl w:ilvl="0">
      <w:start w:val="1"/>
      <w:numFmt w:val="decimal"/>
      <w:lvlText w:val="%1."/>
      <w:lvlJc w:val="left"/>
      <w:pPr>
        <w:ind w:left="720" w:hanging="360"/>
      </w:pPr>
    </w:lvl>
    <w:lvl w:ilvl="1">
      <w:start w:val="1"/>
      <w:numFmt w:val="decimal"/>
      <w:lvlText w:val="%1.%2"/>
      <w:lvlJc w:val="left"/>
      <w:pPr>
        <w:ind w:left="1252" w:hanging="720"/>
      </w:pPr>
    </w:lvl>
    <w:lvl w:ilvl="2">
      <w:start w:val="3"/>
      <w:numFmt w:val="decimal"/>
      <w:lvlText w:val="%1.%2.%3"/>
      <w:lvlJc w:val="left"/>
      <w:pPr>
        <w:ind w:left="1424" w:hanging="720"/>
      </w:pPr>
    </w:lvl>
    <w:lvl w:ilvl="3">
      <w:start w:val="1"/>
      <w:numFmt w:val="decimal"/>
      <w:lvlText w:val="%1.%2.%3.%4"/>
      <w:lvlJc w:val="left"/>
      <w:pPr>
        <w:ind w:left="1956" w:hanging="1080"/>
      </w:pPr>
    </w:lvl>
    <w:lvl w:ilvl="4">
      <w:start w:val="1"/>
      <w:numFmt w:val="decimal"/>
      <w:lvlText w:val="%1.%2.%3.%4.%5"/>
      <w:lvlJc w:val="left"/>
      <w:pPr>
        <w:ind w:left="2128" w:hanging="1080"/>
      </w:pPr>
    </w:lvl>
    <w:lvl w:ilvl="5">
      <w:start w:val="1"/>
      <w:numFmt w:val="decimal"/>
      <w:lvlText w:val="%1.%2.%3.%4.%5.%6"/>
      <w:lvlJc w:val="left"/>
      <w:pPr>
        <w:ind w:left="2660" w:hanging="1440"/>
      </w:pPr>
    </w:lvl>
    <w:lvl w:ilvl="6">
      <w:start w:val="1"/>
      <w:numFmt w:val="decimal"/>
      <w:lvlText w:val="%1.%2.%3.%4.%5.%6.%7"/>
      <w:lvlJc w:val="left"/>
      <w:pPr>
        <w:ind w:left="3192" w:hanging="1800"/>
      </w:pPr>
    </w:lvl>
    <w:lvl w:ilvl="7">
      <w:start w:val="1"/>
      <w:numFmt w:val="decimal"/>
      <w:lvlText w:val="%1.%2.%3.%4.%5.%6.%7.%8"/>
      <w:lvlJc w:val="left"/>
      <w:pPr>
        <w:ind w:left="3364" w:hanging="1800"/>
      </w:pPr>
    </w:lvl>
    <w:lvl w:ilvl="8">
      <w:start w:val="1"/>
      <w:numFmt w:val="decimal"/>
      <w:lvlText w:val="%1.%2.%3.%4.%5.%6.%7.%8.%9"/>
      <w:lvlJc w:val="left"/>
      <w:pPr>
        <w:ind w:left="3896" w:hanging="2160"/>
      </w:pPr>
    </w:lvl>
  </w:abstractNum>
  <w:abstractNum w:abstractNumId="39" w15:restartNumberingAfterBreak="0">
    <w:nsid w:val="7B570F96"/>
    <w:multiLevelType w:val="multilevel"/>
    <w:tmpl w:val="1F6264D4"/>
    <w:lvl w:ilvl="0">
      <w:start w:val="2"/>
      <w:numFmt w:val="decimal"/>
      <w:lvlText w:val="%1"/>
      <w:lvlJc w:val="left"/>
      <w:pPr>
        <w:ind w:left="72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1800" w:hanging="720"/>
      </w:pPr>
      <w:rPr>
        <w:rFonts w:hint="default"/>
        <w:sz w:val="20"/>
      </w:rPr>
    </w:lvl>
    <w:lvl w:ilvl="3">
      <w:start w:val="1"/>
      <w:numFmt w:val="decimal"/>
      <w:lvlText w:val="%1.%2.%3.%4"/>
      <w:lvlJc w:val="left"/>
      <w:pPr>
        <w:ind w:left="2160" w:hanging="720"/>
      </w:pPr>
      <w:rPr>
        <w:rFonts w:hint="default"/>
        <w:sz w:val="20"/>
      </w:rPr>
    </w:lvl>
    <w:lvl w:ilvl="4">
      <w:start w:val="1"/>
      <w:numFmt w:val="decimal"/>
      <w:lvlText w:val="%1.%2.%3.%4.%5"/>
      <w:lvlJc w:val="left"/>
      <w:pPr>
        <w:ind w:left="2880" w:hanging="1080"/>
      </w:pPr>
      <w:rPr>
        <w:rFonts w:hint="default"/>
        <w:sz w:val="20"/>
      </w:rPr>
    </w:lvl>
    <w:lvl w:ilvl="5">
      <w:start w:val="1"/>
      <w:numFmt w:val="decimal"/>
      <w:lvlText w:val="%1.%2.%3.%4.%5.%6"/>
      <w:lvlJc w:val="left"/>
      <w:pPr>
        <w:ind w:left="3240" w:hanging="1080"/>
      </w:pPr>
      <w:rPr>
        <w:rFonts w:hint="default"/>
        <w:sz w:val="20"/>
      </w:rPr>
    </w:lvl>
    <w:lvl w:ilvl="6">
      <w:start w:val="1"/>
      <w:numFmt w:val="decimal"/>
      <w:lvlText w:val="%1.%2.%3.%4.%5.%6.%7"/>
      <w:lvlJc w:val="left"/>
      <w:pPr>
        <w:ind w:left="3960" w:hanging="1440"/>
      </w:pPr>
      <w:rPr>
        <w:rFonts w:hint="default"/>
        <w:sz w:val="20"/>
      </w:rPr>
    </w:lvl>
    <w:lvl w:ilvl="7">
      <w:start w:val="1"/>
      <w:numFmt w:val="decimal"/>
      <w:lvlText w:val="%1.%2.%3.%4.%5.%6.%7.%8"/>
      <w:lvlJc w:val="left"/>
      <w:pPr>
        <w:ind w:left="4320" w:hanging="1440"/>
      </w:pPr>
      <w:rPr>
        <w:rFonts w:hint="default"/>
        <w:sz w:val="20"/>
      </w:rPr>
    </w:lvl>
    <w:lvl w:ilvl="8">
      <w:start w:val="1"/>
      <w:numFmt w:val="decimal"/>
      <w:lvlText w:val="%1.%2.%3.%4.%5.%6.%7.%8.%9"/>
      <w:lvlJc w:val="left"/>
      <w:pPr>
        <w:ind w:left="5040" w:hanging="1800"/>
      </w:pPr>
      <w:rPr>
        <w:rFonts w:hint="default"/>
        <w:sz w:val="20"/>
      </w:rPr>
    </w:lvl>
  </w:abstractNum>
  <w:abstractNum w:abstractNumId="40" w15:restartNumberingAfterBreak="0">
    <w:nsid w:val="7BA424D4"/>
    <w:multiLevelType w:val="hybridMultilevel"/>
    <w:tmpl w:val="2252EA36"/>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41" w15:restartNumberingAfterBreak="0">
    <w:nsid w:val="7CAC1E82"/>
    <w:multiLevelType w:val="multilevel"/>
    <w:tmpl w:val="1F6264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D823F06"/>
    <w:multiLevelType w:val="multilevel"/>
    <w:tmpl w:val="113C6752"/>
    <w:lvl w:ilvl="0">
      <w:start w:val="2"/>
      <w:numFmt w:val="decimal"/>
      <w:lvlText w:val="%1"/>
      <w:lvlJc w:val="left"/>
      <w:pPr>
        <w:ind w:left="645" w:hanging="645"/>
      </w:pPr>
      <w:rPr>
        <w:rFonts w:hint="default"/>
      </w:rPr>
    </w:lvl>
    <w:lvl w:ilvl="1">
      <w:start w:val="2"/>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num w:numId="1">
    <w:abstractNumId w:val="39"/>
  </w:num>
  <w:num w:numId="2">
    <w:abstractNumId w:val="30"/>
  </w:num>
  <w:num w:numId="3">
    <w:abstractNumId w:val="31"/>
  </w:num>
  <w:num w:numId="4">
    <w:abstractNumId w:val="7"/>
  </w:num>
  <w:num w:numId="5">
    <w:abstractNumId w:val="10"/>
  </w:num>
  <w:num w:numId="6">
    <w:abstractNumId w:val="20"/>
  </w:num>
  <w:num w:numId="7">
    <w:abstractNumId w:val="33"/>
  </w:num>
  <w:num w:numId="8">
    <w:abstractNumId w:val="9"/>
  </w:num>
  <w:num w:numId="9">
    <w:abstractNumId w:val="34"/>
  </w:num>
  <w:num w:numId="10">
    <w:abstractNumId w:val="36"/>
  </w:num>
  <w:num w:numId="11">
    <w:abstractNumId w:val="12"/>
  </w:num>
  <w:num w:numId="12">
    <w:abstractNumId w:val="24"/>
  </w:num>
  <w:num w:numId="13">
    <w:abstractNumId w:val="22"/>
  </w:num>
  <w:num w:numId="14">
    <w:abstractNumId w:val="41"/>
  </w:num>
  <w:num w:numId="15">
    <w:abstractNumId w:val="27"/>
  </w:num>
  <w:num w:numId="16">
    <w:abstractNumId w:val="28"/>
  </w:num>
  <w:num w:numId="17">
    <w:abstractNumId w:val="26"/>
  </w:num>
  <w:num w:numId="18">
    <w:abstractNumId w:val="38"/>
  </w:num>
  <w:num w:numId="19">
    <w:abstractNumId w:val="23"/>
  </w:num>
  <w:num w:numId="20">
    <w:abstractNumId w:val="15"/>
  </w:num>
  <w:num w:numId="21">
    <w:abstractNumId w:val="11"/>
  </w:num>
  <w:num w:numId="22">
    <w:abstractNumId w:val="17"/>
  </w:num>
  <w:num w:numId="23">
    <w:abstractNumId w:val="16"/>
  </w:num>
  <w:num w:numId="24">
    <w:abstractNumId w:val="42"/>
  </w:num>
  <w:num w:numId="25">
    <w:abstractNumId w:val="6"/>
  </w:num>
  <w:num w:numId="26">
    <w:abstractNumId w:val="18"/>
  </w:num>
  <w:num w:numId="27">
    <w:abstractNumId w:val="29"/>
  </w:num>
  <w:num w:numId="28">
    <w:abstractNumId w:val="37"/>
  </w:num>
  <w:num w:numId="29">
    <w:abstractNumId w:val="25"/>
  </w:num>
  <w:num w:numId="30">
    <w:abstractNumId w:val="2"/>
  </w:num>
  <w:num w:numId="31">
    <w:abstractNumId w:val="3"/>
  </w:num>
  <w:num w:numId="32">
    <w:abstractNumId w:val="0"/>
  </w:num>
  <w:num w:numId="33">
    <w:abstractNumId w:val="4"/>
  </w:num>
  <w:num w:numId="34">
    <w:abstractNumId w:val="19"/>
  </w:num>
  <w:num w:numId="35">
    <w:abstractNumId w:val="35"/>
  </w:num>
  <w:num w:numId="36">
    <w:abstractNumId w:val="1"/>
  </w:num>
  <w:num w:numId="37">
    <w:abstractNumId w:val="21"/>
  </w:num>
  <w:num w:numId="38">
    <w:abstractNumId w:val="14"/>
  </w:num>
  <w:num w:numId="39">
    <w:abstractNumId w:val="13"/>
  </w:num>
  <w:num w:numId="40">
    <w:abstractNumId w:val="5"/>
  </w:num>
  <w:num w:numId="41">
    <w:abstractNumId w:val="40"/>
  </w:num>
  <w:num w:numId="42">
    <w:abstractNumId w:val="32"/>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E0"/>
    <w:rsid w:val="00000E70"/>
    <w:rsid w:val="00016D14"/>
    <w:rsid w:val="00033309"/>
    <w:rsid w:val="00040FFC"/>
    <w:rsid w:val="00064615"/>
    <w:rsid w:val="00091677"/>
    <w:rsid w:val="00094137"/>
    <w:rsid w:val="000A2DFC"/>
    <w:rsid w:val="000B2CA1"/>
    <w:rsid w:val="000B6CDD"/>
    <w:rsid w:val="000D18C8"/>
    <w:rsid w:val="000D30B7"/>
    <w:rsid w:val="000E29E8"/>
    <w:rsid w:val="001061E0"/>
    <w:rsid w:val="00110A34"/>
    <w:rsid w:val="0012129B"/>
    <w:rsid w:val="001311B7"/>
    <w:rsid w:val="00173120"/>
    <w:rsid w:val="001A2047"/>
    <w:rsid w:val="001B1961"/>
    <w:rsid w:val="001B2F7C"/>
    <w:rsid w:val="001C0C6B"/>
    <w:rsid w:val="001D614A"/>
    <w:rsid w:val="001E3E39"/>
    <w:rsid w:val="001E491C"/>
    <w:rsid w:val="001F05EC"/>
    <w:rsid w:val="00233D5A"/>
    <w:rsid w:val="00240DE4"/>
    <w:rsid w:val="00241F92"/>
    <w:rsid w:val="00257008"/>
    <w:rsid w:val="002576A2"/>
    <w:rsid w:val="00270CA1"/>
    <w:rsid w:val="00271E4C"/>
    <w:rsid w:val="002734D1"/>
    <w:rsid w:val="002A3BE2"/>
    <w:rsid w:val="002D610F"/>
    <w:rsid w:val="002F4F1F"/>
    <w:rsid w:val="0031170B"/>
    <w:rsid w:val="00312742"/>
    <w:rsid w:val="0033196E"/>
    <w:rsid w:val="00340492"/>
    <w:rsid w:val="003405E9"/>
    <w:rsid w:val="003449B9"/>
    <w:rsid w:val="00346EF9"/>
    <w:rsid w:val="003D2849"/>
    <w:rsid w:val="003F31B9"/>
    <w:rsid w:val="004115FD"/>
    <w:rsid w:val="00430729"/>
    <w:rsid w:val="00445A11"/>
    <w:rsid w:val="00475A74"/>
    <w:rsid w:val="00484232"/>
    <w:rsid w:val="004875CC"/>
    <w:rsid w:val="004A104B"/>
    <w:rsid w:val="004B0D45"/>
    <w:rsid w:val="004C0E70"/>
    <w:rsid w:val="004C2F2A"/>
    <w:rsid w:val="004D001C"/>
    <w:rsid w:val="004D2D31"/>
    <w:rsid w:val="005148AF"/>
    <w:rsid w:val="005149E9"/>
    <w:rsid w:val="00535815"/>
    <w:rsid w:val="0054552B"/>
    <w:rsid w:val="005746E2"/>
    <w:rsid w:val="00577BE2"/>
    <w:rsid w:val="00577E1C"/>
    <w:rsid w:val="005A0ED6"/>
    <w:rsid w:val="005B3B47"/>
    <w:rsid w:val="005C7564"/>
    <w:rsid w:val="005E61A1"/>
    <w:rsid w:val="00621013"/>
    <w:rsid w:val="00624DF5"/>
    <w:rsid w:val="00630D5A"/>
    <w:rsid w:val="006522C3"/>
    <w:rsid w:val="0068199C"/>
    <w:rsid w:val="006A3A9B"/>
    <w:rsid w:val="006A5294"/>
    <w:rsid w:val="006B5C50"/>
    <w:rsid w:val="006B6467"/>
    <w:rsid w:val="006B68CC"/>
    <w:rsid w:val="006E1573"/>
    <w:rsid w:val="006E3C1E"/>
    <w:rsid w:val="00714806"/>
    <w:rsid w:val="00731422"/>
    <w:rsid w:val="00741C8A"/>
    <w:rsid w:val="00756ED8"/>
    <w:rsid w:val="00766D86"/>
    <w:rsid w:val="00785163"/>
    <w:rsid w:val="0079196B"/>
    <w:rsid w:val="007B00EE"/>
    <w:rsid w:val="007C5E8C"/>
    <w:rsid w:val="007C6F87"/>
    <w:rsid w:val="00803BB8"/>
    <w:rsid w:val="008111C5"/>
    <w:rsid w:val="00817A82"/>
    <w:rsid w:val="0084047E"/>
    <w:rsid w:val="00854B31"/>
    <w:rsid w:val="008623B4"/>
    <w:rsid w:val="008974E7"/>
    <w:rsid w:val="008B4B79"/>
    <w:rsid w:val="008B6175"/>
    <w:rsid w:val="008C0465"/>
    <w:rsid w:val="008E66DF"/>
    <w:rsid w:val="00914319"/>
    <w:rsid w:val="009146E5"/>
    <w:rsid w:val="00925215"/>
    <w:rsid w:val="0093701D"/>
    <w:rsid w:val="00943059"/>
    <w:rsid w:val="0095062D"/>
    <w:rsid w:val="00952B72"/>
    <w:rsid w:val="00967200"/>
    <w:rsid w:val="009745CD"/>
    <w:rsid w:val="00976F23"/>
    <w:rsid w:val="00984E4E"/>
    <w:rsid w:val="009B6F52"/>
    <w:rsid w:val="009D6B5F"/>
    <w:rsid w:val="009D70B8"/>
    <w:rsid w:val="009D7DB5"/>
    <w:rsid w:val="009E3502"/>
    <w:rsid w:val="009E6F65"/>
    <w:rsid w:val="00A131CB"/>
    <w:rsid w:val="00A15A81"/>
    <w:rsid w:val="00A37844"/>
    <w:rsid w:val="00A42209"/>
    <w:rsid w:val="00A72CF0"/>
    <w:rsid w:val="00A8399E"/>
    <w:rsid w:val="00A923A7"/>
    <w:rsid w:val="00A93971"/>
    <w:rsid w:val="00AA69DE"/>
    <w:rsid w:val="00AB5E6E"/>
    <w:rsid w:val="00AC02DC"/>
    <w:rsid w:val="00AC6B4F"/>
    <w:rsid w:val="00AD1A17"/>
    <w:rsid w:val="00AE4979"/>
    <w:rsid w:val="00AF30A5"/>
    <w:rsid w:val="00B37FB3"/>
    <w:rsid w:val="00B56C7F"/>
    <w:rsid w:val="00B71234"/>
    <w:rsid w:val="00B71B34"/>
    <w:rsid w:val="00B72A1C"/>
    <w:rsid w:val="00BA257D"/>
    <w:rsid w:val="00BC0A8B"/>
    <w:rsid w:val="00BD12CE"/>
    <w:rsid w:val="00BE411E"/>
    <w:rsid w:val="00BE6C4A"/>
    <w:rsid w:val="00C000ED"/>
    <w:rsid w:val="00C042F4"/>
    <w:rsid w:val="00C16261"/>
    <w:rsid w:val="00C23844"/>
    <w:rsid w:val="00C53E8F"/>
    <w:rsid w:val="00C90C3A"/>
    <w:rsid w:val="00C93412"/>
    <w:rsid w:val="00CA2146"/>
    <w:rsid w:val="00CB3048"/>
    <w:rsid w:val="00CB33D6"/>
    <w:rsid w:val="00CE69EC"/>
    <w:rsid w:val="00D02695"/>
    <w:rsid w:val="00D30735"/>
    <w:rsid w:val="00D42A29"/>
    <w:rsid w:val="00D42B30"/>
    <w:rsid w:val="00D44258"/>
    <w:rsid w:val="00D4775B"/>
    <w:rsid w:val="00D55206"/>
    <w:rsid w:val="00D94E37"/>
    <w:rsid w:val="00DA288B"/>
    <w:rsid w:val="00DB4668"/>
    <w:rsid w:val="00DC367D"/>
    <w:rsid w:val="00DC4046"/>
    <w:rsid w:val="00DD55A5"/>
    <w:rsid w:val="00DF504C"/>
    <w:rsid w:val="00E06C91"/>
    <w:rsid w:val="00E1439F"/>
    <w:rsid w:val="00E177F3"/>
    <w:rsid w:val="00E320A4"/>
    <w:rsid w:val="00E7756B"/>
    <w:rsid w:val="00E81F02"/>
    <w:rsid w:val="00E93B95"/>
    <w:rsid w:val="00E95F80"/>
    <w:rsid w:val="00E961FD"/>
    <w:rsid w:val="00EB4812"/>
    <w:rsid w:val="00EB7164"/>
    <w:rsid w:val="00EC0E51"/>
    <w:rsid w:val="00EC6CF1"/>
    <w:rsid w:val="00EF0C5C"/>
    <w:rsid w:val="00EF5C22"/>
    <w:rsid w:val="00F054F9"/>
    <w:rsid w:val="00F05E06"/>
    <w:rsid w:val="00F34663"/>
    <w:rsid w:val="00F707B7"/>
    <w:rsid w:val="00F8615B"/>
    <w:rsid w:val="00FA47D5"/>
    <w:rsid w:val="00FF0FB8"/>
    <w:rsid w:val="00FF3252"/>
    <w:rsid w:val="00FF4942"/>
    <w:rsid w:val="0670CC27"/>
    <w:rsid w:val="083FEE5B"/>
    <w:rsid w:val="08E5F47A"/>
    <w:rsid w:val="0926778F"/>
    <w:rsid w:val="0A8D7F79"/>
    <w:rsid w:val="0B1C15D0"/>
    <w:rsid w:val="0B52BA13"/>
    <w:rsid w:val="0F360C5E"/>
    <w:rsid w:val="142624D5"/>
    <w:rsid w:val="14F7DC85"/>
    <w:rsid w:val="16F2B226"/>
    <w:rsid w:val="17B0B60C"/>
    <w:rsid w:val="187EA3FD"/>
    <w:rsid w:val="1BEAEE34"/>
    <w:rsid w:val="2263E4FD"/>
    <w:rsid w:val="23DA782A"/>
    <w:rsid w:val="23FAB62F"/>
    <w:rsid w:val="24C548E1"/>
    <w:rsid w:val="26500E50"/>
    <w:rsid w:val="267704E6"/>
    <w:rsid w:val="283FCD35"/>
    <w:rsid w:val="2991B24E"/>
    <w:rsid w:val="2B13F2C7"/>
    <w:rsid w:val="2C9A162C"/>
    <w:rsid w:val="2CA5E858"/>
    <w:rsid w:val="2D5A8339"/>
    <w:rsid w:val="321882E2"/>
    <w:rsid w:val="35975805"/>
    <w:rsid w:val="36BBD32F"/>
    <w:rsid w:val="36D8B3B7"/>
    <w:rsid w:val="375BA338"/>
    <w:rsid w:val="3805A649"/>
    <w:rsid w:val="41863871"/>
    <w:rsid w:val="42530841"/>
    <w:rsid w:val="430F0578"/>
    <w:rsid w:val="43CD4660"/>
    <w:rsid w:val="44257511"/>
    <w:rsid w:val="4807B8DD"/>
    <w:rsid w:val="49327E34"/>
    <w:rsid w:val="49BBA8F8"/>
    <w:rsid w:val="4AEE3895"/>
    <w:rsid w:val="4C6CA552"/>
    <w:rsid w:val="4DB6EEFE"/>
    <w:rsid w:val="4EC20AD5"/>
    <w:rsid w:val="4EFC9863"/>
    <w:rsid w:val="4FE66A68"/>
    <w:rsid w:val="505D681B"/>
    <w:rsid w:val="518A1552"/>
    <w:rsid w:val="52AEAC4C"/>
    <w:rsid w:val="54FF7814"/>
    <w:rsid w:val="5628E886"/>
    <w:rsid w:val="566964BA"/>
    <w:rsid w:val="5826B658"/>
    <w:rsid w:val="584E9557"/>
    <w:rsid w:val="596603E8"/>
    <w:rsid w:val="59760627"/>
    <w:rsid w:val="5B545D2F"/>
    <w:rsid w:val="5B67A1E8"/>
    <w:rsid w:val="5DC67DBD"/>
    <w:rsid w:val="5FEC5F4B"/>
    <w:rsid w:val="6BC9F355"/>
    <w:rsid w:val="6DC5F36D"/>
    <w:rsid w:val="71258A16"/>
    <w:rsid w:val="748018B7"/>
    <w:rsid w:val="75F291B4"/>
    <w:rsid w:val="75F3CEB4"/>
    <w:rsid w:val="76DE770A"/>
    <w:rsid w:val="77B7C9B6"/>
    <w:rsid w:val="783EDD1C"/>
    <w:rsid w:val="78EA6CFC"/>
    <w:rsid w:val="7B9B6E77"/>
    <w:rsid w:val="7BC6880A"/>
    <w:rsid w:val="7D6EB37A"/>
    <w:rsid w:val="7F43E7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0AFE"/>
  <w15:chartTrackingRefBased/>
  <w15:docId w15:val="{9F9F754D-11E7-4686-8A32-7E50157B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40492"/>
    <w:pPr>
      <w:ind w:left="720"/>
      <w:contextualSpacing/>
    </w:pPr>
  </w:style>
  <w:style w:type="paragraph" w:styleId="Intestazione">
    <w:name w:val="header"/>
    <w:basedOn w:val="Normale"/>
    <w:link w:val="IntestazioneCarattere"/>
    <w:uiPriority w:val="99"/>
    <w:unhideWhenUsed/>
    <w:rsid w:val="00817A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7A82"/>
  </w:style>
  <w:style w:type="paragraph" w:styleId="Pidipagina">
    <w:name w:val="footer"/>
    <w:basedOn w:val="Normale"/>
    <w:link w:val="PidipaginaCarattere"/>
    <w:uiPriority w:val="99"/>
    <w:unhideWhenUsed/>
    <w:rsid w:val="00817A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7A82"/>
  </w:style>
  <w:style w:type="table" w:styleId="Grigliatabella">
    <w:name w:val="Table Grid"/>
    <w:basedOn w:val="Tabellanormale"/>
    <w:uiPriority w:val="39"/>
    <w:rsid w:val="001F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1F05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imandocommento">
    <w:name w:val="annotation reference"/>
    <w:basedOn w:val="Carpredefinitoparagrafo"/>
    <w:uiPriority w:val="99"/>
    <w:semiHidden/>
    <w:unhideWhenUsed/>
    <w:rsid w:val="00D42B30"/>
    <w:rPr>
      <w:sz w:val="16"/>
      <w:szCs w:val="16"/>
    </w:rPr>
  </w:style>
  <w:style w:type="paragraph" w:styleId="Testocommento">
    <w:name w:val="annotation text"/>
    <w:basedOn w:val="Normale"/>
    <w:link w:val="TestocommentoCarattere"/>
    <w:uiPriority w:val="99"/>
    <w:semiHidden/>
    <w:unhideWhenUsed/>
    <w:rsid w:val="00D42B3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42B30"/>
    <w:rPr>
      <w:sz w:val="20"/>
      <w:szCs w:val="20"/>
    </w:rPr>
  </w:style>
  <w:style w:type="paragraph" w:styleId="Soggettocommento">
    <w:name w:val="annotation subject"/>
    <w:basedOn w:val="Testocommento"/>
    <w:next w:val="Testocommento"/>
    <w:link w:val="SoggettocommentoCarattere"/>
    <w:uiPriority w:val="99"/>
    <w:semiHidden/>
    <w:unhideWhenUsed/>
    <w:rsid w:val="00D42B30"/>
    <w:rPr>
      <w:b/>
      <w:bCs/>
    </w:rPr>
  </w:style>
  <w:style w:type="character" w:customStyle="1" w:styleId="SoggettocommentoCarattere">
    <w:name w:val="Soggetto commento Carattere"/>
    <w:basedOn w:val="TestocommentoCarattere"/>
    <w:link w:val="Soggettocommento"/>
    <w:uiPriority w:val="99"/>
    <w:semiHidden/>
    <w:rsid w:val="00D42B30"/>
    <w:rPr>
      <w:b/>
      <w:bCs/>
      <w:sz w:val="20"/>
      <w:szCs w:val="20"/>
    </w:rPr>
  </w:style>
  <w:style w:type="paragraph" w:styleId="Testofumetto">
    <w:name w:val="Balloon Text"/>
    <w:basedOn w:val="Normale"/>
    <w:link w:val="TestofumettoCarattere"/>
    <w:uiPriority w:val="99"/>
    <w:semiHidden/>
    <w:unhideWhenUsed/>
    <w:rsid w:val="00D42B3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42B30"/>
    <w:rPr>
      <w:rFonts w:ascii="Segoe UI" w:hAnsi="Segoe UI" w:cs="Segoe UI"/>
      <w:sz w:val="18"/>
      <w:szCs w:val="18"/>
    </w:rPr>
  </w:style>
  <w:style w:type="paragraph" w:customStyle="1" w:styleId="Standard">
    <w:name w:val="Standard"/>
    <w:rsid w:val="00AC6B4F"/>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character" w:styleId="Collegamentoipertestuale">
    <w:name w:val="Hyperlink"/>
    <w:basedOn w:val="Carpredefinitoparagrafo"/>
    <w:uiPriority w:val="99"/>
    <w:unhideWhenUsed/>
    <w:rsid w:val="00484232"/>
    <w:rPr>
      <w:color w:val="0563C1" w:themeColor="hyperlink"/>
      <w:u w:val="single"/>
    </w:rPr>
  </w:style>
  <w:style w:type="character" w:styleId="Menzionenonrisolta">
    <w:name w:val="Unresolved Mention"/>
    <w:basedOn w:val="Carpredefinitoparagrafo"/>
    <w:uiPriority w:val="99"/>
    <w:semiHidden/>
    <w:unhideWhenUsed/>
    <w:rsid w:val="00484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0636">
      <w:bodyDiv w:val="1"/>
      <w:marLeft w:val="0"/>
      <w:marRight w:val="0"/>
      <w:marTop w:val="0"/>
      <w:marBottom w:val="0"/>
      <w:divBdr>
        <w:top w:val="none" w:sz="0" w:space="0" w:color="auto"/>
        <w:left w:val="none" w:sz="0" w:space="0" w:color="auto"/>
        <w:bottom w:val="none" w:sz="0" w:space="0" w:color="auto"/>
        <w:right w:val="none" w:sz="0" w:space="0" w:color="auto"/>
      </w:divBdr>
    </w:div>
    <w:div w:id="1841188787">
      <w:bodyDiv w:val="1"/>
      <w:marLeft w:val="0"/>
      <w:marRight w:val="0"/>
      <w:marTop w:val="0"/>
      <w:marBottom w:val="0"/>
      <w:divBdr>
        <w:top w:val="none" w:sz="0" w:space="0" w:color="auto"/>
        <w:left w:val="none" w:sz="0" w:space="0" w:color="auto"/>
        <w:bottom w:val="none" w:sz="0" w:space="0" w:color="auto"/>
        <w:right w:val="none" w:sz="0" w:space="0" w:color="auto"/>
      </w:divBdr>
    </w:div>
    <w:div w:id="1954824536">
      <w:bodyDiv w:val="1"/>
      <w:marLeft w:val="0"/>
      <w:marRight w:val="0"/>
      <w:marTop w:val="0"/>
      <w:marBottom w:val="0"/>
      <w:divBdr>
        <w:top w:val="none" w:sz="0" w:space="0" w:color="auto"/>
        <w:left w:val="none" w:sz="0" w:space="0" w:color="auto"/>
        <w:bottom w:val="none" w:sz="0" w:space="0" w:color="auto"/>
        <w:right w:val="none" w:sz="0" w:space="0" w:color="auto"/>
      </w:divBdr>
    </w:div>
    <w:div w:id="205103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oguelik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lick.ninjacave.com/java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youtube.com/watch?v=9dzhgsVaiS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k.ninjacave.com/javadoc/"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lick.ninjacave.com/wiki/index.php?title=Main_Page" TargetMode="External"/><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hyperlink" Target="https://slick.ninjacave.com/javadoc/"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baeldung.com/java-dijkstra"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2173-E2FE-42B7-82B1-A29FB9F6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31</Pages>
  <Words>6527</Words>
  <Characters>37205</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Nediani</dc:creator>
  <cp:keywords/>
  <dc:description/>
  <cp:lastModifiedBy>Gianluca Nediani</cp:lastModifiedBy>
  <cp:revision>57</cp:revision>
  <cp:lastPrinted>2020-06-17T08:08:00Z</cp:lastPrinted>
  <dcterms:created xsi:type="dcterms:W3CDTF">2020-06-23T15:07:00Z</dcterms:created>
  <dcterms:modified xsi:type="dcterms:W3CDTF">2020-06-25T14:02:00Z</dcterms:modified>
</cp:coreProperties>
</file>